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F91" w:rsidRDefault="00640F91">
      <w:pPr>
        <w:spacing w:before="1200" w:after="240"/>
        <w:jc w:val="center"/>
        <w:rPr>
          <w:b/>
          <w:bCs/>
          <w:shadow/>
          <w:sz w:val="72"/>
          <w:szCs w:val="72"/>
        </w:rPr>
      </w:pPr>
      <w:r>
        <w:rPr>
          <w:b/>
          <w:bCs/>
          <w:shadow/>
          <w:sz w:val="72"/>
          <w:szCs w:val="72"/>
        </w:rPr>
        <w:t>FREEDM</w:t>
      </w:r>
      <w:r>
        <w:rPr>
          <w:rFonts w:eastAsia="Arial"/>
          <w:b/>
          <w:bCs/>
          <w:shadow/>
          <w:sz w:val="72"/>
          <w:szCs w:val="72"/>
        </w:rPr>
        <w:t xml:space="preserve"> </w:t>
      </w:r>
      <w:r>
        <w:rPr>
          <w:b/>
          <w:bCs/>
          <w:shadow/>
          <w:sz w:val="72"/>
          <w:szCs w:val="72"/>
        </w:rPr>
        <w:t>Distributed</w:t>
      </w:r>
      <w:r>
        <w:rPr>
          <w:rFonts w:eastAsia="Arial"/>
          <w:b/>
          <w:bCs/>
          <w:shadow/>
          <w:sz w:val="72"/>
          <w:szCs w:val="72"/>
        </w:rPr>
        <w:t xml:space="preserve"> </w:t>
      </w:r>
      <w:r>
        <w:rPr>
          <w:b/>
          <w:bCs/>
          <w:shadow/>
          <w:sz w:val="72"/>
          <w:szCs w:val="72"/>
        </w:rPr>
        <w:t>Grid</w:t>
      </w:r>
      <w:r>
        <w:rPr>
          <w:rFonts w:eastAsia="Arial"/>
          <w:b/>
          <w:bCs/>
          <w:shadow/>
          <w:sz w:val="72"/>
          <w:szCs w:val="72"/>
        </w:rPr>
        <w:t xml:space="preserve"> </w:t>
      </w:r>
      <w:r>
        <w:rPr>
          <w:b/>
          <w:bCs/>
          <w:shadow/>
          <w:sz w:val="72"/>
          <w:szCs w:val="72"/>
        </w:rPr>
        <w:t>Intelligence</w:t>
      </w:r>
      <w:r>
        <w:rPr>
          <w:rFonts w:eastAsia="Arial"/>
          <w:b/>
          <w:bCs/>
          <w:shadow/>
          <w:sz w:val="72"/>
          <w:szCs w:val="72"/>
        </w:rPr>
        <w:t xml:space="preserve"> </w:t>
      </w:r>
      <w:r>
        <w:rPr>
          <w:b/>
          <w:bCs/>
          <w:shadow/>
          <w:sz w:val="72"/>
          <w:szCs w:val="72"/>
        </w:rPr>
        <w:t>(DGI)</w:t>
      </w:r>
      <w:r>
        <w:rPr>
          <w:rFonts w:eastAsia="Arial"/>
          <w:b/>
          <w:bCs/>
          <w:shadow/>
          <w:sz w:val="72"/>
          <w:szCs w:val="72"/>
        </w:rPr>
        <w:t xml:space="preserve"> </w:t>
      </w:r>
      <w:proofErr w:type="spellStart"/>
      <w:r>
        <w:rPr>
          <w:b/>
          <w:bCs/>
          <w:shadow/>
          <w:sz w:val="72"/>
          <w:szCs w:val="72"/>
        </w:rPr>
        <w:t>Subthrust</w:t>
      </w:r>
      <w:proofErr w:type="spellEnd"/>
    </w:p>
    <w:p w:rsidR="00640F91" w:rsidRDefault="00640F91">
      <w:pPr>
        <w:spacing w:before="1200" w:after="240"/>
        <w:jc w:val="center"/>
        <w:rPr>
          <w:b/>
          <w:bCs/>
          <w:sz w:val="88"/>
          <w:szCs w:val="88"/>
        </w:rPr>
      </w:pPr>
      <w:r>
        <w:rPr>
          <w:b/>
          <w:bCs/>
          <w:sz w:val="88"/>
          <w:szCs w:val="88"/>
        </w:rPr>
        <w:t>Coding</w:t>
      </w:r>
      <w:r>
        <w:rPr>
          <w:rFonts w:eastAsia="Arial"/>
          <w:b/>
          <w:bCs/>
          <w:sz w:val="88"/>
          <w:szCs w:val="88"/>
        </w:rPr>
        <w:t xml:space="preserve"> </w:t>
      </w:r>
      <w:r>
        <w:rPr>
          <w:b/>
          <w:bCs/>
          <w:sz w:val="88"/>
          <w:szCs w:val="88"/>
        </w:rPr>
        <w:t>Standards</w:t>
      </w:r>
      <w:r>
        <w:rPr>
          <w:b/>
          <w:bCs/>
          <w:sz w:val="88"/>
          <w:szCs w:val="88"/>
        </w:rPr>
        <w:br/>
        <w:t>Document</w:t>
      </w:r>
    </w:p>
    <w:p w:rsidR="00640F91" w:rsidRDefault="00640F91">
      <w:pPr>
        <w:spacing w:line="360" w:lineRule="auto"/>
        <w:jc w:val="center"/>
      </w:pPr>
    </w:p>
    <w:p w:rsidR="00640F91" w:rsidRDefault="00640F91">
      <w:pPr>
        <w:spacing w:line="360" w:lineRule="auto"/>
        <w:jc w:val="center"/>
        <w:rPr>
          <w:sz w:val="36"/>
          <w:szCs w:val="36"/>
        </w:rPr>
      </w:pPr>
      <w:r>
        <w:rPr>
          <w:sz w:val="36"/>
          <w:szCs w:val="36"/>
        </w:rPr>
        <w:t>Bruce</w:t>
      </w:r>
      <w:r>
        <w:rPr>
          <w:rFonts w:eastAsia="Arial"/>
          <w:sz w:val="36"/>
          <w:szCs w:val="36"/>
        </w:rPr>
        <w:t xml:space="preserve"> </w:t>
      </w:r>
      <w:proofErr w:type="spellStart"/>
      <w:r>
        <w:rPr>
          <w:sz w:val="36"/>
          <w:szCs w:val="36"/>
        </w:rPr>
        <w:t>McMillin</w:t>
      </w:r>
      <w:proofErr w:type="spellEnd"/>
    </w:p>
    <w:p w:rsidR="00640F91" w:rsidRDefault="00640F91">
      <w:pPr>
        <w:spacing w:line="360" w:lineRule="auto"/>
        <w:jc w:val="center"/>
        <w:rPr>
          <w:sz w:val="36"/>
          <w:szCs w:val="36"/>
        </w:rPr>
      </w:pPr>
      <w:r>
        <w:rPr>
          <w:sz w:val="36"/>
          <w:szCs w:val="36"/>
        </w:rPr>
        <w:t>Draft</w:t>
      </w:r>
      <w:r>
        <w:rPr>
          <w:rFonts w:eastAsia="Arial"/>
          <w:sz w:val="36"/>
          <w:szCs w:val="36"/>
        </w:rPr>
        <w:t xml:space="preserve"> </w:t>
      </w:r>
      <w:r>
        <w:rPr>
          <w:sz w:val="36"/>
          <w:szCs w:val="36"/>
        </w:rPr>
        <w:t>9</w:t>
      </w:r>
    </w:p>
    <w:p w:rsidR="00640F91" w:rsidRDefault="00640F91">
      <w:pPr>
        <w:spacing w:line="360" w:lineRule="auto"/>
        <w:jc w:val="center"/>
        <w:rPr>
          <w:sz w:val="36"/>
          <w:szCs w:val="36"/>
        </w:rPr>
      </w:pPr>
      <w:r>
        <w:rPr>
          <w:rFonts w:eastAsia="Arial"/>
          <w:sz w:val="36"/>
          <w:szCs w:val="36"/>
        </w:rPr>
        <w:t xml:space="preserve">April </w:t>
      </w:r>
      <w:r>
        <w:rPr>
          <w:sz w:val="36"/>
          <w:szCs w:val="36"/>
        </w:rPr>
        <w:t>2012</w:t>
      </w:r>
    </w:p>
    <w:p w:rsidR="00640F91" w:rsidRDefault="00640F91">
      <w:pPr>
        <w:spacing w:line="360" w:lineRule="auto"/>
        <w:rPr>
          <w:sz w:val="36"/>
          <w:szCs w:val="36"/>
        </w:rPr>
      </w:pPr>
    </w:p>
    <w:p w:rsidR="00640F91" w:rsidRDefault="00640F91">
      <w:pPr>
        <w:spacing w:line="360" w:lineRule="auto"/>
        <w:rPr>
          <w:sz w:val="36"/>
          <w:szCs w:val="36"/>
        </w:rPr>
      </w:pPr>
    </w:p>
    <w:p w:rsidR="00640F91" w:rsidRDefault="00640F91">
      <w:pPr>
        <w:pStyle w:val="Heading1"/>
        <w:keepNext/>
        <w:pBdr>
          <w:bottom w:val="single" w:sz="6" w:space="1" w:color="000000"/>
        </w:pBdr>
        <w:spacing w:before="360" w:after="120"/>
        <w:rPr>
          <w:b/>
          <w:bCs/>
          <w:kern w:val="1"/>
          <w:sz w:val="32"/>
          <w:szCs w:val="32"/>
        </w:rPr>
      </w:pPr>
      <w:r>
        <w:rPr>
          <w:b/>
          <w:bCs/>
          <w:kern w:val="1"/>
          <w:sz w:val="32"/>
          <w:szCs w:val="32"/>
        </w:rPr>
        <w:lastRenderedPageBreak/>
        <w:t>Table</w:t>
      </w:r>
      <w:r>
        <w:rPr>
          <w:rFonts w:eastAsia="Arial"/>
          <w:b/>
          <w:bCs/>
          <w:kern w:val="1"/>
          <w:sz w:val="32"/>
          <w:szCs w:val="32"/>
        </w:rPr>
        <w:t xml:space="preserve"> </w:t>
      </w:r>
      <w:r>
        <w:rPr>
          <w:b/>
          <w:bCs/>
          <w:kern w:val="1"/>
          <w:sz w:val="32"/>
          <w:szCs w:val="32"/>
        </w:rPr>
        <w:t>of</w:t>
      </w:r>
      <w:r>
        <w:rPr>
          <w:rFonts w:eastAsia="Arial"/>
          <w:b/>
          <w:bCs/>
          <w:kern w:val="1"/>
          <w:sz w:val="32"/>
          <w:szCs w:val="32"/>
        </w:rPr>
        <w:t xml:space="preserve"> </w:t>
      </w:r>
      <w:r>
        <w:rPr>
          <w:b/>
          <w:bCs/>
          <w:kern w:val="1"/>
          <w:sz w:val="32"/>
          <w:szCs w:val="32"/>
        </w:rPr>
        <w:t>Contents</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Table of Contents</w:t>
      </w:r>
      <w:r>
        <w:rPr>
          <w:rFonts w:ascii="Times New Roman" w:hAnsi="Times New Roman" w:cs="Times New Roman"/>
        </w:rPr>
        <w:tab/>
        <w:t>2</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Introduction</w:t>
      </w:r>
      <w:r>
        <w:rPr>
          <w:rFonts w:ascii="Times New Roman" w:hAnsi="Times New Roman" w:cs="Times New Roman"/>
        </w:rPr>
        <w:tab/>
        <w:t>3</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Variables</w:t>
      </w:r>
      <w:r>
        <w:rPr>
          <w:rFonts w:ascii="Times New Roman" w:hAnsi="Times New Roman" w:cs="Times New Roman"/>
        </w:rPr>
        <w:tab/>
        <w:t>3</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Constants and Definitions</w:t>
      </w:r>
      <w:r>
        <w:rPr>
          <w:rFonts w:ascii="Times New Roman" w:hAnsi="Times New Roman" w:cs="Times New Roman"/>
        </w:rPr>
        <w:tab/>
        <w:t>3</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Files</w:t>
      </w:r>
      <w:r>
        <w:rPr>
          <w:rFonts w:ascii="Times New Roman" w:hAnsi="Times New Roman" w:cs="Times New Roman"/>
        </w:rPr>
        <w:tab/>
        <w:t>4</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Comment Block</w:t>
      </w:r>
      <w:r>
        <w:rPr>
          <w:rFonts w:ascii="Times New Roman" w:hAnsi="Times New Roman" w:cs="Times New Roman"/>
        </w:rPr>
        <w:tab/>
        <w:t>4</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Rules</w:t>
      </w:r>
      <w:r>
        <w:rPr>
          <w:rFonts w:ascii="Times New Roman" w:hAnsi="Times New Roman" w:cs="Times New Roman"/>
        </w:rPr>
        <w:tab/>
        <w:t>4</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Structures</w:t>
      </w:r>
      <w:r>
        <w:rPr>
          <w:rFonts w:ascii="Times New Roman" w:hAnsi="Times New Roman" w:cs="Times New Roman"/>
        </w:rPr>
        <w:tab/>
        <w:t>5</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Classes</w:t>
      </w:r>
      <w:r>
        <w:rPr>
          <w:rFonts w:ascii="Times New Roman" w:hAnsi="Times New Roman" w:cs="Times New Roman"/>
        </w:rPr>
        <w:tab/>
        <w:t>5</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Comment Block</w:t>
      </w:r>
      <w:r>
        <w:rPr>
          <w:rFonts w:ascii="Times New Roman" w:hAnsi="Times New Roman" w:cs="Times New Roman"/>
        </w:rPr>
        <w:tab/>
        <w:t>5</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Rules</w:t>
      </w:r>
      <w:r>
        <w:rPr>
          <w:rFonts w:ascii="Times New Roman" w:hAnsi="Times New Roman" w:cs="Times New Roman"/>
        </w:rPr>
        <w:tab/>
        <w:t>5</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Functions</w:t>
      </w:r>
      <w:r>
        <w:rPr>
          <w:rFonts w:ascii="Times New Roman" w:hAnsi="Times New Roman" w:cs="Times New Roman"/>
        </w:rPr>
        <w:tab/>
        <w:t>7</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Comment Block</w:t>
      </w:r>
      <w:r>
        <w:rPr>
          <w:rFonts w:ascii="Times New Roman" w:hAnsi="Times New Roman" w:cs="Times New Roman"/>
        </w:rPr>
        <w:tab/>
        <w:t>7</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Rules</w:t>
      </w:r>
      <w:r>
        <w:rPr>
          <w:rFonts w:ascii="Times New Roman" w:hAnsi="Times New Roman" w:cs="Times New Roman"/>
        </w:rPr>
        <w:tab/>
        <w:t>8</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Switch Statements</w:t>
      </w:r>
      <w:r>
        <w:rPr>
          <w:rFonts w:ascii="Times New Roman" w:hAnsi="Times New Roman" w:cs="Times New Roman"/>
        </w:rPr>
        <w:tab/>
        <w:t>9</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Loops</w:t>
      </w:r>
      <w:r>
        <w:rPr>
          <w:rFonts w:ascii="Times New Roman" w:hAnsi="Times New Roman" w:cs="Times New Roman"/>
        </w:rPr>
        <w:tab/>
        <w:t>9</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Comment Block</w:t>
      </w:r>
      <w:r>
        <w:rPr>
          <w:rFonts w:ascii="Times New Roman" w:hAnsi="Times New Roman" w:cs="Times New Roman"/>
        </w:rPr>
        <w:tab/>
        <w:t>9</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Rules</w:t>
      </w:r>
      <w:r>
        <w:rPr>
          <w:rFonts w:ascii="Times New Roman" w:hAnsi="Times New Roman" w:cs="Times New Roman"/>
        </w:rPr>
        <w:tab/>
        <w:t>9</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Example of a Fully Developed Loop Comment</w:t>
      </w:r>
      <w:r>
        <w:rPr>
          <w:rFonts w:ascii="Times New Roman" w:hAnsi="Times New Roman" w:cs="Times New Roman"/>
        </w:rPr>
        <w:tab/>
        <w:t>10</w:t>
      </w:r>
    </w:p>
    <w:p w:rsidR="00640F91" w:rsidRDefault="00640F91">
      <w:pPr>
        <w:tabs>
          <w:tab w:val="right" w:leader="dot" w:pos="9360"/>
        </w:tabs>
        <w:spacing w:before="120"/>
        <w:rPr>
          <w:rFonts w:ascii="Times New Roman" w:hAnsi="Times New Roman" w:cs="Times New Roman"/>
        </w:rPr>
      </w:pPr>
      <w:r>
        <w:rPr>
          <w:rFonts w:ascii="Times New Roman" w:hAnsi="Times New Roman" w:cs="Times New Roman"/>
          <w:u w:val="single"/>
        </w:rPr>
        <w:t>Miscellaneous</w:t>
      </w:r>
      <w:r>
        <w:rPr>
          <w:rFonts w:ascii="Times New Roman" w:hAnsi="Times New Roman" w:cs="Times New Roman"/>
        </w:rPr>
        <w:tab/>
        <w:t>10</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Indentation</w:t>
      </w:r>
      <w:r>
        <w:rPr>
          <w:rFonts w:ascii="Times New Roman" w:hAnsi="Times New Roman" w:cs="Times New Roman"/>
        </w:rPr>
        <w:tab/>
        <w:t>11</w:t>
      </w:r>
    </w:p>
    <w:p w:rsidR="00640F91" w:rsidRDefault="00640F91">
      <w:pPr>
        <w:tabs>
          <w:tab w:val="right" w:leader="dot" w:pos="9350"/>
        </w:tabs>
        <w:ind w:left="360"/>
        <w:rPr>
          <w:rFonts w:ascii="Times New Roman" w:hAnsi="Times New Roman" w:cs="Times New Roman"/>
        </w:rPr>
      </w:pPr>
      <w:r>
        <w:rPr>
          <w:rFonts w:ascii="Times New Roman" w:hAnsi="Times New Roman" w:cs="Times New Roman"/>
          <w:u w:val="single"/>
        </w:rPr>
        <w:t>Braces</w:t>
      </w:r>
      <w:r>
        <w:rPr>
          <w:rFonts w:ascii="Times New Roman" w:hAnsi="Times New Roman" w:cs="Times New Roman"/>
        </w:rPr>
        <w:tab/>
        <w:t>11</w:t>
      </w:r>
    </w:p>
    <w:p w:rsidR="00640F91" w:rsidRDefault="00640F91">
      <w:pPr>
        <w:tabs>
          <w:tab w:val="right" w:leader="dot" w:pos="9360"/>
        </w:tabs>
        <w:ind w:left="360"/>
        <w:rPr>
          <w:rFonts w:ascii="Times New Roman" w:hAnsi="Times New Roman" w:cs="Times New Roman"/>
        </w:rPr>
      </w:pPr>
      <w:r>
        <w:rPr>
          <w:rFonts w:ascii="Times New Roman" w:hAnsi="Times New Roman" w:cs="Times New Roman"/>
          <w:u w:val="single"/>
        </w:rPr>
        <w:t>Correctness Considerations</w:t>
      </w:r>
      <w:r>
        <w:rPr>
          <w:rFonts w:ascii="Times New Roman" w:hAnsi="Times New Roman" w:cs="Times New Roman"/>
        </w:rPr>
        <w:tab/>
        <w:t>11</w:t>
      </w:r>
    </w:p>
    <w:p w:rsidR="00640F91" w:rsidRDefault="00640F91">
      <w:pPr>
        <w:tabs>
          <w:tab w:val="right" w:leader="dot" w:pos="9360"/>
        </w:tabs>
        <w:ind w:left="360"/>
        <w:rPr>
          <w:rFonts w:ascii="Times New Roman" w:hAnsi="Times New Roman" w:cs="Times New Roman"/>
        </w:rPr>
      </w:pPr>
      <w:r>
        <w:rPr>
          <w:rFonts w:ascii="Times New Roman" w:hAnsi="Times New Roman" w:cs="Times New Roman"/>
          <w:u w:val="single"/>
        </w:rPr>
        <w:t>Overall Coding Practices</w:t>
      </w:r>
      <w:r>
        <w:rPr>
          <w:rFonts w:ascii="Times New Roman" w:hAnsi="Times New Roman" w:cs="Times New Roman"/>
        </w:rPr>
        <w:tab/>
        <w:t>11</w:t>
      </w:r>
    </w:p>
    <w:p w:rsidR="00640F91" w:rsidRDefault="00640F91">
      <w:pPr>
        <w:tabs>
          <w:tab w:val="right" w:leader="dot" w:pos="9360"/>
        </w:tabs>
        <w:ind w:left="360"/>
        <w:rPr>
          <w:rFonts w:ascii="Times New Roman" w:hAnsi="Times New Roman" w:cs="Times New Roman"/>
        </w:rPr>
      </w:pPr>
      <w:r>
        <w:rPr>
          <w:rFonts w:ascii="Times New Roman" w:hAnsi="Times New Roman" w:cs="Times New Roman"/>
          <w:u w:val="single"/>
        </w:rPr>
        <w:t>Compiler Conventions</w:t>
      </w:r>
      <w:r>
        <w:rPr>
          <w:rFonts w:ascii="Times New Roman" w:hAnsi="Times New Roman" w:cs="Times New Roman"/>
        </w:rPr>
        <w:tab/>
        <w:t>12</w:t>
      </w:r>
    </w:p>
    <w:p w:rsidR="00640F91" w:rsidRDefault="00640F91">
      <w:pPr>
        <w:tabs>
          <w:tab w:val="right" w:leader="dot" w:pos="9360"/>
        </w:tabs>
        <w:ind w:left="360"/>
        <w:rPr>
          <w:rFonts w:ascii="Times New Roman" w:hAnsi="Times New Roman" w:cs="Times New Roman"/>
        </w:rPr>
      </w:pPr>
    </w:p>
    <w:p w:rsidR="00640F91" w:rsidRDefault="00640F91">
      <w:pPr>
        <w:pStyle w:val="Heading1"/>
        <w:keepNext/>
        <w:pageBreakBefore/>
        <w:pBdr>
          <w:bottom w:val="single" w:sz="6" w:space="1" w:color="000000"/>
        </w:pBdr>
        <w:spacing w:before="360" w:after="120"/>
        <w:rPr>
          <w:b/>
          <w:bCs/>
          <w:kern w:val="1"/>
          <w:sz w:val="32"/>
          <w:szCs w:val="32"/>
        </w:rPr>
      </w:pPr>
      <w:r>
        <w:rPr>
          <w:b/>
          <w:bCs/>
          <w:kern w:val="1"/>
          <w:sz w:val="32"/>
          <w:szCs w:val="32"/>
        </w:rPr>
        <w:lastRenderedPageBreak/>
        <w:t>Introduction</w:t>
      </w:r>
    </w:p>
    <w:p w:rsidR="00640F91" w:rsidRDefault="00640F91">
      <w:pPr>
        <w:ind w:left="270" w:firstLine="15"/>
        <w:rPr>
          <w:rFonts w:ascii="Times New Roman" w:hAnsi="Times New Roman" w:cs="Times New Roman"/>
        </w:rPr>
      </w:pPr>
      <w:r>
        <w:rPr>
          <w:rFonts w:ascii="Times New Roman" w:hAnsi="Times New Roman" w:cs="Times New Roman"/>
        </w:rPr>
        <w:t xml:space="preserve">This document describes the requirements that </w:t>
      </w:r>
      <w:proofErr w:type="gramStart"/>
      <w:r>
        <w:rPr>
          <w:rFonts w:ascii="Times New Roman" w:hAnsi="Times New Roman" w:cs="Times New Roman"/>
        </w:rPr>
        <w:t>must be met</w:t>
      </w:r>
      <w:proofErr w:type="gramEnd"/>
      <w:r>
        <w:rPr>
          <w:rFonts w:ascii="Times New Roman" w:hAnsi="Times New Roman" w:cs="Times New Roman"/>
        </w:rPr>
        <w:t xml:space="preserve"> by all code written for the FREEDM DGI.  The use of these coding standards is to promote reusable, reliable, readable, extensible, easily maintainable, cross-platform code that is well commented and documented.  The commenting standards presented here </w:t>
      </w:r>
      <w:proofErr w:type="gramStart"/>
      <w:r>
        <w:rPr>
          <w:rFonts w:ascii="Times New Roman" w:hAnsi="Times New Roman" w:cs="Times New Roman"/>
        </w:rPr>
        <w:t>are intended</w:t>
      </w:r>
      <w:proofErr w:type="gramEnd"/>
      <w:r>
        <w:rPr>
          <w:rFonts w:ascii="Times New Roman" w:hAnsi="Times New Roman" w:cs="Times New Roman"/>
        </w:rPr>
        <w:t xml:space="preserve"> to be compatible with the </w:t>
      </w:r>
      <w:proofErr w:type="spellStart"/>
      <w:r>
        <w:rPr>
          <w:rFonts w:ascii="Times New Roman" w:hAnsi="Times New Roman" w:cs="Times New Roman"/>
        </w:rPr>
        <w:t>Doxygen</w:t>
      </w:r>
      <w:proofErr w:type="spellEnd"/>
      <w:r>
        <w:rPr>
          <w:rFonts w:ascii="Times New Roman" w:hAnsi="Times New Roman" w:cs="Times New Roman"/>
        </w:rPr>
        <w:t xml:space="preserve"> documentation tool.  This document is a modified version of the coding standards document used for the Caffeine and AI Puzzle framework projects.</w:t>
      </w:r>
    </w:p>
    <w:p w:rsidR="00640F91" w:rsidRDefault="00640F91">
      <w:pPr>
        <w:ind w:left="270" w:firstLine="15"/>
        <w:rPr>
          <w:rFonts w:ascii="Times New Roman" w:hAnsi="Times New Roman" w:cs="Times New Roman"/>
        </w:rPr>
      </w:pPr>
    </w:p>
    <w:p w:rsidR="00640F91" w:rsidRDefault="00640F91">
      <w:pPr>
        <w:ind w:left="270" w:firstLine="15"/>
        <w:rPr>
          <w:rFonts w:ascii="Times New Roman" w:hAnsi="Times New Roman" w:cs="Times New Roman"/>
        </w:rPr>
      </w:pPr>
      <w:r>
        <w:rPr>
          <w:rFonts w:ascii="Times New Roman" w:hAnsi="Times New Roman" w:cs="Times New Roman"/>
        </w:rPr>
        <w:t xml:space="preserve">In this file, two types of standards </w:t>
      </w:r>
      <w:proofErr w:type="gramStart"/>
      <w:r>
        <w:rPr>
          <w:rFonts w:ascii="Times New Roman" w:hAnsi="Times New Roman" w:cs="Times New Roman"/>
        </w:rPr>
        <w:t>will be used</w:t>
      </w:r>
      <w:proofErr w:type="gramEnd"/>
      <w:r>
        <w:rPr>
          <w:rFonts w:ascii="Times New Roman" w:hAnsi="Times New Roman" w:cs="Times New Roman"/>
        </w:rPr>
        <w:t>.  Mandatory standards will be signified by the word “must</w:t>
      </w:r>
      <w:proofErr w:type="gramStart"/>
      <w:r>
        <w:rPr>
          <w:rFonts w:ascii="Times New Roman" w:hAnsi="Times New Roman" w:cs="Times New Roman"/>
        </w:rPr>
        <w:t>”,</w:t>
      </w:r>
      <w:proofErr w:type="gramEnd"/>
      <w:r>
        <w:rPr>
          <w:rFonts w:ascii="Times New Roman" w:hAnsi="Times New Roman" w:cs="Times New Roman"/>
        </w:rPr>
        <w:t xml:space="preserve"> whereas coding suggestions will be given by the word “should”.</w:t>
      </w:r>
    </w:p>
    <w:p w:rsidR="00640F91" w:rsidRDefault="00640F91">
      <w:pPr>
        <w:rPr>
          <w:rFonts w:ascii="Times New Roman" w:hAnsi="Times New Roman" w:cs="Times New Roman"/>
        </w:rPr>
      </w:pPr>
    </w:p>
    <w:p w:rsidR="00640F91" w:rsidRDefault="00640F91">
      <w:pPr>
        <w:pStyle w:val="Heading1"/>
        <w:keepNext/>
        <w:pBdr>
          <w:bottom w:val="single" w:sz="6" w:space="1" w:color="000000"/>
        </w:pBdr>
        <w:spacing w:before="360" w:after="120"/>
        <w:rPr>
          <w:b/>
          <w:bCs/>
          <w:kern w:val="1"/>
          <w:sz w:val="32"/>
          <w:szCs w:val="32"/>
        </w:rPr>
      </w:pPr>
      <w:r>
        <w:rPr>
          <w:b/>
          <w:bCs/>
          <w:kern w:val="1"/>
          <w:sz w:val="32"/>
          <w:szCs w:val="32"/>
        </w:rPr>
        <w:t>Variables</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All variable names must be in title case, with the exception of the first letter of the name, which should be in lower case.  Typically, loop counters do not have to follow this rule.</w:t>
      </w:r>
      <w:r>
        <w:rPr>
          <w:rFonts w:ascii="Times New Roman" w:hAnsi="Times New Roman" w:cs="Times New Roman"/>
        </w:rPr>
        <w:br/>
        <w:t xml:space="preserve">Ex:  </w:t>
      </w:r>
      <w:proofErr w:type="spellStart"/>
      <w:r>
        <w:rPr>
          <w:rFonts w:ascii="Courier New" w:hAnsi="Courier New" w:cs="Courier New"/>
        </w:rPr>
        <w:t>minVelocity</w:t>
      </w:r>
      <w:proofErr w:type="spellEnd"/>
      <w:r>
        <w:rPr>
          <w:rFonts w:ascii="Times New Roman" w:hAnsi="Times New Roman" w:cs="Times New Roman"/>
        </w:rPr>
        <w:t xml:space="preserve">, </w:t>
      </w:r>
      <w:proofErr w:type="spellStart"/>
      <w:r>
        <w:rPr>
          <w:rFonts w:ascii="Courier New" w:hAnsi="Courier New" w:cs="Courier New"/>
        </w:rPr>
        <w:t>maxRecordedVelocity</w:t>
      </w:r>
      <w:proofErr w:type="spellEnd"/>
      <w:r>
        <w:rPr>
          <w:rFonts w:ascii="Times New Roman" w:hAnsi="Times New Roman" w:cs="Times New Roman"/>
        </w:rPr>
        <w:t xml:space="preserve">, </w:t>
      </w:r>
      <w:r>
        <w:rPr>
          <w:rFonts w:ascii="Courier New" w:hAnsi="Courier New" w:cs="Courier New"/>
        </w:rPr>
        <w:t>speed</w:t>
      </w:r>
      <w:r>
        <w:rPr>
          <w:rFonts w:ascii="Times New Roman" w:hAnsi="Times New Roman" w:cs="Times New Roman"/>
        </w:rPr>
        <w:t>, etc.</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Variable names must be logical and descriptive.</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Global variables must be avoided</w:t>
      </w:r>
      <w:proofErr w:type="gramStart"/>
      <w:r>
        <w:rPr>
          <w:rFonts w:ascii="Times New Roman" w:hAnsi="Times New Roman" w:cs="Times New Roman"/>
        </w:rPr>
        <w:t xml:space="preserve">. </w:t>
      </w:r>
      <w:proofErr w:type="gramEnd"/>
      <w:r>
        <w:rPr>
          <w:rFonts w:ascii="Times New Roman" w:hAnsi="Times New Roman" w:cs="Times New Roman"/>
        </w:rPr>
        <w:t xml:space="preserve">If a value </w:t>
      </w:r>
      <w:proofErr w:type="gramStart"/>
      <w:r>
        <w:rPr>
          <w:rFonts w:ascii="Times New Roman" w:hAnsi="Times New Roman" w:cs="Times New Roman"/>
        </w:rPr>
        <w:t>is needed</w:t>
      </w:r>
      <w:proofErr w:type="gramEnd"/>
      <w:r>
        <w:rPr>
          <w:rFonts w:ascii="Times New Roman" w:hAnsi="Times New Roman" w:cs="Times New Roman"/>
        </w:rPr>
        <w:t xml:space="preserve"> globally, it should be encapsulated in a singleton or contained within a namespace.</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There should be no static variables in class member functions.</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 xml:space="preserve">Variable declarations should have some commenting to describe their functionality unless it is </w:t>
      </w:r>
      <w:proofErr w:type="gramStart"/>
      <w:r>
        <w:rPr>
          <w:rFonts w:ascii="Times New Roman" w:hAnsi="Times New Roman" w:cs="Times New Roman"/>
        </w:rPr>
        <w:t>very obvious</w:t>
      </w:r>
      <w:proofErr w:type="gramEnd"/>
      <w:r>
        <w:rPr>
          <w:rFonts w:ascii="Times New Roman" w:hAnsi="Times New Roman" w:cs="Times New Roman"/>
        </w:rPr>
        <w:t>.</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 xml:space="preserve">All variable declarations </w:t>
      </w:r>
      <w:proofErr w:type="gramStart"/>
      <w:r>
        <w:rPr>
          <w:rFonts w:ascii="Times New Roman" w:hAnsi="Times New Roman" w:cs="Times New Roman"/>
        </w:rPr>
        <w:t>must be made</w:t>
      </w:r>
      <w:proofErr w:type="gramEnd"/>
      <w:r>
        <w:rPr>
          <w:rFonts w:ascii="Times New Roman" w:hAnsi="Times New Roman" w:cs="Times New Roman"/>
        </w:rPr>
        <w:t xml:space="preserve"> at the beginning of their scope and initializations all done at this point (C style) except for temporary variable usage in C++. </w:t>
      </w:r>
    </w:p>
    <w:p w:rsidR="00640F91" w:rsidRDefault="00640F91">
      <w:pPr>
        <w:numPr>
          <w:ilvl w:val="0"/>
          <w:numId w:val="11"/>
        </w:numPr>
        <w:tabs>
          <w:tab w:val="left" w:pos="720"/>
        </w:tabs>
        <w:spacing w:after="60"/>
        <w:ind w:left="907" w:hanging="547"/>
        <w:rPr>
          <w:rFonts w:ascii="Times New Roman" w:hAnsi="Times New Roman" w:cs="Times New Roman"/>
        </w:rPr>
      </w:pPr>
      <w:r>
        <w:rPr>
          <w:rFonts w:ascii="Times New Roman" w:hAnsi="Times New Roman" w:cs="Times New Roman"/>
        </w:rPr>
        <w:t xml:space="preserve">Variables </w:t>
      </w:r>
      <w:proofErr w:type="gramStart"/>
      <w:r>
        <w:rPr>
          <w:rFonts w:ascii="Times New Roman" w:hAnsi="Times New Roman" w:cs="Times New Roman"/>
        </w:rPr>
        <w:t>should be declared</w:t>
      </w:r>
      <w:proofErr w:type="gramEnd"/>
      <w:r>
        <w:rPr>
          <w:rFonts w:ascii="Times New Roman" w:hAnsi="Times New Roman" w:cs="Times New Roman"/>
        </w:rPr>
        <w:t xml:space="preserve"> in alphabetical order for easiest reading.</w:t>
      </w:r>
    </w:p>
    <w:p w:rsidR="00640F91" w:rsidRDefault="00640F91">
      <w:pPr>
        <w:tabs>
          <w:tab w:val="left" w:pos="720"/>
        </w:tabs>
        <w:spacing w:after="60"/>
        <w:rPr>
          <w:rFonts w:ascii="Times New Roman" w:hAnsi="Times New Roman" w:cs="Times New Roman"/>
        </w:rPr>
      </w:pPr>
    </w:p>
    <w:p w:rsidR="00640F91" w:rsidRDefault="00640F91">
      <w:pPr>
        <w:pStyle w:val="Heading1"/>
        <w:keepNext/>
        <w:pBdr>
          <w:bottom w:val="single" w:sz="6" w:space="1" w:color="000000"/>
        </w:pBdr>
        <w:spacing w:before="360" w:after="120"/>
        <w:rPr>
          <w:b/>
          <w:bCs/>
          <w:kern w:val="1"/>
          <w:sz w:val="32"/>
          <w:szCs w:val="32"/>
        </w:rPr>
      </w:pPr>
      <w:r>
        <w:rPr>
          <w:b/>
          <w:bCs/>
          <w:kern w:val="1"/>
          <w:sz w:val="32"/>
          <w:szCs w:val="32"/>
        </w:rPr>
        <w:t>Constants</w:t>
      </w:r>
      <w:r>
        <w:rPr>
          <w:rFonts w:eastAsia="Arial"/>
          <w:b/>
          <w:bCs/>
          <w:kern w:val="1"/>
          <w:sz w:val="32"/>
          <w:szCs w:val="32"/>
        </w:rPr>
        <w:t xml:space="preserve"> </w:t>
      </w:r>
      <w:r>
        <w:rPr>
          <w:b/>
          <w:bCs/>
          <w:kern w:val="1"/>
          <w:sz w:val="32"/>
          <w:szCs w:val="32"/>
        </w:rPr>
        <w:t>and</w:t>
      </w:r>
      <w:r>
        <w:rPr>
          <w:rFonts w:eastAsia="Arial"/>
          <w:b/>
          <w:bCs/>
          <w:kern w:val="1"/>
          <w:sz w:val="32"/>
          <w:szCs w:val="32"/>
        </w:rPr>
        <w:t xml:space="preserve"> </w:t>
      </w:r>
      <w:r>
        <w:rPr>
          <w:b/>
          <w:bCs/>
          <w:kern w:val="1"/>
          <w:sz w:val="32"/>
          <w:szCs w:val="32"/>
        </w:rPr>
        <w:t>Definitions</w:t>
      </w:r>
    </w:p>
    <w:p w:rsidR="00640F91" w:rsidRDefault="00640F91">
      <w:pPr>
        <w:numPr>
          <w:ilvl w:val="0"/>
          <w:numId w:val="12"/>
        </w:numPr>
        <w:tabs>
          <w:tab w:val="left" w:pos="720"/>
        </w:tabs>
        <w:spacing w:after="60"/>
        <w:ind w:left="720" w:hanging="360"/>
        <w:rPr>
          <w:rFonts w:ascii="Times New Roman" w:hAnsi="Times New Roman" w:cs="Times New Roman"/>
        </w:rPr>
      </w:pPr>
      <w:r>
        <w:rPr>
          <w:rFonts w:ascii="Times New Roman" w:hAnsi="Times New Roman" w:cs="Times New Roman"/>
        </w:rPr>
        <w:t>All constants must be uppercase.</w:t>
      </w:r>
    </w:p>
    <w:p w:rsidR="00640F91" w:rsidRDefault="00640F91">
      <w:pPr>
        <w:numPr>
          <w:ilvl w:val="0"/>
          <w:numId w:val="12"/>
        </w:numPr>
        <w:tabs>
          <w:tab w:val="left" w:pos="720"/>
        </w:tabs>
        <w:spacing w:after="60"/>
        <w:ind w:left="720" w:hanging="360"/>
        <w:rPr>
          <w:rFonts w:ascii="Times New Roman" w:hAnsi="Times New Roman" w:cs="Times New Roman"/>
        </w:rPr>
      </w:pPr>
      <w:r>
        <w:rPr>
          <w:rFonts w:ascii="Times New Roman" w:hAnsi="Times New Roman" w:cs="Times New Roman"/>
        </w:rPr>
        <w:t xml:space="preserve">Limit the use of </w:t>
      </w:r>
      <w:r>
        <w:rPr>
          <w:rFonts w:ascii="Courier New" w:hAnsi="Courier New" w:cs="Courier New"/>
        </w:rPr>
        <w:t>#define</w:t>
      </w:r>
      <w:r>
        <w:rPr>
          <w:rFonts w:ascii="Times New Roman" w:hAnsi="Times New Roman" w:cs="Times New Roman"/>
        </w:rPr>
        <w:t xml:space="preserve"> except for header file </w:t>
      </w:r>
      <w:r>
        <w:rPr>
          <w:rFonts w:ascii="Courier New" w:hAnsi="Courier New" w:cs="Courier New"/>
        </w:rPr>
        <w:t>#</w:t>
      </w:r>
      <w:proofErr w:type="spellStart"/>
      <w:r>
        <w:rPr>
          <w:rFonts w:ascii="Courier New" w:hAnsi="Courier New" w:cs="Courier New"/>
        </w:rPr>
        <w:t>ifndef</w:t>
      </w:r>
      <w:proofErr w:type="spellEnd"/>
      <w:r>
        <w:rPr>
          <w:rFonts w:ascii="Times New Roman" w:hAnsi="Times New Roman" w:cs="Times New Roman"/>
        </w:rPr>
        <w:t xml:space="preserve"> and #define NDEBUG statements.  Constants </w:t>
      </w:r>
      <w:proofErr w:type="gramStart"/>
      <w:r>
        <w:rPr>
          <w:rFonts w:ascii="Times New Roman" w:hAnsi="Times New Roman" w:cs="Times New Roman"/>
        </w:rPr>
        <w:t>should be defined</w:t>
      </w:r>
      <w:proofErr w:type="gramEnd"/>
      <w:r>
        <w:rPr>
          <w:rFonts w:ascii="Times New Roman" w:hAnsi="Times New Roman" w:cs="Times New Roman"/>
        </w:rPr>
        <w:t xml:space="preserve"> as C++ </w:t>
      </w:r>
      <w:proofErr w:type="spellStart"/>
      <w:r>
        <w:rPr>
          <w:rFonts w:ascii="Times New Roman" w:hAnsi="Times New Roman" w:cs="Times New Roman"/>
        </w:rPr>
        <w:t>const</w:t>
      </w:r>
      <w:proofErr w:type="spellEnd"/>
      <w:r>
        <w:rPr>
          <w:rFonts w:ascii="Times New Roman" w:hAnsi="Times New Roman" w:cs="Times New Roman"/>
        </w:rPr>
        <w:t xml:space="preserve"> </w:t>
      </w:r>
      <w:proofErr w:type="spellStart"/>
      <w:r>
        <w:rPr>
          <w:rFonts w:ascii="Times New Roman" w:hAnsi="Times New Roman" w:cs="Times New Roman"/>
        </w:rPr>
        <w:t>variariables</w:t>
      </w:r>
      <w:proofErr w:type="spellEnd"/>
      <w:r>
        <w:rPr>
          <w:rFonts w:ascii="Times New Roman" w:hAnsi="Times New Roman" w:cs="Times New Roman"/>
        </w:rPr>
        <w:t xml:space="preserve"> or </w:t>
      </w:r>
      <w:proofErr w:type="spellStart"/>
      <w:r>
        <w:rPr>
          <w:rFonts w:ascii="Times New Roman" w:hAnsi="Times New Roman" w:cs="Times New Roman"/>
        </w:rPr>
        <w:t>enums</w:t>
      </w:r>
      <w:proofErr w:type="spellEnd"/>
      <w:r>
        <w:rPr>
          <w:rFonts w:ascii="Times New Roman" w:hAnsi="Times New Roman" w:cs="Times New Roman"/>
        </w:rPr>
        <w:t xml:space="preserve"> rather than with the preprocessor.</w:t>
      </w:r>
    </w:p>
    <w:p w:rsidR="00640F91" w:rsidRDefault="00640F91">
      <w:pPr>
        <w:numPr>
          <w:ilvl w:val="0"/>
          <w:numId w:val="12"/>
        </w:numPr>
        <w:tabs>
          <w:tab w:val="left" w:pos="720"/>
        </w:tabs>
        <w:spacing w:after="60"/>
        <w:ind w:left="720" w:hanging="360"/>
        <w:rPr>
          <w:rFonts w:ascii="Times New Roman" w:hAnsi="Times New Roman" w:cs="Times New Roman"/>
        </w:rPr>
      </w:pPr>
      <w:r>
        <w:rPr>
          <w:rFonts w:ascii="Times New Roman" w:hAnsi="Times New Roman" w:cs="Times New Roman"/>
        </w:rPr>
        <w:t xml:space="preserve">“Magic numbers” </w:t>
      </w:r>
      <w:proofErr w:type="gramStart"/>
      <w:r>
        <w:rPr>
          <w:rFonts w:ascii="Times New Roman" w:hAnsi="Times New Roman" w:cs="Times New Roman"/>
        </w:rPr>
        <w:t>should not be used</w:t>
      </w:r>
      <w:proofErr w:type="gramEnd"/>
      <w:r>
        <w:rPr>
          <w:rFonts w:ascii="Times New Roman" w:hAnsi="Times New Roman" w:cs="Times New Roman"/>
        </w:rPr>
        <w:t>.</w:t>
      </w:r>
    </w:p>
    <w:p w:rsidR="00640F91" w:rsidRDefault="00640F91">
      <w:pPr>
        <w:pStyle w:val="Heading1"/>
        <w:keepNext/>
        <w:pageBreakBefore/>
        <w:pBdr>
          <w:bottom w:val="single" w:sz="6" w:space="1" w:color="000000"/>
        </w:pBdr>
        <w:spacing w:before="360" w:after="120"/>
        <w:rPr>
          <w:b/>
          <w:bCs/>
          <w:kern w:val="1"/>
          <w:sz w:val="32"/>
          <w:szCs w:val="32"/>
        </w:rPr>
      </w:pPr>
      <w:r>
        <w:rPr>
          <w:b/>
          <w:bCs/>
          <w:kern w:val="1"/>
          <w:sz w:val="32"/>
          <w:szCs w:val="32"/>
        </w:rPr>
        <w:lastRenderedPageBreak/>
        <w:t>Files</w:t>
      </w:r>
    </w:p>
    <w:p w:rsidR="00640F91" w:rsidRDefault="00640F91">
      <w:pPr>
        <w:pStyle w:val="Heading2"/>
        <w:keepNext/>
        <w:spacing w:before="240" w:after="120"/>
        <w:rPr>
          <w:b/>
          <w:bCs/>
          <w:i/>
          <w:iCs/>
          <w:sz w:val="28"/>
          <w:szCs w:val="28"/>
        </w:rPr>
      </w:pPr>
      <w:r>
        <w:rPr>
          <w:b/>
          <w:bCs/>
          <w:i/>
          <w:iCs/>
          <w:sz w:val="28"/>
          <w:szCs w:val="28"/>
        </w:rPr>
        <w:t>Comment</w:t>
      </w:r>
      <w:r>
        <w:rPr>
          <w:rFonts w:eastAsia="Arial"/>
          <w:b/>
          <w:bCs/>
          <w:i/>
          <w:iCs/>
          <w:sz w:val="28"/>
          <w:szCs w:val="28"/>
        </w:rPr>
        <w:t xml:space="preserve"> </w:t>
      </w:r>
      <w:r>
        <w:rPr>
          <w:b/>
          <w:bCs/>
          <w:i/>
          <w:iCs/>
          <w:sz w:val="28"/>
          <w:szCs w:val="28"/>
        </w:rPr>
        <w:t>Block</w:t>
      </w:r>
    </w:p>
    <w:p w:rsidR="00640F91" w:rsidRDefault="00640F91">
      <w:pPr>
        <w:spacing w:after="240"/>
        <w:ind w:left="360"/>
        <w:rPr>
          <w:rFonts w:ascii="Times New Roman" w:hAnsi="Times New Roman" w:cs="Times New Roman"/>
        </w:rPr>
      </w:pPr>
      <w:r>
        <w:rPr>
          <w:rFonts w:ascii="Times New Roman" w:hAnsi="Times New Roman" w:cs="Times New Roman"/>
        </w:rPr>
        <w:t xml:space="preserve">Every file must contain the following </w:t>
      </w:r>
      <w:proofErr w:type="spellStart"/>
      <w:r>
        <w:rPr>
          <w:rFonts w:ascii="Times New Roman" w:hAnsi="Times New Roman" w:cs="Times New Roman"/>
        </w:rPr>
        <w:t>Doxygen</w:t>
      </w:r>
      <w:proofErr w:type="spellEnd"/>
      <w:r>
        <w:rPr>
          <w:rFonts w:ascii="Times New Roman" w:hAnsi="Times New Roman" w:cs="Times New Roman"/>
        </w:rPr>
        <w:t xml:space="preserve"> header comment block:</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sidR="00E71256">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@file</w:t>
      </w:r>
      <w:r>
        <w:rPr>
          <w:rFonts w:ascii="Courier New" w:eastAsia="Courier New" w:hAnsi="Courier New" w:cs="Courier New"/>
          <w:sz w:val="18"/>
          <w:szCs w:val="18"/>
        </w:rPr>
        <w:t xml:space="preserve">         </w:t>
      </w:r>
      <w:r>
        <w:rPr>
          <w:rFonts w:ascii="Courier New" w:hAnsi="Courier New" w:cs="Courier New"/>
          <w:sz w:val="18"/>
          <w:szCs w:val="18"/>
        </w:rPr>
        <w:t>Header.hpp</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@author</w:t>
      </w:r>
      <w:r>
        <w:rPr>
          <w:rFonts w:ascii="Courier New" w:eastAsia="Courier New" w:hAnsi="Courier New" w:cs="Courier New"/>
          <w:sz w:val="18"/>
          <w:szCs w:val="18"/>
        </w:rPr>
        <w:t xml:space="preserve">       List of names and emails of significant contributors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@project</w:t>
      </w:r>
      <w:r>
        <w:rPr>
          <w:rFonts w:ascii="Courier New" w:eastAsia="Courier New" w:hAnsi="Courier New" w:cs="Courier New"/>
          <w:sz w:val="18"/>
          <w:szCs w:val="18"/>
        </w:rPr>
        <w:t xml:space="preserve">      </w:t>
      </w:r>
      <w:r>
        <w:rPr>
          <w:rFonts w:ascii="Courier New" w:hAnsi="Courier New" w:cs="Courier New"/>
          <w:sz w:val="18"/>
          <w:szCs w:val="18"/>
        </w:rPr>
        <w:t>FREEDM</w:t>
      </w:r>
      <w:r>
        <w:rPr>
          <w:rFonts w:ascii="Courier New" w:eastAsia="Courier New" w:hAnsi="Courier New" w:cs="Courier New"/>
          <w:sz w:val="18"/>
          <w:szCs w:val="18"/>
        </w:rPr>
        <w:t xml:space="preserve"> </w:t>
      </w:r>
      <w:r>
        <w:rPr>
          <w:rFonts w:ascii="Courier New" w:hAnsi="Courier New" w:cs="Courier New"/>
          <w:sz w:val="18"/>
          <w:szCs w:val="18"/>
        </w:rPr>
        <w:t>DGI</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@description</w:t>
      </w:r>
      <w:r>
        <w:rPr>
          <w:rFonts w:ascii="Courier New" w:eastAsia="Courier New" w:hAnsi="Courier New" w:cs="Courier New"/>
          <w:sz w:val="18"/>
          <w:szCs w:val="18"/>
        </w:rPr>
        <w:t xml:space="preserve">  </w:t>
      </w:r>
      <w:r>
        <w:rPr>
          <w:rFonts w:ascii="Courier New" w:hAnsi="Courier New" w:cs="Courier New"/>
          <w:sz w:val="18"/>
          <w:szCs w:val="18"/>
        </w:rPr>
        <w:t>A</w:t>
      </w:r>
      <w:proofErr w:type="gramEnd"/>
      <w:r>
        <w:rPr>
          <w:rFonts w:ascii="Courier New" w:eastAsia="Courier New" w:hAnsi="Courier New" w:cs="Courier New"/>
          <w:sz w:val="18"/>
          <w:szCs w:val="18"/>
        </w:rPr>
        <w:t xml:space="preserve"> </w:t>
      </w:r>
      <w:r>
        <w:rPr>
          <w:rFonts w:ascii="Courier New" w:hAnsi="Courier New" w:cs="Courier New"/>
          <w:sz w:val="18"/>
          <w:szCs w:val="18"/>
        </w:rPr>
        <w:t>brief</w:t>
      </w:r>
      <w:r>
        <w:rPr>
          <w:rFonts w:ascii="Courier New" w:eastAsia="Courier New" w:hAnsi="Courier New" w:cs="Courier New"/>
          <w:sz w:val="18"/>
          <w:szCs w:val="18"/>
        </w:rPr>
        <w:t xml:space="preserve"> </w:t>
      </w:r>
      <w:r>
        <w:rPr>
          <w:rFonts w:ascii="Courier New" w:hAnsi="Courier New" w:cs="Courier New"/>
          <w:sz w:val="18"/>
          <w:szCs w:val="18"/>
        </w:rPr>
        <w:t>description</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file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@functions</w:t>
      </w:r>
      <w:r>
        <w:rPr>
          <w:rFonts w:ascii="Courier New" w:eastAsia="Courier New" w:hAnsi="Courier New" w:cs="Courier New"/>
          <w:sz w:val="18"/>
          <w:szCs w:val="18"/>
        </w:rPr>
        <w:t xml:space="preserve">    </w:t>
      </w:r>
      <w:r>
        <w:rPr>
          <w:rFonts w:ascii="Courier New" w:hAnsi="Courier New" w:cs="Courier New"/>
          <w:sz w:val="18"/>
          <w:szCs w:val="18"/>
        </w:rPr>
        <w:t>List</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functions</w:t>
      </w:r>
      <w:r>
        <w:rPr>
          <w:rFonts w:ascii="Courier New" w:eastAsia="Courier New" w:hAnsi="Courier New" w:cs="Courier New"/>
          <w:sz w:val="18"/>
          <w:szCs w:val="18"/>
        </w:rPr>
        <w:t xml:space="preserve"> </w:t>
      </w:r>
      <w:r>
        <w:rPr>
          <w:rFonts w:ascii="Courier New" w:hAnsi="Courier New" w:cs="Courier New"/>
          <w:sz w:val="18"/>
          <w:szCs w:val="18"/>
        </w:rPr>
        <w:t>and</w:t>
      </w:r>
      <w:r>
        <w:rPr>
          <w:rFonts w:ascii="Courier New" w:eastAsia="Courier New" w:hAnsi="Courier New" w:cs="Courier New"/>
          <w:sz w:val="18"/>
          <w:szCs w:val="18"/>
        </w:rPr>
        <w:t xml:space="preserve"> </w:t>
      </w:r>
      <w:r>
        <w:rPr>
          <w:rFonts w:ascii="Courier New" w:hAnsi="Courier New" w:cs="Courier New"/>
          <w:sz w:val="18"/>
          <w:szCs w:val="18"/>
        </w:rPr>
        <w:t>external</w:t>
      </w:r>
      <w:r>
        <w:rPr>
          <w:rFonts w:ascii="Courier New" w:eastAsia="Courier New" w:hAnsi="Courier New" w:cs="Courier New"/>
          <w:sz w:val="18"/>
          <w:szCs w:val="18"/>
        </w:rPr>
        <w:t xml:space="preserve"> </w:t>
      </w:r>
      <w:r>
        <w:rPr>
          <w:rFonts w:ascii="Courier New" w:hAnsi="Courier New" w:cs="Courier New"/>
          <w:sz w:val="18"/>
          <w:szCs w:val="18"/>
        </w:rPr>
        <w:t>entry</w:t>
      </w:r>
      <w:r>
        <w:rPr>
          <w:rFonts w:ascii="Courier New" w:eastAsia="Courier New" w:hAnsi="Courier New" w:cs="Courier New"/>
          <w:sz w:val="18"/>
          <w:szCs w:val="18"/>
        </w:rPr>
        <w:t xml:space="preserve"> </w:t>
      </w:r>
      <w:r>
        <w:rPr>
          <w:rFonts w:ascii="Courier New" w:hAnsi="Courier New" w:cs="Courier New"/>
          <w:sz w:val="18"/>
          <w:szCs w:val="18"/>
        </w:rPr>
        <w:t>points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These</w:t>
      </w:r>
      <w:proofErr w:type="gramEnd"/>
      <w:r>
        <w:rPr>
          <w:rFonts w:ascii="Courier New" w:hAnsi="Courier New" w:cs="Courier New"/>
          <w:sz w:val="18"/>
          <w:szCs w:val="18"/>
        </w:rPr>
        <w:t xml:space="preserve"> source code files were created at the Missouri University of Science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and Technology, and are intended for use in teaching or research</w:t>
      </w:r>
      <w:proofErr w:type="gramStart"/>
      <w:r>
        <w:rPr>
          <w:rFonts w:ascii="Courier New" w:hAnsi="Courier New" w:cs="Courier New"/>
          <w:sz w:val="18"/>
          <w:szCs w:val="18"/>
        </w:rPr>
        <w:t xml:space="preserve">. </w:t>
      </w:r>
      <w:proofErr w:type="gramEnd"/>
      <w:r>
        <w:rPr>
          <w:rFonts w:ascii="Courier New" w:hAnsi="Courier New" w:cs="Courier New"/>
          <w:sz w:val="18"/>
          <w:szCs w:val="18"/>
        </w:rPr>
        <w:t>They may</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be freely copied, modified and redistributed as long as modified versions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are</w:t>
      </w:r>
      <w:proofErr w:type="gramEnd"/>
      <w:r>
        <w:rPr>
          <w:rFonts w:ascii="Courier New" w:hAnsi="Courier New" w:cs="Courier New"/>
          <w:sz w:val="18"/>
          <w:szCs w:val="18"/>
        </w:rPr>
        <w:t xml:space="preserve"> clearly marked as such and this notice is not removed.</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Neither</w:t>
      </w:r>
      <w:proofErr w:type="gramEnd"/>
      <w:r>
        <w:rPr>
          <w:rFonts w:ascii="Courier New" w:hAnsi="Courier New" w:cs="Courier New"/>
          <w:sz w:val="18"/>
          <w:szCs w:val="18"/>
        </w:rPr>
        <w:t xml:space="preserve"> the authors nor Missouri S&amp;T make any warranty, express or implied,</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nor assume any legal responsibility for the accuracy, completeness or</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usefulness of these files or any information distributed with these files.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Suggested</w:t>
      </w:r>
      <w:proofErr w:type="gramEnd"/>
      <w:r>
        <w:rPr>
          <w:rFonts w:ascii="Courier New" w:hAnsi="Courier New" w:cs="Courier New"/>
          <w:sz w:val="18"/>
          <w:szCs w:val="18"/>
        </w:rPr>
        <w:t xml:space="preserve"> modifications or questions about these files can be directed to</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 xml:space="preserve">/// Dr. Bruce </w:t>
      </w:r>
      <w:proofErr w:type="spellStart"/>
      <w:r>
        <w:rPr>
          <w:rFonts w:ascii="Courier New" w:hAnsi="Courier New" w:cs="Courier New"/>
          <w:sz w:val="18"/>
          <w:szCs w:val="18"/>
        </w:rPr>
        <w:t>McMillin</w:t>
      </w:r>
      <w:proofErr w:type="spellEnd"/>
      <w:r>
        <w:rPr>
          <w:rFonts w:ascii="Courier New" w:hAnsi="Courier New" w:cs="Courier New"/>
          <w:sz w:val="18"/>
          <w:szCs w:val="18"/>
        </w:rPr>
        <w:t>, Department of Computer Science, Missouri University of</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proofErr w:type="gramStart"/>
      <w:r>
        <w:rPr>
          <w:rFonts w:ascii="Courier New" w:hAnsi="Courier New" w:cs="Courier New"/>
          <w:sz w:val="18"/>
          <w:szCs w:val="18"/>
        </w:rPr>
        <w:t>/// Science and Technology, Rolla, MO 65409 &lt;ff@mst.edu&gt;.</w:t>
      </w:r>
      <w:proofErr w:type="gram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18"/>
          <w:szCs w:val="18"/>
        </w:rPr>
      </w:pPr>
      <w:r>
        <w:rPr>
          <w:rFonts w:ascii="Courier New" w:hAnsi="Courier New" w:cs="Courier New"/>
          <w:sz w:val="18"/>
          <w:szCs w:val="18"/>
        </w:rPr>
        <w:t>////////////////////////////////////////////////</w:t>
      </w:r>
      <w:r w:rsidR="00E71256">
        <w:rPr>
          <w:rFonts w:ascii="Courier New" w:hAnsi="Courier New" w:cs="Courier New"/>
          <w:sz w:val="18"/>
          <w:szCs w:val="18"/>
        </w:rPr>
        <w:t>///////////////////////////////</w:t>
      </w:r>
    </w:p>
    <w:p w:rsidR="00640F91" w:rsidRDefault="00640F91">
      <w:pPr>
        <w:pStyle w:val="Heading2"/>
        <w:keepNext/>
        <w:spacing w:before="240" w:after="120"/>
        <w:rPr>
          <w:b/>
          <w:bCs/>
          <w:i/>
          <w:iCs/>
          <w:sz w:val="28"/>
          <w:szCs w:val="28"/>
        </w:rPr>
      </w:pPr>
      <w:r>
        <w:rPr>
          <w:b/>
          <w:bCs/>
          <w:i/>
          <w:iCs/>
          <w:sz w:val="28"/>
          <w:szCs w:val="28"/>
        </w:rPr>
        <w:t>Rules</w:t>
      </w:r>
    </w:p>
    <w:p w:rsidR="00640F91" w:rsidRDefault="00640F91">
      <w:pPr>
        <w:numPr>
          <w:ilvl w:val="0"/>
          <w:numId w:val="8"/>
        </w:numPr>
        <w:tabs>
          <w:tab w:val="left" w:pos="720"/>
        </w:tabs>
        <w:spacing w:after="60"/>
        <w:ind w:left="720" w:hanging="360"/>
        <w:rPr>
          <w:rFonts w:ascii="Times New Roman" w:hAnsi="Times New Roman" w:cs="Times New Roman"/>
        </w:rPr>
      </w:pPr>
      <w:r>
        <w:rPr>
          <w:rFonts w:ascii="Times New Roman" w:hAnsi="Times New Roman" w:cs="Times New Roman"/>
        </w:rPr>
        <w:t>Files should be no more than 1000 lines long.</w:t>
      </w:r>
    </w:p>
    <w:p w:rsidR="00640F91" w:rsidRDefault="00640F91">
      <w:pPr>
        <w:numPr>
          <w:ilvl w:val="0"/>
          <w:numId w:val="8"/>
        </w:numPr>
        <w:tabs>
          <w:tab w:val="left" w:pos="720"/>
        </w:tabs>
        <w:spacing w:after="60"/>
        <w:ind w:left="720" w:hanging="360"/>
        <w:rPr>
          <w:rFonts w:ascii="Times New Roman" w:hAnsi="Times New Roman" w:cs="Times New Roman"/>
        </w:rPr>
      </w:pPr>
      <w:r>
        <w:rPr>
          <w:rFonts w:ascii="Times New Roman" w:hAnsi="Times New Roman" w:cs="Times New Roman"/>
        </w:rPr>
        <w:t>Each line of code must not exceed 80 characters to prevent line wrapping.</w:t>
      </w:r>
    </w:p>
    <w:p w:rsidR="00640F91" w:rsidRDefault="00640F91">
      <w:pPr>
        <w:numPr>
          <w:ilvl w:val="0"/>
          <w:numId w:val="8"/>
        </w:numPr>
        <w:tabs>
          <w:tab w:val="left" w:pos="720"/>
        </w:tabs>
        <w:spacing w:after="60"/>
        <w:ind w:left="720" w:hanging="360"/>
        <w:rPr>
          <w:rFonts w:ascii="Times New Roman" w:hAnsi="Times New Roman" w:cs="Times New Roman"/>
        </w:rPr>
      </w:pPr>
      <w:r>
        <w:rPr>
          <w:rFonts w:ascii="Times New Roman" w:hAnsi="Times New Roman" w:cs="Times New Roman"/>
        </w:rPr>
        <w:t xml:space="preserve">Indents must be four spaces.  Tabs </w:t>
      </w:r>
      <w:proofErr w:type="gramStart"/>
      <w:r>
        <w:rPr>
          <w:rFonts w:ascii="Times New Roman" w:hAnsi="Times New Roman" w:cs="Times New Roman"/>
        </w:rPr>
        <w:t>must not be used</w:t>
      </w:r>
      <w:proofErr w:type="gramEnd"/>
      <w:r>
        <w:rPr>
          <w:rFonts w:ascii="Times New Roman" w:hAnsi="Times New Roman" w:cs="Times New Roman"/>
        </w:rPr>
        <w:t>.</w:t>
      </w:r>
    </w:p>
    <w:p w:rsidR="00640F91" w:rsidRDefault="00640F91">
      <w:pPr>
        <w:numPr>
          <w:ilvl w:val="0"/>
          <w:numId w:val="8"/>
        </w:numPr>
        <w:tabs>
          <w:tab w:val="left" w:pos="720"/>
        </w:tabs>
        <w:spacing w:after="60"/>
        <w:ind w:left="720" w:hanging="360"/>
        <w:rPr>
          <w:rFonts w:ascii="Courier New" w:hAnsi="Courier New" w:cs="Courier New"/>
        </w:rPr>
      </w:pPr>
      <w:r>
        <w:rPr>
          <w:rFonts w:ascii="Times New Roman" w:hAnsi="Times New Roman" w:cs="Times New Roman"/>
        </w:rPr>
        <w:t xml:space="preserve">File names should be in title case.  E.g. </w:t>
      </w:r>
      <w:r>
        <w:rPr>
          <w:rFonts w:ascii="Courier New" w:hAnsi="Courier New" w:cs="Courier New"/>
        </w:rPr>
        <w:t>CBoardState.cpp</w:t>
      </w:r>
    </w:p>
    <w:p w:rsidR="00640F91" w:rsidRDefault="00640F91">
      <w:pPr>
        <w:pStyle w:val="Heading1"/>
        <w:keepNext/>
        <w:pageBreakBefore/>
        <w:pBdr>
          <w:bottom w:val="single" w:sz="6" w:space="1" w:color="000000"/>
        </w:pBdr>
        <w:spacing w:before="360" w:after="120"/>
        <w:rPr>
          <w:b/>
          <w:bCs/>
          <w:kern w:val="1"/>
          <w:sz w:val="32"/>
          <w:szCs w:val="32"/>
        </w:rPr>
      </w:pPr>
      <w:r>
        <w:rPr>
          <w:b/>
          <w:bCs/>
          <w:kern w:val="1"/>
          <w:sz w:val="32"/>
          <w:szCs w:val="32"/>
        </w:rPr>
        <w:lastRenderedPageBreak/>
        <w:t>Structures</w:t>
      </w:r>
    </w:p>
    <w:p w:rsidR="00E71256" w:rsidRDefault="00640F91" w:rsidP="00E71256">
      <w:pPr>
        <w:keepNext/>
        <w:numPr>
          <w:ilvl w:val="0"/>
          <w:numId w:val="10"/>
        </w:numPr>
        <w:tabs>
          <w:tab w:val="left" w:pos="720"/>
        </w:tabs>
        <w:spacing w:after="240"/>
        <w:ind w:left="720" w:hanging="345"/>
        <w:rPr>
          <w:rFonts w:ascii="Times New Roman" w:hAnsi="Times New Roman" w:cs="Times New Roman"/>
        </w:rPr>
      </w:pPr>
      <w:r w:rsidRPr="00E71256">
        <w:rPr>
          <w:rFonts w:ascii="Times New Roman" w:hAnsi="Times New Roman" w:cs="Times New Roman"/>
        </w:rPr>
        <w:t>Structures should follow the same comment block convention as classes</w:t>
      </w:r>
      <w:r w:rsidR="000340E4">
        <w:rPr>
          <w:rFonts w:ascii="Times New Roman" w:hAnsi="Times New Roman" w:cs="Times New Roman"/>
        </w:rPr>
        <w:t>, presented below</w:t>
      </w:r>
      <w:r w:rsidRPr="00E71256">
        <w:rPr>
          <w:rFonts w:ascii="Times New Roman" w:hAnsi="Times New Roman" w:cs="Times New Roman"/>
        </w:rPr>
        <w:t>.</w:t>
      </w:r>
    </w:p>
    <w:p w:rsidR="00640F91" w:rsidRPr="00E71256" w:rsidRDefault="00640F91" w:rsidP="00E71256">
      <w:pPr>
        <w:keepNext/>
        <w:numPr>
          <w:ilvl w:val="0"/>
          <w:numId w:val="10"/>
        </w:numPr>
        <w:tabs>
          <w:tab w:val="left" w:pos="720"/>
        </w:tabs>
        <w:spacing w:after="240"/>
        <w:ind w:left="720" w:hanging="345"/>
        <w:rPr>
          <w:rFonts w:ascii="Times New Roman" w:hAnsi="Times New Roman" w:cs="Times New Roman"/>
        </w:rPr>
      </w:pPr>
      <w:r w:rsidRPr="00E71256">
        <w:rPr>
          <w:rFonts w:ascii="Times New Roman" w:hAnsi="Times New Roman" w:cs="Times New Roman"/>
        </w:rPr>
        <w:t>Structure names must follow the class naming convention, except start with “S” as opposed to “C</w:t>
      </w:r>
      <w:proofErr w:type="gramStart"/>
      <w:r w:rsidRPr="00E71256">
        <w:rPr>
          <w:rFonts w:ascii="Times New Roman" w:hAnsi="Times New Roman" w:cs="Times New Roman"/>
        </w:rPr>
        <w:t>”.</w:t>
      </w:r>
      <w:proofErr w:type="gramEnd"/>
    </w:p>
    <w:p w:rsidR="00640F91" w:rsidRDefault="00640F91" w:rsidP="00E71256">
      <w:pPr>
        <w:numPr>
          <w:ilvl w:val="0"/>
          <w:numId w:val="10"/>
        </w:numPr>
        <w:tabs>
          <w:tab w:val="left" w:pos="720"/>
        </w:tabs>
        <w:spacing w:after="60"/>
        <w:ind w:left="720" w:hanging="360"/>
        <w:rPr>
          <w:rFonts w:ascii="Times New Roman" w:hAnsi="Times New Roman"/>
          <w:kern w:val="1"/>
        </w:rPr>
      </w:pPr>
      <w:r>
        <w:rPr>
          <w:rFonts w:ascii="Times New Roman" w:hAnsi="Times New Roman"/>
          <w:kern w:val="1"/>
        </w:rPr>
        <w:t xml:space="preserve">Structures must not contain functions.  If a function </w:t>
      </w:r>
      <w:proofErr w:type="gramStart"/>
      <w:r>
        <w:rPr>
          <w:rFonts w:ascii="Times New Roman" w:hAnsi="Times New Roman"/>
          <w:kern w:val="1"/>
        </w:rPr>
        <w:t>is needed</w:t>
      </w:r>
      <w:proofErr w:type="gramEnd"/>
      <w:r>
        <w:rPr>
          <w:rFonts w:ascii="Times New Roman" w:hAnsi="Times New Roman"/>
          <w:kern w:val="1"/>
        </w:rPr>
        <w:t>, the structure should be made into a class.</w:t>
      </w:r>
    </w:p>
    <w:p w:rsidR="000340E4" w:rsidRPr="00E71256" w:rsidRDefault="000340E4" w:rsidP="000340E4">
      <w:pPr>
        <w:tabs>
          <w:tab w:val="left" w:pos="720"/>
        </w:tabs>
        <w:spacing w:after="60"/>
        <w:ind w:left="720"/>
        <w:rPr>
          <w:rFonts w:ascii="Times New Roman" w:hAnsi="Times New Roman"/>
          <w:kern w:val="1"/>
        </w:rPr>
      </w:pPr>
    </w:p>
    <w:p w:rsidR="00640F91" w:rsidRDefault="00640F91">
      <w:pPr>
        <w:pStyle w:val="Heading1"/>
        <w:pBdr>
          <w:bottom w:val="single" w:sz="6" w:space="1" w:color="000000"/>
        </w:pBdr>
        <w:spacing w:before="360" w:after="120"/>
        <w:rPr>
          <w:b/>
          <w:bCs/>
          <w:kern w:val="1"/>
          <w:sz w:val="32"/>
          <w:szCs w:val="32"/>
        </w:rPr>
      </w:pPr>
      <w:r>
        <w:rPr>
          <w:b/>
          <w:bCs/>
          <w:kern w:val="1"/>
          <w:sz w:val="32"/>
          <w:szCs w:val="32"/>
        </w:rPr>
        <w:t>Classes</w:t>
      </w:r>
    </w:p>
    <w:p w:rsidR="00640F91" w:rsidRDefault="00640F91">
      <w:pPr>
        <w:pStyle w:val="Heading2"/>
        <w:keepNext/>
        <w:spacing w:before="240" w:after="120"/>
        <w:rPr>
          <w:b/>
          <w:bCs/>
          <w:i/>
          <w:iCs/>
          <w:sz w:val="28"/>
          <w:szCs w:val="28"/>
        </w:rPr>
      </w:pPr>
      <w:r>
        <w:rPr>
          <w:b/>
          <w:bCs/>
          <w:i/>
          <w:iCs/>
          <w:sz w:val="28"/>
          <w:szCs w:val="28"/>
        </w:rPr>
        <w:t>Comment</w:t>
      </w:r>
      <w:r>
        <w:rPr>
          <w:rFonts w:eastAsia="Arial"/>
          <w:b/>
          <w:bCs/>
          <w:i/>
          <w:iCs/>
          <w:sz w:val="28"/>
          <w:szCs w:val="28"/>
        </w:rPr>
        <w:t xml:space="preserve"> </w:t>
      </w:r>
      <w:r>
        <w:rPr>
          <w:b/>
          <w:bCs/>
          <w:i/>
          <w:iCs/>
          <w:sz w:val="28"/>
          <w:szCs w:val="28"/>
        </w:rPr>
        <w:t>Block</w:t>
      </w:r>
    </w:p>
    <w:p w:rsidR="00640F91" w:rsidRDefault="00640F91">
      <w:pPr>
        <w:spacing w:after="240"/>
        <w:ind w:left="360"/>
        <w:rPr>
          <w:rFonts w:ascii="Times New Roman" w:hAnsi="Times New Roman" w:cs="Times New Roman"/>
        </w:rPr>
      </w:pPr>
      <w:r>
        <w:rPr>
          <w:rFonts w:ascii="Times New Roman" w:hAnsi="Times New Roman" w:cs="Times New Roman"/>
        </w:rPr>
        <w:t xml:space="preserve">Classes should have a </w:t>
      </w:r>
      <w:proofErr w:type="spellStart"/>
      <w:r>
        <w:rPr>
          <w:rFonts w:ascii="Times New Roman" w:hAnsi="Times New Roman" w:cs="Times New Roman"/>
        </w:rPr>
        <w:t>Doxygen</w:t>
      </w:r>
      <w:proofErr w:type="spellEnd"/>
      <w:r>
        <w:rPr>
          <w:rFonts w:ascii="Times New Roman" w:hAnsi="Times New Roman" w:cs="Times New Roman"/>
        </w:rPr>
        <w:t xml:space="preserve"> comment with a brief description immediately before the description</w:t>
      </w:r>
      <w:proofErr w:type="gramStart"/>
      <w:r>
        <w:rPr>
          <w:rFonts w:ascii="Times New Roman" w:hAnsi="Times New Roman" w:cs="Times New Roman"/>
        </w:rPr>
        <w:t xml:space="preserve">. </w:t>
      </w:r>
      <w:proofErr w:type="gramEnd"/>
      <w:r>
        <w:rPr>
          <w:rFonts w:ascii="Times New Roman" w:hAnsi="Times New Roman" w:cs="Times New Roman"/>
        </w:rPr>
        <w:t>This description should be less than eighty characters and be a “one-liner” of what the class does.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proofErr w:type="gramStart"/>
      <w:r>
        <w:rPr>
          <w:rFonts w:ascii="Courier New" w:hAnsi="Courier New" w:cs="Courier New"/>
          <w:sz w:val="22"/>
          <w:szCs w:val="22"/>
        </w:rPr>
        <w:t>This</w:t>
      </w:r>
      <w:proofErr w:type="gramEnd"/>
      <w:r>
        <w:rPr>
          <w:rFonts w:ascii="Courier New" w:eastAsia="Courier New" w:hAnsi="Courier New" w:cs="Courier New"/>
          <w:sz w:val="22"/>
          <w:szCs w:val="22"/>
        </w:rPr>
        <w:t xml:space="preserve"> </w:t>
      </w:r>
      <w:r>
        <w:rPr>
          <w:rFonts w:ascii="Courier New" w:hAnsi="Courier New" w:cs="Courier New"/>
          <w:sz w:val="22"/>
          <w:szCs w:val="22"/>
        </w:rPr>
        <w:t>is</w:t>
      </w:r>
      <w:r>
        <w:rPr>
          <w:rFonts w:ascii="Courier New" w:eastAsia="Courier New" w:hAnsi="Courier New" w:cs="Courier New"/>
          <w:sz w:val="22"/>
          <w:szCs w:val="22"/>
        </w:rPr>
        <w:t xml:space="preserve"> </w:t>
      </w:r>
      <w:r>
        <w:rPr>
          <w:rFonts w:ascii="Courier New" w:hAnsi="Courier New" w:cs="Courier New"/>
          <w:sz w:val="22"/>
          <w:szCs w:val="22"/>
        </w:rPr>
        <w:t>my</w:t>
      </w:r>
      <w:r>
        <w:rPr>
          <w:rFonts w:ascii="Courier New" w:eastAsia="Courier New" w:hAnsi="Courier New" w:cs="Courier New"/>
          <w:sz w:val="22"/>
          <w:szCs w:val="22"/>
        </w:rPr>
        <w:t xml:space="preserve"> </w:t>
      </w:r>
      <w:r>
        <w:rPr>
          <w:rFonts w:ascii="Courier New" w:hAnsi="Courier New" w:cs="Courier New"/>
          <w:sz w:val="22"/>
          <w:szCs w:val="22"/>
        </w:rPr>
        <w:t>class,</w:t>
      </w:r>
      <w:r>
        <w:rPr>
          <w:rFonts w:ascii="Courier New" w:eastAsia="Courier New" w:hAnsi="Courier New" w:cs="Courier New"/>
          <w:sz w:val="22"/>
          <w:szCs w:val="22"/>
        </w:rPr>
        <w:t xml:space="preserve"> </w:t>
      </w:r>
      <w:r>
        <w:rPr>
          <w:rFonts w:ascii="Courier New" w:hAnsi="Courier New" w:cs="Courier New"/>
          <w:sz w:val="22"/>
          <w:szCs w:val="22"/>
        </w:rPr>
        <w:t>there</w:t>
      </w:r>
      <w:r>
        <w:rPr>
          <w:rFonts w:ascii="Courier New" w:eastAsia="Courier New" w:hAnsi="Courier New" w:cs="Courier New"/>
          <w:sz w:val="22"/>
          <w:szCs w:val="22"/>
        </w:rPr>
        <w:t xml:space="preserve"> </w:t>
      </w:r>
      <w:r>
        <w:rPr>
          <w:rFonts w:ascii="Courier New" w:hAnsi="Courier New" w:cs="Courier New"/>
          <w:sz w:val="22"/>
          <w:szCs w:val="22"/>
        </w:rPr>
        <w:t>are</w:t>
      </w:r>
      <w:r>
        <w:rPr>
          <w:rFonts w:ascii="Courier New" w:eastAsia="Courier New" w:hAnsi="Courier New" w:cs="Courier New"/>
          <w:sz w:val="22"/>
          <w:szCs w:val="22"/>
        </w:rPr>
        <w:t xml:space="preserve"> </w:t>
      </w:r>
      <w:r>
        <w:rPr>
          <w:rFonts w:ascii="Courier New" w:hAnsi="Courier New" w:cs="Courier New"/>
          <w:sz w:val="22"/>
          <w:szCs w:val="22"/>
        </w:rPr>
        <w:t>many</w:t>
      </w:r>
      <w:r>
        <w:rPr>
          <w:rFonts w:ascii="Courier New" w:eastAsia="Courier New" w:hAnsi="Courier New" w:cs="Courier New"/>
          <w:sz w:val="22"/>
          <w:szCs w:val="22"/>
        </w:rPr>
        <w:t xml:space="preserve"> </w:t>
      </w:r>
      <w:r>
        <w:rPr>
          <w:rFonts w:ascii="Courier New" w:hAnsi="Courier New" w:cs="Courier New"/>
          <w:sz w:val="22"/>
          <w:szCs w:val="22"/>
        </w:rPr>
        <w:t>like</w:t>
      </w:r>
      <w:r>
        <w:rPr>
          <w:rFonts w:ascii="Courier New" w:eastAsia="Courier New" w:hAnsi="Courier New" w:cs="Courier New"/>
          <w:sz w:val="22"/>
          <w:szCs w:val="22"/>
        </w:rPr>
        <w:t xml:space="preserve"> </w:t>
      </w:r>
      <w:r>
        <w:rPr>
          <w:rFonts w:ascii="Courier New" w:hAnsi="Courier New" w:cs="Courier New"/>
          <w:sz w:val="22"/>
          <w:szCs w:val="22"/>
        </w:rPr>
        <w:t>it.</w:t>
      </w:r>
    </w:p>
    <w:p w:rsidR="00640F91" w:rsidRPr="00E71256"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class</w:t>
      </w:r>
      <w:proofErr w:type="gramEnd"/>
      <w:r>
        <w:rPr>
          <w:rFonts w:ascii="Courier New" w:eastAsia="Courier New" w:hAnsi="Courier New" w:cs="Courier New"/>
          <w:sz w:val="22"/>
          <w:szCs w:val="22"/>
        </w:rPr>
        <w:t xml:space="preserve"> </w:t>
      </w:r>
      <w:proofErr w:type="spellStart"/>
      <w:r w:rsidR="00E71256">
        <w:rPr>
          <w:rFonts w:ascii="Courier New" w:hAnsi="Courier New" w:cs="Courier New"/>
          <w:sz w:val="22"/>
          <w:szCs w:val="22"/>
        </w:rPr>
        <w:t>MyClass</w:t>
      </w:r>
      <w:proofErr w:type="spellEnd"/>
    </w:p>
    <w:p w:rsidR="00640F91" w:rsidRDefault="00640F91">
      <w:pPr>
        <w:spacing w:after="240"/>
        <w:ind w:left="360"/>
        <w:rPr>
          <w:rFonts w:ascii="Times New Roman" w:hAnsi="Times New Roman" w:cs="Times New Roman"/>
        </w:rPr>
      </w:pPr>
      <w:r>
        <w:rPr>
          <w:rFonts w:ascii="Times New Roman" w:hAnsi="Times New Roman" w:cs="Times New Roman"/>
        </w:rPr>
        <w:t>Classes must always begin with the following comment block, which goes immediately after the opening French brace: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proofErr w:type="gramStart"/>
      <w:r>
        <w:rPr>
          <w:rFonts w:ascii="Courier New" w:hAnsi="Courier New" w:cs="Courier New"/>
          <w:sz w:val="22"/>
          <w:szCs w:val="22"/>
        </w:rPr>
        <w:t>A</w:t>
      </w:r>
      <w:proofErr w:type="gramEnd"/>
      <w:r>
        <w:rPr>
          <w:rFonts w:ascii="Courier New" w:eastAsia="Courier New" w:hAnsi="Courier New" w:cs="Courier New"/>
          <w:sz w:val="22"/>
          <w:szCs w:val="22"/>
        </w:rPr>
        <w:t xml:space="preserve"> </w:t>
      </w:r>
      <w:r>
        <w:rPr>
          <w:rFonts w:ascii="Courier New" w:hAnsi="Courier New" w:cs="Courier New"/>
          <w:sz w:val="22"/>
          <w:szCs w:val="22"/>
        </w:rPr>
        <w:t>brief</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class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@limitations</w:t>
      </w:r>
      <w:r>
        <w:rPr>
          <w:rFonts w:ascii="Courier New" w:eastAsia="Courier New" w:hAnsi="Courier New" w:cs="Courier New"/>
          <w:sz w:val="22"/>
          <w:szCs w:val="22"/>
        </w:rPr>
        <w:t xml:space="preserve"> </w:t>
      </w:r>
      <w:proofErr w:type="gramStart"/>
      <w:r>
        <w:rPr>
          <w:rFonts w:ascii="Courier New" w:hAnsi="Courier New" w:cs="Courier New"/>
          <w:sz w:val="22"/>
          <w:szCs w:val="22"/>
        </w:rPr>
        <w:t>Any</w:t>
      </w:r>
      <w:proofErr w:type="gramEnd"/>
      <w:r>
        <w:rPr>
          <w:rFonts w:ascii="Courier New" w:eastAsia="Courier New" w:hAnsi="Courier New" w:cs="Courier New"/>
          <w:sz w:val="22"/>
          <w:szCs w:val="22"/>
        </w:rPr>
        <w:t xml:space="preserve"> </w:t>
      </w:r>
      <w:r>
        <w:rPr>
          <w:rFonts w:ascii="Courier New" w:hAnsi="Courier New" w:cs="Courier New"/>
          <w:sz w:val="22"/>
          <w:szCs w:val="22"/>
        </w:rPr>
        <w:t>limitations</w:t>
      </w:r>
      <w:r>
        <w:rPr>
          <w:rFonts w:ascii="Courier New" w:eastAsia="Courier New" w:hAnsi="Courier New" w:cs="Courier New"/>
          <w:sz w:val="22"/>
          <w:szCs w:val="22"/>
        </w:rPr>
        <w:t xml:space="preserve"> </w:t>
      </w:r>
      <w:r>
        <w:rPr>
          <w:rFonts w:ascii="Courier New" w:hAnsi="Courier New" w:cs="Courier New"/>
          <w:sz w:val="22"/>
          <w:szCs w:val="22"/>
        </w:rPr>
        <w:t>for</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class,</w:t>
      </w:r>
      <w:r>
        <w:rPr>
          <w:rFonts w:ascii="Courier New" w:eastAsia="Courier New" w:hAnsi="Courier New" w:cs="Courier New"/>
          <w:sz w:val="22"/>
          <w:szCs w:val="22"/>
        </w:rPr>
        <w:t xml:space="preserve"> </w:t>
      </w:r>
      <w:r>
        <w:rPr>
          <w:rFonts w:ascii="Courier New" w:hAnsi="Courier New" w:cs="Courier New"/>
          <w:sz w:val="22"/>
          <w:szCs w:val="22"/>
        </w:rPr>
        <w:t>or</w:t>
      </w:r>
      <w:r>
        <w:rPr>
          <w:rFonts w:ascii="Courier New" w:eastAsia="Courier New" w:hAnsi="Courier New" w:cs="Courier New"/>
          <w:sz w:val="22"/>
          <w:szCs w:val="22"/>
        </w:rPr>
        <w:t xml:space="preserve"> </w:t>
      </w:r>
      <w:r>
        <w:rPr>
          <w:rFonts w:ascii="Courier New" w:hAnsi="Courier New" w:cs="Courier New"/>
          <w:sz w:val="22"/>
          <w:szCs w:val="22"/>
        </w:rPr>
        <w:t>None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Style w:val="Heading2"/>
        <w:keepNext/>
        <w:spacing w:before="240" w:after="120"/>
        <w:rPr>
          <w:b/>
          <w:bCs/>
          <w:i/>
          <w:iCs/>
          <w:sz w:val="28"/>
          <w:szCs w:val="28"/>
        </w:rPr>
      </w:pPr>
      <w:r>
        <w:rPr>
          <w:b/>
          <w:bCs/>
          <w:i/>
          <w:iCs/>
          <w:sz w:val="28"/>
          <w:szCs w:val="28"/>
        </w:rPr>
        <w:t>Rules</w:t>
      </w:r>
    </w:p>
    <w:p w:rsidR="00640F91" w:rsidRDefault="00640F91">
      <w:pPr>
        <w:numPr>
          <w:ilvl w:val="0"/>
          <w:numId w:val="6"/>
        </w:numPr>
        <w:tabs>
          <w:tab w:val="left" w:pos="720"/>
        </w:tabs>
        <w:spacing w:after="60"/>
        <w:ind w:left="720" w:hanging="360"/>
        <w:rPr>
          <w:rFonts w:ascii="Courier New" w:hAnsi="Courier New" w:cs="Courier New"/>
        </w:rPr>
      </w:pPr>
      <w:r>
        <w:rPr>
          <w:rFonts w:ascii="Times New Roman" w:hAnsi="Times New Roman" w:cs="Times New Roman"/>
        </w:rPr>
        <w:t>Class names must always begin with a ‘</w:t>
      </w:r>
      <w:r>
        <w:rPr>
          <w:rFonts w:ascii="Courier New" w:hAnsi="Courier New" w:cs="Courier New"/>
        </w:rPr>
        <w:t>C</w:t>
      </w:r>
      <w:r>
        <w:rPr>
          <w:rFonts w:ascii="Times New Roman" w:hAnsi="Times New Roman" w:cs="Times New Roman"/>
        </w:rPr>
        <w:t>’.</w:t>
      </w:r>
      <w:r w:rsidR="000340E4">
        <w:rPr>
          <w:rFonts w:ascii="Times New Roman" w:hAnsi="Times New Roman" w:cs="Times New Roman"/>
        </w:rPr>
        <w:t xml:space="preserve">  </w:t>
      </w:r>
      <w:r>
        <w:rPr>
          <w:rFonts w:ascii="Times New Roman" w:hAnsi="Times New Roman" w:cs="Times New Roman"/>
        </w:rPr>
        <w:t xml:space="preserve">Ex:  </w:t>
      </w:r>
      <w:proofErr w:type="spellStart"/>
      <w:r>
        <w:rPr>
          <w:rFonts w:ascii="Courier New" w:hAnsi="Courier New" w:cs="Courier New"/>
        </w:rPr>
        <w:t>CBook</w:t>
      </w:r>
      <w:proofErr w:type="spellEnd"/>
    </w:p>
    <w:p w:rsidR="00640F91" w:rsidRDefault="00640F91">
      <w:pPr>
        <w:numPr>
          <w:ilvl w:val="0"/>
          <w:numId w:val="6"/>
        </w:numPr>
        <w:tabs>
          <w:tab w:val="left" w:pos="720"/>
        </w:tabs>
        <w:spacing w:after="60"/>
        <w:ind w:left="720" w:hanging="360"/>
        <w:rPr>
          <w:rFonts w:ascii="Courier New" w:hAnsi="Courier New" w:cs="Courier New"/>
        </w:rPr>
      </w:pPr>
      <w:r>
        <w:rPr>
          <w:rFonts w:ascii="Times New Roman" w:hAnsi="Times New Roman" w:cs="Times New Roman"/>
        </w:rPr>
        <w:t>Interface class names must begin with an ‘</w:t>
      </w:r>
      <w:r>
        <w:rPr>
          <w:rFonts w:ascii="Courier New" w:hAnsi="Courier New" w:cs="Courier New"/>
        </w:rPr>
        <w:t>I</w:t>
      </w:r>
      <w:r>
        <w:rPr>
          <w:rFonts w:ascii="Times New Roman" w:hAnsi="Times New Roman" w:cs="Times New Roman"/>
        </w:rPr>
        <w:t>’.</w:t>
      </w:r>
      <w:r w:rsidR="000340E4">
        <w:rPr>
          <w:rFonts w:ascii="Times New Roman" w:hAnsi="Times New Roman" w:cs="Times New Roman"/>
        </w:rPr>
        <w:t xml:space="preserve">  </w:t>
      </w:r>
      <w:r>
        <w:rPr>
          <w:rFonts w:ascii="Times New Roman" w:hAnsi="Times New Roman" w:cs="Times New Roman"/>
        </w:rPr>
        <w:t xml:space="preserve">Ex:  </w:t>
      </w:r>
      <w:proofErr w:type="spellStart"/>
      <w:r>
        <w:rPr>
          <w:rFonts w:ascii="Courier New" w:hAnsi="Courier New" w:cs="Courier New"/>
        </w:rPr>
        <w:t>ISocket</w:t>
      </w:r>
      <w:proofErr w:type="spellEnd"/>
    </w:p>
    <w:p w:rsidR="00640F91" w:rsidRPr="00E71256" w:rsidRDefault="00640F91" w:rsidP="00E71256">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Class names must be in title case.</w:t>
      </w:r>
    </w:p>
    <w:p w:rsidR="00640F91" w:rsidRDefault="00640F91">
      <w:pPr>
        <w:numPr>
          <w:ilvl w:val="0"/>
          <w:numId w:val="6"/>
        </w:numPr>
        <w:tabs>
          <w:tab w:val="left" w:pos="720"/>
        </w:tabs>
        <w:spacing w:after="60"/>
        <w:ind w:left="720" w:hanging="360"/>
        <w:rPr>
          <w:rFonts w:ascii="Courier New" w:hAnsi="Courier New" w:cs="Courier New"/>
        </w:rPr>
      </w:pPr>
      <w:r>
        <w:rPr>
          <w:rFonts w:ascii="Times New Roman" w:hAnsi="Times New Roman" w:cs="Times New Roman"/>
        </w:rPr>
        <w:t>Class member variable names must be prefixed with “</w:t>
      </w:r>
      <w:r>
        <w:rPr>
          <w:rFonts w:ascii="Courier New" w:hAnsi="Courier New" w:cs="Courier New"/>
        </w:rPr>
        <w:t>m_</w:t>
      </w:r>
      <w:proofErr w:type="gramStart"/>
      <w:r>
        <w:rPr>
          <w:rFonts w:ascii="Times New Roman" w:hAnsi="Times New Roman" w:cs="Times New Roman"/>
        </w:rPr>
        <w:t>”.</w:t>
      </w:r>
      <w:proofErr w:type="gramEnd"/>
      <w:r w:rsidR="000340E4">
        <w:rPr>
          <w:rFonts w:ascii="Times New Roman" w:hAnsi="Times New Roman" w:cs="Times New Roman"/>
        </w:rPr>
        <w:t xml:space="preserve">  </w:t>
      </w:r>
      <w:r>
        <w:rPr>
          <w:rFonts w:ascii="Times New Roman" w:hAnsi="Times New Roman" w:cs="Times New Roman"/>
        </w:rPr>
        <w:t xml:space="preserve">Ex:  </w:t>
      </w:r>
      <w:proofErr w:type="spellStart"/>
      <w:r>
        <w:rPr>
          <w:rFonts w:ascii="Courier New" w:hAnsi="Courier New" w:cs="Courier New"/>
        </w:rPr>
        <w:t>m_minValue</w:t>
      </w:r>
      <w:proofErr w:type="spellEnd"/>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 xml:space="preserve">Accessor functions names </w:t>
      </w:r>
      <w:proofErr w:type="gramStart"/>
      <w:r>
        <w:rPr>
          <w:rFonts w:ascii="Times New Roman" w:hAnsi="Times New Roman" w:cs="Times New Roman"/>
        </w:rPr>
        <w:t>must always be preceded</w:t>
      </w:r>
      <w:proofErr w:type="gramEnd"/>
      <w:r>
        <w:rPr>
          <w:rFonts w:ascii="Times New Roman" w:hAnsi="Times New Roman" w:cs="Times New Roman"/>
        </w:rPr>
        <w:t xml:space="preserve"> with either </w:t>
      </w:r>
      <w:r>
        <w:rPr>
          <w:rFonts w:ascii="Courier New" w:hAnsi="Courier New" w:cs="Courier New"/>
        </w:rPr>
        <w:t>Get</w:t>
      </w:r>
      <w:r>
        <w:rPr>
          <w:rFonts w:ascii="Times New Roman" w:hAnsi="Times New Roman" w:cs="Times New Roman"/>
        </w:rPr>
        <w:t xml:space="preserve"> or </w:t>
      </w:r>
      <w:r>
        <w:rPr>
          <w:rFonts w:ascii="Courier New" w:hAnsi="Courier New" w:cs="Courier New"/>
        </w:rPr>
        <w:t>Set</w:t>
      </w:r>
      <w:r w:rsidR="00431896">
        <w:rPr>
          <w:rFonts w:ascii="Times New Roman" w:hAnsi="Times New Roman" w:cs="Times New Roman"/>
        </w:rPr>
        <w:t>.</w:t>
      </w:r>
      <w:bookmarkStart w:id="0" w:name="_GoBack"/>
      <w:bookmarkEnd w:id="0"/>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A “Get” accessor must not take any arguments.</w:t>
      </w:r>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lastRenderedPageBreak/>
        <w:t xml:space="preserve">A “Set” accessor should take a single argument and return a </w:t>
      </w:r>
      <w:r>
        <w:rPr>
          <w:rFonts w:ascii="Courier New" w:hAnsi="Courier New" w:cs="Courier New"/>
        </w:rPr>
        <w:t>void</w:t>
      </w:r>
      <w:r>
        <w:rPr>
          <w:rFonts w:ascii="Times New Roman" w:hAnsi="Times New Roman" w:cs="Times New Roman"/>
        </w:rPr>
        <w:t xml:space="preserve"> type.  The only exception to this is if you want to return a </w:t>
      </w:r>
      <w:proofErr w:type="spellStart"/>
      <w:r>
        <w:rPr>
          <w:rFonts w:ascii="Times New Roman" w:hAnsi="Times New Roman" w:cs="Times New Roman"/>
        </w:rPr>
        <w:t>bool</w:t>
      </w:r>
      <w:proofErr w:type="spellEnd"/>
      <w:r>
        <w:rPr>
          <w:rFonts w:ascii="Times New Roman" w:hAnsi="Times New Roman" w:cs="Times New Roman"/>
        </w:rPr>
        <w:t xml:space="preserve"> to verify the data is valid.</w:t>
      </w:r>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 xml:space="preserve">All public </w:t>
      </w:r>
      <w:proofErr w:type="spellStart"/>
      <w:r>
        <w:rPr>
          <w:rFonts w:ascii="Times New Roman" w:hAnsi="Times New Roman" w:cs="Times New Roman"/>
        </w:rPr>
        <w:t>accessors</w:t>
      </w:r>
      <w:proofErr w:type="spellEnd"/>
      <w:r>
        <w:rPr>
          <w:rFonts w:ascii="Times New Roman" w:hAnsi="Times New Roman" w:cs="Times New Roman"/>
        </w:rPr>
        <w:t xml:space="preserve"> should be </w:t>
      </w:r>
      <w:r>
        <w:rPr>
          <w:rFonts w:ascii="Courier New" w:hAnsi="Courier New" w:cs="Courier New"/>
        </w:rPr>
        <w:t>const</w:t>
      </w:r>
      <w:r>
        <w:rPr>
          <w:rFonts w:ascii="Times New Roman" w:hAnsi="Times New Roman" w:cs="Times New Roman"/>
        </w:rPr>
        <w:t>.</w:t>
      </w:r>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All classes that use heap memory must have the copy constructor and assignment operator defined (unless marked private).</w:t>
      </w:r>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All dynamic memory allocated in a class must be deleted by the same class.</w:t>
      </w:r>
    </w:p>
    <w:p w:rsidR="00640F91" w:rsidRDefault="00640F91">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Public class functions should never return a pointer or reference to dynamically created memory.</w:t>
      </w:r>
    </w:p>
    <w:p w:rsidR="00640F91" w:rsidRDefault="00640F91" w:rsidP="00E71256">
      <w:pPr>
        <w:numPr>
          <w:ilvl w:val="0"/>
          <w:numId w:val="6"/>
        </w:numPr>
        <w:tabs>
          <w:tab w:val="left" w:pos="720"/>
        </w:tabs>
        <w:spacing w:after="60"/>
        <w:ind w:left="720" w:hanging="360"/>
        <w:rPr>
          <w:rFonts w:ascii="Times New Roman" w:hAnsi="Times New Roman" w:cs="Times New Roman"/>
        </w:rPr>
      </w:pPr>
      <w:r>
        <w:rPr>
          <w:rFonts w:ascii="Times New Roman" w:hAnsi="Times New Roman" w:cs="Times New Roman"/>
        </w:rPr>
        <w:t xml:space="preserve">Prototypes for class methods and member declarations must be </w:t>
      </w:r>
      <w:proofErr w:type="spellStart"/>
      <w:r>
        <w:rPr>
          <w:rFonts w:ascii="Times New Roman" w:hAnsi="Times New Roman" w:cs="Times New Roman"/>
        </w:rPr>
        <w:t>preceeded</w:t>
      </w:r>
      <w:proofErr w:type="spellEnd"/>
      <w:r>
        <w:rPr>
          <w:rFonts w:ascii="Times New Roman" w:hAnsi="Times New Roman" w:cs="Times New Roman"/>
        </w:rPr>
        <w:t xml:space="preserve"> with a </w:t>
      </w:r>
      <w:proofErr w:type="spellStart"/>
      <w:r>
        <w:rPr>
          <w:rFonts w:ascii="Times New Roman" w:hAnsi="Times New Roman" w:cs="Times New Roman"/>
        </w:rPr>
        <w:t>Doxygen</w:t>
      </w:r>
      <w:proofErr w:type="spellEnd"/>
      <w:r>
        <w:rPr>
          <w:rFonts w:ascii="Times New Roman" w:hAnsi="Times New Roman" w:cs="Times New Roman"/>
        </w:rPr>
        <w:t xml:space="preserve"> comment describing its purpose in less than 80 characters</w:t>
      </w:r>
      <w:proofErr w:type="gramStart"/>
      <w:r>
        <w:rPr>
          <w:rFonts w:ascii="Times New Roman" w:hAnsi="Times New Roman" w:cs="Times New Roman"/>
        </w:rPr>
        <w:t xml:space="preserve">. </w:t>
      </w:r>
      <w:proofErr w:type="gramEnd"/>
      <w:r>
        <w:rPr>
          <w:rFonts w:ascii="Times New Roman" w:hAnsi="Times New Roman" w:cs="Times New Roman"/>
        </w:rPr>
        <w:t>These should be used in addition to the long function comment block that appears before the implementation</w:t>
      </w:r>
      <w:proofErr w:type="gramStart"/>
      <w:r>
        <w:rPr>
          <w:rFonts w:ascii="Times New Roman" w:hAnsi="Times New Roman" w:cs="Times New Roman"/>
        </w:rPr>
        <w:t xml:space="preserve">. </w:t>
      </w:r>
      <w:proofErr w:type="gramEnd"/>
      <w:r>
        <w:rPr>
          <w:rFonts w:ascii="Times New Roman" w:hAnsi="Times New Roman" w:cs="Times New Roman"/>
        </w:rPr>
        <w:t>Example:</w:t>
      </w:r>
    </w:p>
    <w:p w:rsidR="00E71256" w:rsidRPr="00E71256" w:rsidRDefault="00E71256" w:rsidP="00E71256">
      <w:pPr>
        <w:tabs>
          <w:tab w:val="left" w:pos="720"/>
        </w:tabs>
        <w:spacing w:after="60"/>
        <w:ind w:left="720"/>
        <w:rPr>
          <w:rFonts w:ascii="Times New Roman" w:hAnsi="Times New Roman" w:cs="Times New Roman"/>
        </w:rPr>
      </w:pP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Returns</w:t>
      </w:r>
      <w:r>
        <w:rPr>
          <w:rFonts w:ascii="Courier New" w:eastAsia="Courier New" w:hAnsi="Courier New" w:cs="Courier New"/>
          <w:sz w:val="22"/>
          <w:szCs w:val="22"/>
        </w:rPr>
        <w:t xml:space="preserve"> </w:t>
      </w:r>
      <w:r>
        <w:rPr>
          <w:rFonts w:ascii="Courier New" w:hAnsi="Courier New" w:cs="Courier New"/>
          <w:sz w:val="22"/>
          <w:szCs w:val="22"/>
        </w:rPr>
        <w:t>a</w:t>
      </w:r>
      <w:r>
        <w:rPr>
          <w:rFonts w:ascii="Courier New" w:eastAsia="Courier New" w:hAnsi="Courier New" w:cs="Courier New"/>
          <w:sz w:val="22"/>
          <w:szCs w:val="22"/>
        </w:rPr>
        <w:t xml:space="preserve"> </w:t>
      </w:r>
      <w:r>
        <w:rPr>
          <w:rFonts w:ascii="Courier New" w:hAnsi="Courier New" w:cs="Courier New"/>
          <w:sz w:val="22"/>
          <w:szCs w:val="22"/>
        </w:rPr>
        <w:t>count</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sheep</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eastAsia="Courier New" w:hAnsi="Courier New" w:cs="Courier New"/>
          <w:sz w:val="22"/>
          <w:szCs w:val="22"/>
        </w:rPr>
        <w:t xml:space="preserve"> </w:t>
      </w:r>
      <w:proofErr w:type="spellStart"/>
      <w:r>
        <w:rPr>
          <w:rFonts w:ascii="Courier New" w:hAnsi="Courier New" w:cs="Courier New"/>
          <w:sz w:val="22"/>
          <w:szCs w:val="22"/>
        </w:rPr>
        <w:t>getMySheep</w:t>
      </w:r>
      <w:proofErr w:type="spellEnd"/>
      <w:r>
        <w:rPr>
          <w:rFonts w:ascii="Courier New" w:hAnsi="Courier New" w:cs="Courier New"/>
          <w:sz w:val="22"/>
          <w:szCs w:val="22"/>
        </w:rPr>
        <w:t>();</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rPr>
      </w:pP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How</w:t>
      </w:r>
      <w:r>
        <w:rPr>
          <w:rFonts w:ascii="Courier New" w:eastAsia="Courier New" w:hAnsi="Courier New" w:cs="Courier New"/>
          <w:sz w:val="22"/>
          <w:szCs w:val="22"/>
        </w:rPr>
        <w:t xml:space="preserve"> </w:t>
      </w:r>
      <w:r>
        <w:rPr>
          <w:rFonts w:ascii="Courier New" w:hAnsi="Courier New" w:cs="Courier New"/>
          <w:sz w:val="22"/>
          <w:szCs w:val="22"/>
        </w:rPr>
        <w:t>many</w:t>
      </w:r>
      <w:r>
        <w:rPr>
          <w:rFonts w:ascii="Courier New" w:eastAsia="Courier New" w:hAnsi="Courier New" w:cs="Courier New"/>
          <w:sz w:val="22"/>
          <w:szCs w:val="22"/>
        </w:rPr>
        <w:t xml:space="preserve"> </w:t>
      </w:r>
      <w:r>
        <w:rPr>
          <w:rFonts w:ascii="Courier New" w:hAnsi="Courier New" w:cs="Courier New"/>
          <w:sz w:val="22"/>
          <w:szCs w:val="22"/>
        </w:rPr>
        <w:t>sheep</w:t>
      </w:r>
      <w:r>
        <w:rPr>
          <w:rFonts w:ascii="Courier New" w:eastAsia="Courier New" w:hAnsi="Courier New" w:cs="Courier New"/>
          <w:sz w:val="22"/>
          <w:szCs w:val="22"/>
        </w:rPr>
        <w:t xml:space="preserve"> </w:t>
      </w:r>
      <w:r>
        <w:rPr>
          <w:rFonts w:ascii="Courier New" w:hAnsi="Courier New" w:cs="Courier New"/>
          <w:sz w:val="22"/>
          <w:szCs w:val="22"/>
        </w:rPr>
        <w:t>this</w:t>
      </w:r>
      <w:r>
        <w:rPr>
          <w:rFonts w:ascii="Courier New" w:eastAsia="Courier New" w:hAnsi="Courier New" w:cs="Courier New"/>
          <w:sz w:val="22"/>
          <w:szCs w:val="22"/>
        </w:rPr>
        <w:t xml:space="preserve"> </w:t>
      </w:r>
      <w:r>
        <w:rPr>
          <w:rFonts w:ascii="Courier New" w:hAnsi="Courier New" w:cs="Courier New"/>
          <w:sz w:val="22"/>
          <w:szCs w:val="22"/>
        </w:rPr>
        <w:t>class</w:t>
      </w:r>
      <w:r>
        <w:rPr>
          <w:rFonts w:ascii="Courier New" w:eastAsia="Courier New" w:hAnsi="Courier New" w:cs="Courier New"/>
          <w:sz w:val="22"/>
          <w:szCs w:val="22"/>
        </w:rPr>
        <w:t xml:space="preserve"> </w:t>
      </w:r>
      <w:r>
        <w:rPr>
          <w:rFonts w:ascii="Courier New" w:hAnsi="Courier New" w:cs="Courier New"/>
          <w:sz w:val="22"/>
          <w:szCs w:val="22"/>
        </w:rPr>
        <w:t>has.</w:t>
      </w:r>
      <w:proofErr w:type="gramEnd"/>
    </w:p>
    <w:p w:rsidR="00640F91" w:rsidRPr="00E71256"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eastAsia="Courier New" w:hAnsi="Courier New" w:cs="Courier New"/>
          <w:sz w:val="22"/>
          <w:szCs w:val="22"/>
        </w:rPr>
        <w:t xml:space="preserve"> </w:t>
      </w:r>
      <w:proofErr w:type="spellStart"/>
      <w:r w:rsidR="00E71256">
        <w:rPr>
          <w:rFonts w:ascii="Courier New" w:hAnsi="Courier New" w:cs="Courier New"/>
          <w:sz w:val="22"/>
          <w:szCs w:val="22"/>
        </w:rPr>
        <w:t>m_sheep</w:t>
      </w:r>
      <w:proofErr w:type="spellEnd"/>
      <w:r w:rsidR="00E71256">
        <w:rPr>
          <w:rFonts w:ascii="Courier New" w:hAnsi="Courier New" w:cs="Courier New"/>
          <w:sz w:val="22"/>
          <w:szCs w:val="22"/>
        </w:rPr>
        <w:t>;</w:t>
      </w:r>
    </w:p>
    <w:p w:rsidR="00E71256" w:rsidRDefault="00E71256">
      <w:pPr>
        <w:tabs>
          <w:tab w:val="left" w:pos="720"/>
        </w:tabs>
        <w:spacing w:after="240"/>
        <w:ind w:left="360"/>
        <w:rPr>
          <w:rFonts w:ascii="Times New Roman" w:hAnsi="Times New Roman" w:cs="Times New Roman"/>
        </w:rPr>
      </w:pPr>
    </w:p>
    <w:p w:rsidR="00640F91" w:rsidRDefault="00640F91">
      <w:pPr>
        <w:tabs>
          <w:tab w:val="left" w:pos="720"/>
        </w:tabs>
        <w:spacing w:after="240"/>
        <w:ind w:left="360"/>
        <w:rPr>
          <w:rFonts w:ascii="Times New Roman" w:hAnsi="Times New Roman" w:cs="Times New Roman"/>
        </w:rPr>
      </w:pPr>
      <w:r>
        <w:rPr>
          <w:rFonts w:ascii="Times New Roman" w:hAnsi="Times New Roman" w:cs="Times New Roman"/>
        </w:rPr>
        <w:t>Full example: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w:t>
      </w:r>
      <w:r>
        <w:rPr>
          <w:rFonts w:ascii="Courier New" w:eastAsia="Courier New" w:hAnsi="Courier New" w:cs="Courier New"/>
          <w:sz w:val="22"/>
          <w:szCs w:val="22"/>
        </w:rPr>
        <w:t xml:space="preserve"> </w:t>
      </w:r>
      <w:proofErr w:type="spellStart"/>
      <w:proofErr w:type="gramStart"/>
      <w:r>
        <w:rPr>
          <w:rFonts w:ascii="Courier New" w:hAnsi="Courier New" w:cs="Courier New"/>
          <w:sz w:val="22"/>
          <w:szCs w:val="22"/>
        </w:rPr>
        <w:t>shepard</w:t>
      </w:r>
      <w:proofErr w:type="spellEnd"/>
      <w:proofErr w:type="gramEnd"/>
      <w:r>
        <w:rPr>
          <w:rFonts w:ascii="Courier New" w:eastAsia="Courier New" w:hAnsi="Courier New" w:cs="Courier New"/>
          <w:sz w:val="22"/>
          <w:szCs w:val="22"/>
        </w:rPr>
        <w:t xml:space="preserve"> </w:t>
      </w:r>
      <w:r>
        <w:rPr>
          <w:rFonts w:ascii="Courier New" w:hAnsi="Courier New" w:cs="Courier New"/>
          <w:sz w:val="22"/>
          <w:szCs w:val="22"/>
        </w:rPr>
        <w:t>class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class</w:t>
      </w:r>
      <w:proofErr w:type="gramEnd"/>
      <w:r>
        <w:rPr>
          <w:rFonts w:ascii="Courier New" w:eastAsia="Courier New" w:hAnsi="Courier New" w:cs="Courier New"/>
          <w:sz w:val="22"/>
          <w:szCs w:val="22"/>
        </w:rPr>
        <w:t xml:space="preserve"> </w:t>
      </w:r>
      <w:proofErr w:type="spellStart"/>
      <w:r>
        <w:rPr>
          <w:rFonts w:ascii="Courier New" w:hAnsi="Courier New" w:cs="Courier New"/>
          <w:sz w:val="22"/>
          <w:szCs w:val="22"/>
        </w:rPr>
        <w:t>CLittleBoPeep</w:t>
      </w:r>
      <w:proofErr w:type="spell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t>///</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proofErr w:type="gramStart"/>
      <w:r>
        <w:rPr>
          <w:rFonts w:ascii="Courier New" w:hAnsi="Courier New" w:cs="Courier New"/>
          <w:sz w:val="22"/>
          <w:szCs w:val="22"/>
        </w:rPr>
        <w:t>The</w:t>
      </w:r>
      <w:proofErr w:type="gramEnd"/>
      <w:r>
        <w:rPr>
          <w:rFonts w:ascii="Courier New" w:eastAsia="Courier New" w:hAnsi="Courier New" w:cs="Courier New"/>
          <w:sz w:val="22"/>
          <w:szCs w:val="22"/>
        </w:rPr>
        <w:t xml:space="preserve"> </w:t>
      </w:r>
      <w:r>
        <w:rPr>
          <w:rFonts w:ascii="Courier New" w:hAnsi="Courier New" w:cs="Courier New"/>
          <w:sz w:val="22"/>
          <w:szCs w:val="22"/>
        </w:rPr>
        <w:t>legendary</w:t>
      </w:r>
      <w:r>
        <w:rPr>
          <w:rFonts w:ascii="Courier New" w:eastAsia="Courier New" w:hAnsi="Courier New" w:cs="Courier New"/>
          <w:sz w:val="22"/>
          <w:szCs w:val="22"/>
        </w:rPr>
        <w:t xml:space="preserve"> </w:t>
      </w:r>
      <w:r>
        <w:rPr>
          <w:rFonts w:ascii="Courier New" w:hAnsi="Courier New" w:cs="Courier New"/>
          <w:sz w:val="22"/>
          <w:szCs w:val="22"/>
        </w:rPr>
        <w:t>little</w:t>
      </w:r>
      <w:r>
        <w:rPr>
          <w:rFonts w:ascii="Courier New" w:eastAsia="Courier New" w:hAnsi="Courier New" w:cs="Courier New"/>
          <w:sz w:val="22"/>
          <w:szCs w:val="22"/>
        </w:rPr>
        <w:t xml:space="preserve"> </w:t>
      </w:r>
      <w:proofErr w:type="spellStart"/>
      <w:r>
        <w:rPr>
          <w:rFonts w:ascii="Courier New" w:hAnsi="Courier New" w:cs="Courier New"/>
          <w:sz w:val="22"/>
          <w:szCs w:val="22"/>
        </w:rPr>
        <w:t>shepard</w:t>
      </w:r>
      <w:proofErr w:type="spell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t>///</w:t>
      </w:r>
      <w:r>
        <w:rPr>
          <w:rFonts w:ascii="Courier New" w:eastAsia="Courier New" w:hAnsi="Courier New" w:cs="Courier New"/>
          <w:sz w:val="22"/>
          <w:szCs w:val="22"/>
        </w:rPr>
        <w:t xml:space="preserve"> </w:t>
      </w:r>
      <w:r>
        <w:rPr>
          <w:rFonts w:ascii="Courier New" w:hAnsi="Courier New" w:cs="Courier New"/>
          <w:sz w:val="22"/>
          <w:szCs w:val="22"/>
        </w:rPr>
        <w:t>@limitations</w:t>
      </w:r>
      <w:r>
        <w:rPr>
          <w:rFonts w:ascii="Courier New" w:eastAsia="Courier New" w:hAnsi="Courier New" w:cs="Courier New"/>
          <w:sz w:val="22"/>
          <w:szCs w:val="22"/>
        </w:rPr>
        <w:t xml:space="preserve"> </w:t>
      </w:r>
      <w:r>
        <w:rPr>
          <w:rFonts w:ascii="Courier New" w:hAnsi="Courier New" w:cs="Courier New"/>
          <w:sz w:val="22"/>
          <w:szCs w:val="22"/>
        </w:rPr>
        <w:t>If</w:t>
      </w:r>
      <w:r>
        <w:rPr>
          <w:rFonts w:ascii="Courier New" w:eastAsia="Courier New" w:hAnsi="Courier New" w:cs="Courier New"/>
          <w:sz w:val="22"/>
          <w:szCs w:val="22"/>
        </w:rPr>
        <w:t xml:space="preserve"> </w:t>
      </w:r>
      <w:r>
        <w:rPr>
          <w:rFonts w:ascii="Courier New" w:hAnsi="Courier New" w:cs="Courier New"/>
          <w:sz w:val="22"/>
          <w:szCs w:val="22"/>
        </w:rPr>
        <w:t>she</w:t>
      </w:r>
      <w:r>
        <w:rPr>
          <w:rFonts w:ascii="Courier New" w:eastAsia="Courier New" w:hAnsi="Courier New" w:cs="Courier New"/>
          <w:sz w:val="22"/>
          <w:szCs w:val="22"/>
        </w:rPr>
        <w:t xml:space="preserve"> </w:t>
      </w:r>
      <w:r>
        <w:rPr>
          <w:rFonts w:ascii="Courier New" w:hAnsi="Courier New" w:cs="Courier New"/>
          <w:sz w:val="22"/>
          <w:szCs w:val="22"/>
        </w:rPr>
        <w:t>loses</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sheep</w:t>
      </w:r>
      <w:r>
        <w:rPr>
          <w:rFonts w:ascii="Courier New" w:eastAsia="Courier New" w:hAnsi="Courier New" w:cs="Courier New"/>
          <w:sz w:val="22"/>
          <w:szCs w:val="22"/>
        </w:rPr>
        <w:t xml:space="preserve"> </w:t>
      </w:r>
      <w:r>
        <w:rPr>
          <w:rFonts w:ascii="Courier New" w:hAnsi="Courier New" w:cs="Courier New"/>
          <w:sz w:val="22"/>
          <w:szCs w:val="22"/>
        </w:rPr>
        <w:t>she</w:t>
      </w:r>
      <w:r>
        <w:rPr>
          <w:rFonts w:ascii="Courier New" w:eastAsia="Courier New" w:hAnsi="Courier New" w:cs="Courier New"/>
          <w:sz w:val="22"/>
          <w:szCs w:val="22"/>
        </w:rPr>
        <w:t xml:space="preserve"> </w:t>
      </w:r>
      <w:proofErr w:type="gramStart"/>
      <w:r>
        <w:rPr>
          <w:rFonts w:ascii="Courier New" w:hAnsi="Courier New" w:cs="Courier New"/>
          <w:sz w:val="22"/>
          <w:szCs w:val="22"/>
        </w:rPr>
        <w:t>won't</w:t>
      </w:r>
      <w:proofErr w:type="gramEnd"/>
      <w:r>
        <w:rPr>
          <w:rFonts w:ascii="Courier New" w:eastAsia="Courier New" w:hAnsi="Courier New" w:cs="Courier New"/>
          <w:sz w:val="22"/>
          <w:szCs w:val="22"/>
        </w:rPr>
        <w:t xml:space="preserve"> </w:t>
      </w:r>
      <w:r>
        <w:rPr>
          <w:rFonts w:ascii="Courier New" w:hAnsi="Courier New" w:cs="Courier New"/>
          <w:sz w:val="22"/>
          <w:szCs w:val="22"/>
        </w:rPr>
        <w:t>know</w:t>
      </w:r>
      <w:r>
        <w:rPr>
          <w:rFonts w:ascii="Courier New" w:eastAsia="Courier New" w:hAnsi="Courier New" w:cs="Courier New"/>
          <w:sz w:val="22"/>
          <w:szCs w:val="22"/>
        </w:rPr>
        <w:t xml:space="preserve"> </w:t>
      </w:r>
      <w:r>
        <w:rPr>
          <w:rFonts w:ascii="Courier New" w:hAnsi="Courier New" w:cs="Courier New"/>
          <w:sz w:val="22"/>
          <w:szCs w:val="22"/>
        </w:rPr>
        <w:tab/>
        <w:t>///</w:t>
      </w:r>
      <w:r>
        <w:rPr>
          <w:rFonts w:ascii="Courier New" w:hAnsi="Courier New" w:cs="Courier New"/>
          <w:sz w:val="22"/>
          <w:szCs w:val="22"/>
        </w:rPr>
        <w:tab/>
        <w:t>where</w:t>
      </w:r>
      <w:r>
        <w:rPr>
          <w:rFonts w:ascii="Courier New" w:eastAsia="Courier New" w:hAnsi="Courier New" w:cs="Courier New"/>
          <w:sz w:val="22"/>
          <w:szCs w:val="22"/>
        </w:rPr>
        <w:t xml:space="preserve"> </w:t>
      </w:r>
      <w:r>
        <w:rPr>
          <w:rFonts w:ascii="Courier New" w:hAnsi="Courier New" w:cs="Courier New"/>
          <w:sz w:val="22"/>
          <w:szCs w:val="22"/>
        </w:rPr>
        <w:t>to</w:t>
      </w:r>
      <w:r>
        <w:rPr>
          <w:rFonts w:ascii="Courier New" w:eastAsia="Courier New" w:hAnsi="Courier New" w:cs="Courier New"/>
          <w:sz w:val="22"/>
          <w:szCs w:val="22"/>
        </w:rPr>
        <w:t xml:space="preserve"> </w:t>
      </w:r>
      <w:r>
        <w:rPr>
          <w:rFonts w:ascii="Courier New" w:hAnsi="Courier New" w:cs="Courier New"/>
          <w:sz w:val="22"/>
          <w:szCs w:val="22"/>
        </w:rPr>
        <w:t>find</w:t>
      </w:r>
      <w:r>
        <w:rPr>
          <w:rFonts w:ascii="Courier New" w:eastAsia="Courier New" w:hAnsi="Courier New" w:cs="Courier New"/>
          <w:sz w:val="22"/>
          <w:szCs w:val="22"/>
        </w:rPr>
        <w:t xml:space="preserve"> </w:t>
      </w:r>
      <w:r>
        <w:rPr>
          <w:rFonts w:ascii="Courier New" w:hAnsi="Courier New" w:cs="Courier New"/>
          <w:sz w:val="22"/>
          <w:szCs w:val="22"/>
        </w:rPr>
        <w:t>them.</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public</w:t>
      </w:r>
      <w:proofErr w:type="gramEnd"/>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t>///</w:t>
      </w:r>
      <w:r>
        <w:rPr>
          <w:rFonts w:ascii="Courier New" w:eastAsia="Courier New" w:hAnsi="Courier New" w:cs="Courier New"/>
          <w:sz w:val="22"/>
          <w:szCs w:val="22"/>
        </w:rPr>
        <w:t xml:space="preserve"> </w:t>
      </w:r>
      <w:r>
        <w:rPr>
          <w:rFonts w:ascii="Courier New" w:hAnsi="Courier New" w:cs="Courier New"/>
          <w:sz w:val="22"/>
          <w:szCs w:val="22"/>
        </w:rPr>
        <w:t>Returns</w:t>
      </w:r>
      <w:r>
        <w:rPr>
          <w:rFonts w:ascii="Courier New" w:eastAsia="Courier New" w:hAnsi="Courier New" w:cs="Courier New"/>
          <w:sz w:val="22"/>
          <w:szCs w:val="22"/>
        </w:rPr>
        <w:t xml:space="preserve"> </w:t>
      </w:r>
      <w:r>
        <w:rPr>
          <w:rFonts w:ascii="Courier New" w:hAnsi="Courier New" w:cs="Courier New"/>
          <w:sz w:val="22"/>
          <w:szCs w:val="22"/>
        </w:rPr>
        <w:t>a</w:t>
      </w:r>
      <w:r>
        <w:rPr>
          <w:rFonts w:ascii="Courier New" w:eastAsia="Courier New" w:hAnsi="Courier New" w:cs="Courier New"/>
          <w:sz w:val="22"/>
          <w:szCs w:val="22"/>
        </w:rPr>
        <w:t xml:space="preserve"> </w:t>
      </w:r>
      <w:r>
        <w:rPr>
          <w:rFonts w:ascii="Courier New" w:hAnsi="Courier New" w:cs="Courier New"/>
          <w:sz w:val="22"/>
          <w:szCs w:val="22"/>
        </w:rPr>
        <w:t>count</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sheep</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int</w:t>
      </w:r>
      <w:proofErr w:type="spellEnd"/>
      <w:proofErr w:type="gramEnd"/>
      <w:r>
        <w:rPr>
          <w:rFonts w:ascii="Courier New" w:eastAsia="Courier New" w:hAnsi="Courier New" w:cs="Courier New"/>
          <w:sz w:val="22"/>
          <w:szCs w:val="22"/>
        </w:rPr>
        <w:t xml:space="preserve"> </w:t>
      </w:r>
      <w:proofErr w:type="spellStart"/>
      <w:r>
        <w:rPr>
          <w:rFonts w:ascii="Courier New" w:hAnsi="Courier New" w:cs="Courier New"/>
          <w:sz w:val="22"/>
          <w:szCs w:val="22"/>
        </w:rPr>
        <w:t>getMySheep</w:t>
      </w:r>
      <w:proofErr w:type="spellEnd"/>
      <w:r>
        <w:rPr>
          <w:rFonts w:ascii="Courier New" w:hAnsi="Courier New" w:cs="Courier New"/>
          <w:sz w:val="22"/>
          <w:szCs w:val="22"/>
        </w:rPr>
        <w:t>();</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private</w:t>
      </w:r>
      <w:proofErr w:type="gramEnd"/>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How</w:t>
      </w:r>
      <w:r>
        <w:rPr>
          <w:rFonts w:ascii="Courier New" w:eastAsia="Courier New" w:hAnsi="Courier New" w:cs="Courier New"/>
          <w:sz w:val="22"/>
          <w:szCs w:val="22"/>
        </w:rPr>
        <w:t xml:space="preserve"> </w:t>
      </w:r>
      <w:r>
        <w:rPr>
          <w:rFonts w:ascii="Courier New" w:hAnsi="Courier New" w:cs="Courier New"/>
          <w:sz w:val="22"/>
          <w:szCs w:val="22"/>
        </w:rPr>
        <w:t>many</w:t>
      </w:r>
      <w:r>
        <w:rPr>
          <w:rFonts w:ascii="Courier New" w:eastAsia="Courier New" w:hAnsi="Courier New" w:cs="Courier New"/>
          <w:sz w:val="22"/>
          <w:szCs w:val="22"/>
        </w:rPr>
        <w:t xml:space="preserve"> </w:t>
      </w:r>
      <w:r>
        <w:rPr>
          <w:rFonts w:ascii="Courier New" w:hAnsi="Courier New" w:cs="Courier New"/>
          <w:sz w:val="22"/>
          <w:szCs w:val="22"/>
        </w:rPr>
        <w:t>sheep</w:t>
      </w:r>
      <w:r>
        <w:rPr>
          <w:rFonts w:ascii="Courier New" w:eastAsia="Courier New" w:hAnsi="Courier New" w:cs="Courier New"/>
          <w:sz w:val="22"/>
          <w:szCs w:val="22"/>
        </w:rPr>
        <w:t xml:space="preserve"> </w:t>
      </w:r>
      <w:r>
        <w:rPr>
          <w:rFonts w:ascii="Courier New" w:hAnsi="Courier New" w:cs="Courier New"/>
          <w:sz w:val="22"/>
          <w:szCs w:val="22"/>
        </w:rPr>
        <w:t>this</w:t>
      </w:r>
      <w:r>
        <w:rPr>
          <w:rFonts w:ascii="Courier New" w:eastAsia="Courier New" w:hAnsi="Courier New" w:cs="Courier New"/>
          <w:sz w:val="22"/>
          <w:szCs w:val="22"/>
        </w:rPr>
        <w:t xml:space="preserve"> </w:t>
      </w:r>
      <w:r>
        <w:rPr>
          <w:rFonts w:ascii="Courier New" w:hAnsi="Courier New" w:cs="Courier New"/>
          <w:sz w:val="22"/>
          <w:szCs w:val="22"/>
        </w:rPr>
        <w:t>class</w:t>
      </w:r>
      <w:r>
        <w:rPr>
          <w:rFonts w:ascii="Courier New" w:eastAsia="Courier New" w:hAnsi="Courier New" w:cs="Courier New"/>
          <w:sz w:val="22"/>
          <w:szCs w:val="22"/>
        </w:rPr>
        <w:t xml:space="preserve"> </w:t>
      </w:r>
      <w:r>
        <w:rPr>
          <w:rFonts w:ascii="Courier New" w:hAnsi="Courier New" w:cs="Courier New"/>
          <w:sz w:val="22"/>
          <w:szCs w:val="22"/>
        </w:rPr>
        <w:t>has.</w:t>
      </w:r>
      <w:proofErr w:type="gram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int</w:t>
      </w:r>
      <w:proofErr w:type="spellEnd"/>
      <w:proofErr w:type="gramEnd"/>
      <w:r>
        <w:rPr>
          <w:rFonts w:ascii="Courier New" w:eastAsia="Courier New" w:hAnsi="Courier New" w:cs="Courier New"/>
          <w:sz w:val="22"/>
          <w:szCs w:val="22"/>
        </w:rPr>
        <w:t xml:space="preserve"> </w:t>
      </w:r>
      <w:proofErr w:type="spellStart"/>
      <w:r>
        <w:rPr>
          <w:rFonts w:ascii="Courier New" w:hAnsi="Courier New" w:cs="Courier New"/>
          <w:sz w:val="22"/>
          <w:szCs w:val="22"/>
        </w:rPr>
        <w:t>m_sheep</w:t>
      </w:r>
      <w:proofErr w:type="spellEnd"/>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Style w:val="Heading1"/>
        <w:keepNext/>
        <w:pBdr>
          <w:bottom w:val="single" w:sz="6" w:space="1" w:color="000000"/>
        </w:pBdr>
        <w:spacing w:before="360" w:after="120"/>
        <w:rPr>
          <w:b/>
          <w:bCs/>
          <w:kern w:val="1"/>
          <w:sz w:val="32"/>
          <w:szCs w:val="32"/>
        </w:rPr>
      </w:pPr>
      <w:r>
        <w:rPr>
          <w:b/>
          <w:bCs/>
          <w:kern w:val="1"/>
          <w:sz w:val="32"/>
          <w:szCs w:val="32"/>
        </w:rPr>
        <w:lastRenderedPageBreak/>
        <w:t>Functions</w:t>
      </w:r>
    </w:p>
    <w:p w:rsidR="00640F91" w:rsidRDefault="00640F91">
      <w:pPr>
        <w:pStyle w:val="Heading2"/>
        <w:keepNext/>
        <w:spacing w:before="240" w:after="120"/>
        <w:rPr>
          <w:b/>
          <w:bCs/>
          <w:i/>
          <w:iCs/>
          <w:sz w:val="28"/>
          <w:szCs w:val="28"/>
        </w:rPr>
      </w:pPr>
      <w:r>
        <w:rPr>
          <w:b/>
          <w:bCs/>
          <w:i/>
          <w:iCs/>
          <w:sz w:val="28"/>
          <w:szCs w:val="28"/>
        </w:rPr>
        <w:t>Comment</w:t>
      </w:r>
      <w:r>
        <w:rPr>
          <w:rFonts w:eastAsia="Arial"/>
          <w:b/>
          <w:bCs/>
          <w:i/>
          <w:iCs/>
          <w:sz w:val="28"/>
          <w:szCs w:val="28"/>
        </w:rPr>
        <w:t xml:space="preserve"> </w:t>
      </w:r>
      <w:r>
        <w:rPr>
          <w:b/>
          <w:bCs/>
          <w:i/>
          <w:iCs/>
          <w:sz w:val="28"/>
          <w:szCs w:val="28"/>
        </w:rPr>
        <w:t>Block</w:t>
      </w:r>
    </w:p>
    <w:p w:rsidR="00640F91" w:rsidRDefault="00640F91">
      <w:pPr>
        <w:spacing w:after="240"/>
        <w:ind w:left="360"/>
        <w:rPr>
          <w:rFonts w:ascii="Times New Roman" w:hAnsi="Times New Roman" w:cs="Times New Roman"/>
        </w:rPr>
      </w:pPr>
      <w:r>
        <w:rPr>
          <w:rFonts w:ascii="Times New Roman" w:hAnsi="Times New Roman" w:cs="Times New Roman"/>
        </w:rPr>
        <w:t xml:space="preserve">Function prototypes must be </w:t>
      </w:r>
      <w:proofErr w:type="gramStart"/>
      <w:r>
        <w:rPr>
          <w:rFonts w:ascii="Times New Roman" w:hAnsi="Times New Roman" w:cs="Times New Roman"/>
        </w:rPr>
        <w:t>proceeded</w:t>
      </w:r>
      <w:proofErr w:type="gramEnd"/>
      <w:r>
        <w:rPr>
          <w:rFonts w:ascii="Times New Roman" w:hAnsi="Times New Roman" w:cs="Times New Roman"/>
        </w:rPr>
        <w:t xml:space="preserve"> by a brief </w:t>
      </w:r>
      <w:proofErr w:type="spellStart"/>
      <w:r>
        <w:rPr>
          <w:rFonts w:ascii="Times New Roman" w:hAnsi="Times New Roman" w:cs="Times New Roman"/>
        </w:rPr>
        <w:t>Doxygen</w:t>
      </w:r>
      <w:proofErr w:type="spellEnd"/>
      <w:r>
        <w:rPr>
          <w:rFonts w:ascii="Times New Roman" w:hAnsi="Times New Roman" w:cs="Times New Roman"/>
        </w:rPr>
        <w:t xml:space="preserve"> comment explaining its purpose in a single line less than 80 characters.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Returns</w:t>
      </w:r>
      <w:r>
        <w:rPr>
          <w:rFonts w:ascii="Courier New" w:eastAsia="Courier New" w:hAnsi="Courier New" w:cs="Courier New"/>
          <w:sz w:val="22"/>
          <w:szCs w:val="22"/>
        </w:rPr>
        <w:t xml:space="preserve"> </w:t>
      </w:r>
      <w:r>
        <w:rPr>
          <w:rFonts w:ascii="Courier New" w:hAnsi="Courier New" w:cs="Courier New"/>
          <w:sz w:val="22"/>
          <w:szCs w:val="22"/>
        </w:rPr>
        <w:t>a</w:t>
      </w:r>
      <w:r>
        <w:rPr>
          <w:rFonts w:ascii="Courier New" w:eastAsia="Courier New" w:hAnsi="Courier New" w:cs="Courier New"/>
          <w:sz w:val="22"/>
          <w:szCs w:val="22"/>
        </w:rPr>
        <w:t xml:space="preserve"> </w:t>
      </w:r>
      <w:r>
        <w:rPr>
          <w:rFonts w:ascii="Courier New" w:hAnsi="Courier New" w:cs="Courier New"/>
          <w:sz w:val="22"/>
          <w:szCs w:val="22"/>
        </w:rPr>
        <w:t>count</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sheep</w:t>
      </w:r>
    </w:p>
    <w:p w:rsidR="00640F91" w:rsidRDefault="00640F91">
      <w:pPr>
        <w:pBdr>
          <w:top w:val="dotted" w:sz="6" w:space="4" w:color="000000"/>
          <w:left w:val="dotted" w:sz="6" w:space="4" w:color="000000"/>
          <w:bottom w:val="dotted" w:sz="6" w:space="4" w:color="000000"/>
          <w:right w:val="dotted" w:sz="6" w:space="4" w:color="000000"/>
        </w:pBdr>
        <w:shd w:val="clear" w:color="auto" w:fill="C0C0C0"/>
        <w:spacing w:after="240"/>
        <w:ind w:left="360" w:right="360"/>
        <w:rPr>
          <w:rFonts w:ascii="Courier New" w:eastAsia="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eastAsia="Courier New" w:hAnsi="Courier New" w:cs="Courier New"/>
          <w:sz w:val="22"/>
          <w:szCs w:val="22"/>
        </w:rPr>
        <w:t xml:space="preserve"> </w:t>
      </w:r>
      <w:proofErr w:type="spellStart"/>
      <w:r>
        <w:rPr>
          <w:rFonts w:ascii="Courier New" w:hAnsi="Courier New" w:cs="Courier New"/>
          <w:sz w:val="22"/>
          <w:szCs w:val="22"/>
        </w:rPr>
        <w:t>getMySheep</w:t>
      </w:r>
      <w:proofErr w:type="spellEnd"/>
      <w:r>
        <w:rPr>
          <w:rFonts w:ascii="Courier New" w:hAnsi="Courier New" w:cs="Courier New"/>
          <w:sz w:val="22"/>
          <w:szCs w:val="22"/>
        </w:rPr>
        <w:t>();</w:t>
      </w:r>
      <w:r>
        <w:rPr>
          <w:rFonts w:ascii="Courier New" w:eastAsia="Courier New" w:hAnsi="Courier New" w:cs="Courier New"/>
          <w:sz w:val="22"/>
          <w:szCs w:val="22"/>
        </w:rPr>
        <w:t xml:space="preserve"> </w:t>
      </w:r>
    </w:p>
    <w:p w:rsidR="00640F91" w:rsidRDefault="00640F91">
      <w:pPr>
        <w:spacing w:after="240"/>
        <w:ind w:left="360"/>
        <w:rPr>
          <w:rFonts w:ascii="Times New Roman" w:hAnsi="Times New Roman" w:cs="Times New Roman"/>
        </w:rPr>
      </w:pPr>
      <w:r>
        <w:rPr>
          <w:rFonts w:ascii="Times New Roman" w:hAnsi="Times New Roman" w:cs="Times New Roman"/>
        </w:rPr>
        <w:t xml:space="preserve">Function implementation </w:t>
      </w:r>
      <w:proofErr w:type="gramStart"/>
      <w:r>
        <w:rPr>
          <w:rFonts w:ascii="Times New Roman" w:hAnsi="Times New Roman" w:cs="Times New Roman"/>
        </w:rPr>
        <w:t>must be preceded</w:t>
      </w:r>
      <w:proofErr w:type="gramEnd"/>
      <w:r>
        <w:rPr>
          <w:rFonts w:ascii="Times New Roman" w:hAnsi="Times New Roman" w:cs="Times New Roman"/>
        </w:rPr>
        <w:t xml:space="preserve"> by the following comment block:</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proofErr w:type="spellStart"/>
      <w:r>
        <w:rPr>
          <w:rFonts w:ascii="Courier New" w:hAnsi="Courier New" w:cs="Courier New"/>
          <w:sz w:val="22"/>
          <w:szCs w:val="22"/>
        </w:rPr>
        <w:t>GetArea</w:t>
      </w:r>
      <w:proofErr w:type="spell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proofErr w:type="gramStart"/>
      <w:r>
        <w:rPr>
          <w:rFonts w:ascii="Courier New" w:hAnsi="Courier New" w:cs="Courier New"/>
          <w:sz w:val="22"/>
          <w:szCs w:val="22"/>
        </w:rPr>
        <w:t>A</w:t>
      </w:r>
      <w:proofErr w:type="gramEnd"/>
      <w:r>
        <w:rPr>
          <w:rFonts w:ascii="Courier New" w:eastAsia="Courier New" w:hAnsi="Courier New" w:cs="Courier New"/>
          <w:sz w:val="22"/>
          <w:szCs w:val="22"/>
        </w:rPr>
        <w:t xml:space="preserve"> </w:t>
      </w:r>
      <w:r>
        <w:rPr>
          <w:rFonts w:ascii="Courier New" w:hAnsi="Courier New" w:cs="Courier New"/>
          <w:sz w:val="22"/>
          <w:szCs w:val="22"/>
        </w:rPr>
        <w:t>brief</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function</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@I/O</w:t>
      </w:r>
      <w:r>
        <w:rPr>
          <w:rFonts w:ascii="Courier New" w:eastAsia="Courier New" w:hAnsi="Courier New" w:cs="Courier New"/>
          <w:sz w:val="22"/>
          <w:szCs w:val="22"/>
        </w:rPr>
        <w:t xml:space="preserve"> </w:t>
      </w:r>
      <w:r>
        <w:rPr>
          <w:rFonts w:ascii="Courier New" w:hAnsi="Courier New" w:cs="Courier New"/>
          <w:sz w:val="22"/>
          <w:szCs w:val="22"/>
        </w:rPr>
        <w:t>Enumerate</w:t>
      </w:r>
      <w:r>
        <w:rPr>
          <w:rFonts w:ascii="Courier New" w:eastAsia="Courier New" w:hAnsi="Courier New" w:cs="Courier New"/>
          <w:sz w:val="22"/>
          <w:szCs w:val="22"/>
        </w:rPr>
        <w:t xml:space="preserve"> </w:t>
      </w:r>
      <w:r>
        <w:rPr>
          <w:rFonts w:ascii="Courier New" w:hAnsi="Courier New" w:cs="Courier New"/>
          <w:sz w:val="22"/>
          <w:szCs w:val="22"/>
        </w:rPr>
        <w:t>specific</w:t>
      </w:r>
      <w:r>
        <w:rPr>
          <w:rFonts w:ascii="Courier New" w:eastAsia="Courier New" w:hAnsi="Courier New" w:cs="Courier New"/>
          <w:sz w:val="22"/>
          <w:szCs w:val="22"/>
        </w:rPr>
        <w:t xml:space="preserve"> </w:t>
      </w:r>
      <w:r>
        <w:rPr>
          <w:rFonts w:ascii="Courier New" w:hAnsi="Courier New" w:cs="Courier New"/>
          <w:sz w:val="22"/>
          <w:szCs w:val="22"/>
        </w:rPr>
        <w:t>device</w:t>
      </w:r>
      <w:r>
        <w:rPr>
          <w:rFonts w:ascii="Courier New" w:eastAsia="Courier New" w:hAnsi="Courier New" w:cs="Courier New"/>
          <w:sz w:val="22"/>
          <w:szCs w:val="22"/>
        </w:rPr>
        <w:t xml:space="preserve"> </w:t>
      </w:r>
      <w:r>
        <w:rPr>
          <w:rFonts w:ascii="Courier New" w:hAnsi="Courier New" w:cs="Courier New"/>
          <w:sz w:val="22"/>
          <w:szCs w:val="22"/>
        </w:rPr>
        <w:t>communication</w:t>
      </w:r>
      <w:r>
        <w:rPr>
          <w:rFonts w:ascii="Courier New" w:eastAsia="Courier New" w:hAnsi="Courier New" w:cs="Courier New"/>
          <w:sz w:val="22"/>
          <w:szCs w:val="22"/>
        </w:rPr>
        <w:t xml:space="preserve"> </w:t>
      </w:r>
      <w:r>
        <w:rPr>
          <w:rFonts w:ascii="Courier New" w:hAnsi="Courier New" w:cs="Courier New"/>
          <w:sz w:val="22"/>
          <w:szCs w:val="22"/>
        </w:rPr>
        <w:t>(A/D</w:t>
      </w:r>
      <w:proofErr w:type="gramStart"/>
      <w:r>
        <w:rPr>
          <w:rFonts w:ascii="Courier New" w:hAnsi="Courier New" w:cs="Courier New"/>
          <w:sz w:val="22"/>
          <w:szCs w:val="22"/>
        </w:rPr>
        <w:t>,D</w:t>
      </w:r>
      <w:proofErr w:type="gramEnd"/>
      <w:r>
        <w:rPr>
          <w:rFonts w:ascii="Courier New" w:hAnsi="Courier New" w:cs="Courier New"/>
          <w:sz w:val="22"/>
          <w:szCs w:val="22"/>
        </w:rPr>
        <w:t>/A)</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@Peers</w:t>
      </w:r>
      <w:r>
        <w:rPr>
          <w:rFonts w:ascii="Courier New" w:eastAsia="Courier New" w:hAnsi="Courier New" w:cs="Courier New"/>
          <w:sz w:val="22"/>
          <w:szCs w:val="22"/>
        </w:rPr>
        <w:t xml:space="preserve"> </w:t>
      </w:r>
      <w:r>
        <w:rPr>
          <w:rFonts w:ascii="Courier New" w:hAnsi="Courier New" w:cs="Courier New"/>
          <w:sz w:val="22"/>
          <w:szCs w:val="22"/>
        </w:rPr>
        <w:t>For</w:t>
      </w:r>
      <w:r>
        <w:rPr>
          <w:rFonts w:ascii="Courier New" w:eastAsia="Courier New" w:hAnsi="Courier New" w:cs="Courier New"/>
          <w:sz w:val="22"/>
          <w:szCs w:val="22"/>
        </w:rPr>
        <w:t xml:space="preserve"> </w:t>
      </w:r>
      <w:r>
        <w:rPr>
          <w:rFonts w:ascii="Courier New" w:hAnsi="Courier New" w:cs="Courier New"/>
          <w:sz w:val="22"/>
          <w:szCs w:val="22"/>
        </w:rPr>
        <w:t>concurrent</w:t>
      </w:r>
      <w:r>
        <w:rPr>
          <w:rFonts w:ascii="Courier New" w:eastAsia="Courier New" w:hAnsi="Courier New" w:cs="Courier New"/>
          <w:sz w:val="22"/>
          <w:szCs w:val="22"/>
        </w:rPr>
        <w:t xml:space="preserve"> </w:t>
      </w:r>
      <w:r>
        <w:rPr>
          <w:rFonts w:ascii="Courier New" w:hAnsi="Courier New" w:cs="Courier New"/>
          <w:sz w:val="22"/>
          <w:szCs w:val="22"/>
        </w:rPr>
        <w:t>programs,</w:t>
      </w:r>
      <w:r>
        <w:rPr>
          <w:rFonts w:ascii="Courier New" w:eastAsia="Courier New" w:hAnsi="Courier New" w:cs="Courier New"/>
          <w:sz w:val="22"/>
          <w:szCs w:val="22"/>
        </w:rPr>
        <w:t xml:space="preserve"> </w:t>
      </w:r>
      <w:r>
        <w:rPr>
          <w:rFonts w:ascii="Courier New" w:hAnsi="Courier New" w:cs="Courier New"/>
          <w:sz w:val="22"/>
          <w:szCs w:val="22"/>
        </w:rPr>
        <w:t>processes</w:t>
      </w:r>
      <w:r>
        <w:rPr>
          <w:rFonts w:ascii="Courier New" w:eastAsia="Courier New" w:hAnsi="Courier New" w:cs="Courier New"/>
          <w:sz w:val="22"/>
          <w:szCs w:val="22"/>
        </w:rPr>
        <w:t xml:space="preserve"> </w:t>
      </w:r>
      <w:r>
        <w:rPr>
          <w:rFonts w:ascii="Courier New" w:hAnsi="Courier New" w:cs="Courier New"/>
          <w:sz w:val="22"/>
          <w:szCs w:val="22"/>
        </w:rPr>
        <w:t>this</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r>
        <w:rPr>
          <w:rFonts w:ascii="Courier New" w:eastAsia="Courier New" w:hAnsi="Courier New" w:cs="Courier New"/>
          <w:sz w:val="22"/>
          <w:szCs w:val="22"/>
        </w:rPr>
        <w:t xml:space="preserve">    </w:t>
      </w:r>
      <w:r>
        <w:rPr>
          <w:rFonts w:ascii="Courier New" w:hAnsi="Courier New" w:cs="Courier New"/>
          <w:sz w:val="22"/>
          <w:szCs w:val="22"/>
        </w:rPr>
        <w:t>function</w:t>
      </w:r>
      <w:r>
        <w:rPr>
          <w:rFonts w:ascii="Courier New" w:eastAsia="Courier New" w:hAnsi="Courier New" w:cs="Courier New"/>
          <w:sz w:val="22"/>
          <w:szCs w:val="22"/>
        </w:rPr>
        <w:t xml:space="preserve"> </w:t>
      </w:r>
      <w:r>
        <w:rPr>
          <w:rFonts w:ascii="Courier New" w:hAnsi="Courier New" w:cs="Courier New"/>
          <w:sz w:val="22"/>
          <w:szCs w:val="22"/>
        </w:rPr>
        <w:t>communicates</w:t>
      </w:r>
      <w:r>
        <w:rPr>
          <w:rFonts w:ascii="Courier New" w:eastAsia="Courier New" w:hAnsi="Courier New" w:cs="Courier New"/>
          <w:sz w:val="22"/>
          <w:szCs w:val="22"/>
        </w:rPr>
        <w:t xml:space="preserve"> </w:t>
      </w:r>
      <w:r>
        <w:rPr>
          <w:rFonts w:ascii="Courier New" w:hAnsi="Courier New" w:cs="Courier New"/>
          <w:sz w:val="22"/>
          <w:szCs w:val="22"/>
        </w:rPr>
        <w:t>with</w:t>
      </w:r>
      <w:r>
        <w:rPr>
          <w:rFonts w:ascii="Courier New" w:eastAsia="Courier New" w:hAnsi="Courier New" w:cs="Courier New"/>
          <w:sz w:val="22"/>
          <w:szCs w:val="22"/>
        </w:rPr>
        <w:t xml:space="preserve"> </w:t>
      </w:r>
      <w:r>
        <w:rPr>
          <w:rFonts w:ascii="Courier New" w:hAnsi="Courier New" w:cs="Courier New"/>
          <w:sz w:val="22"/>
          <w:szCs w:val="22"/>
        </w:rPr>
        <w:t>(can</w:t>
      </w:r>
      <w:r>
        <w:rPr>
          <w:rFonts w:ascii="Courier New" w:eastAsia="Courier New" w:hAnsi="Courier New" w:cs="Courier New"/>
          <w:sz w:val="22"/>
          <w:szCs w:val="22"/>
        </w:rPr>
        <w:t xml:space="preserve"> </w:t>
      </w:r>
      <w:r>
        <w:rPr>
          <w:rFonts w:ascii="Courier New" w:hAnsi="Courier New" w:cs="Courier New"/>
          <w:sz w:val="22"/>
          <w:szCs w:val="22"/>
        </w:rPr>
        <w:t>also</w:t>
      </w:r>
      <w:r>
        <w:rPr>
          <w:rFonts w:ascii="Courier New" w:eastAsia="Courier New" w:hAnsi="Courier New" w:cs="Courier New"/>
          <w:sz w:val="22"/>
          <w:szCs w:val="22"/>
        </w:rPr>
        <w:t xml:space="preserve"> </w:t>
      </w:r>
      <w:r>
        <w:rPr>
          <w:rFonts w:ascii="Courier New" w:hAnsi="Courier New" w:cs="Courier New"/>
          <w:sz w:val="22"/>
          <w:szCs w:val="22"/>
        </w:rPr>
        <w:t>be</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r>
        <w:rPr>
          <w:rFonts w:ascii="Courier New" w:eastAsia="Courier New" w:hAnsi="Courier New" w:cs="Courier New"/>
          <w:sz w:val="22"/>
          <w:szCs w:val="22"/>
        </w:rPr>
        <w:t xml:space="preserve">    </w:t>
      </w:r>
      <w:r>
        <w:rPr>
          <w:rFonts w:ascii="Courier New" w:hAnsi="Courier New" w:cs="Courier New"/>
          <w:sz w:val="22"/>
          <w:szCs w:val="22"/>
        </w:rPr>
        <w:t>replicated</w:t>
      </w:r>
      <w:r>
        <w:rPr>
          <w:rFonts w:ascii="Courier New" w:eastAsia="Courier New" w:hAnsi="Courier New" w:cs="Courier New"/>
          <w:sz w:val="22"/>
          <w:szCs w:val="22"/>
        </w:rPr>
        <w:t xml:space="preserve"> </w:t>
      </w:r>
      <w:r>
        <w:rPr>
          <w:rFonts w:ascii="Courier New" w:hAnsi="Courier New" w:cs="Courier New"/>
          <w:sz w:val="22"/>
          <w:szCs w:val="22"/>
        </w:rPr>
        <w:t>copies</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itself)</w:t>
      </w:r>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threads</w:t>
      </w:r>
      <w:r>
        <w:rPr>
          <w:rFonts w:ascii="Courier New" w:eastAsia="Courier New" w:hAnsi="Courier New" w:cs="Courier New"/>
          <w:sz w:val="22"/>
          <w:szCs w:val="22"/>
        </w:rPr>
        <w:t xml:space="preserve"> </w:t>
      </w:r>
      <w:r>
        <w:rPr>
          <w:rFonts w:ascii="Courier New" w:hAnsi="Courier New" w:cs="Courier New"/>
          <w:sz w:val="22"/>
          <w:szCs w:val="22"/>
        </w:rPr>
        <w:t>and</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r>
        <w:rPr>
          <w:rFonts w:ascii="Courier New" w:eastAsia="Courier New" w:hAnsi="Courier New" w:cs="Courier New"/>
          <w:sz w:val="22"/>
          <w:szCs w:val="22"/>
        </w:rPr>
        <w:t xml:space="preserve">    </w:t>
      </w:r>
      <w:proofErr w:type="spellStart"/>
      <w:r>
        <w:rPr>
          <w:rFonts w:ascii="Courier New" w:hAnsi="Courier New" w:cs="Courier New"/>
          <w:sz w:val="22"/>
          <w:szCs w:val="22"/>
        </w:rPr>
        <w:t>interprocess</w:t>
      </w:r>
      <w:proofErr w:type="spellEnd"/>
      <w:r>
        <w:rPr>
          <w:rFonts w:ascii="Courier New" w:hAnsi="Courier New" w:cs="Courier New"/>
          <w:sz w:val="22"/>
          <w:szCs w:val="22"/>
        </w:rPr>
        <w:t>/</w:t>
      </w:r>
      <w:proofErr w:type="spellStart"/>
      <w:r>
        <w:rPr>
          <w:rFonts w:ascii="Courier New" w:hAnsi="Courier New" w:cs="Courier New"/>
          <w:sz w:val="22"/>
          <w:szCs w:val="22"/>
        </w:rPr>
        <w:t>interthread</w:t>
      </w:r>
      <w:proofErr w:type="spellEnd"/>
      <w:r>
        <w:rPr>
          <w:rFonts w:ascii="Courier New" w:eastAsia="Courier New" w:hAnsi="Courier New" w:cs="Courier New"/>
          <w:sz w:val="22"/>
          <w:szCs w:val="22"/>
        </w:rPr>
        <w:t xml:space="preserve"> </w:t>
      </w:r>
      <w:r>
        <w:rPr>
          <w:rFonts w:ascii="Courier New" w:hAnsi="Courier New" w:cs="Courier New"/>
          <w:sz w:val="22"/>
          <w:szCs w:val="22"/>
        </w:rPr>
        <w:t>communication</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mechanism</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ErrorHandling</w:t>
      </w:r>
      <w:proofErr w:type="spellEnd"/>
      <w:r>
        <w:rPr>
          <w:rFonts w:ascii="Courier New" w:eastAsia="Courier New" w:hAnsi="Courier New" w:cs="Courier New"/>
          <w:sz w:val="22"/>
          <w:szCs w:val="22"/>
        </w:rPr>
        <w:t xml:space="preserve"> </w:t>
      </w:r>
      <w:r>
        <w:rPr>
          <w:rFonts w:ascii="Courier New" w:hAnsi="Courier New" w:cs="Courier New"/>
          <w:sz w:val="22"/>
          <w:szCs w:val="22"/>
        </w:rPr>
        <w:t>enumerate</w:t>
      </w:r>
      <w:r>
        <w:rPr>
          <w:rFonts w:ascii="Courier New" w:eastAsia="Courier New" w:hAnsi="Courier New" w:cs="Courier New"/>
          <w:sz w:val="22"/>
          <w:szCs w:val="22"/>
        </w:rPr>
        <w:t xml:space="preserve"> </w:t>
      </w:r>
      <w:r>
        <w:rPr>
          <w:rFonts w:ascii="Courier New" w:hAnsi="Courier New" w:cs="Courier New"/>
          <w:sz w:val="22"/>
          <w:szCs w:val="22"/>
        </w:rPr>
        <w:t>exceptions</w:t>
      </w:r>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recovery</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actions</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RealTime</w:t>
      </w:r>
      <w:proofErr w:type="spellEnd"/>
      <w:r>
        <w:rPr>
          <w:rFonts w:ascii="Courier New" w:eastAsia="Courier New" w:hAnsi="Courier New" w:cs="Courier New"/>
          <w:sz w:val="22"/>
          <w:szCs w:val="22"/>
        </w:rPr>
        <w:t xml:space="preserve"> </w:t>
      </w:r>
      <w:proofErr w:type="gramStart"/>
      <w:r>
        <w:rPr>
          <w:rFonts w:ascii="Courier New" w:hAnsi="Courier New" w:cs="Courier New"/>
          <w:sz w:val="22"/>
          <w:szCs w:val="22"/>
        </w:rPr>
        <w:t>For</w:t>
      </w:r>
      <w:proofErr w:type="gramEnd"/>
      <w:r>
        <w:rPr>
          <w:rFonts w:ascii="Courier New" w:eastAsia="Courier New" w:hAnsi="Courier New" w:cs="Courier New"/>
          <w:sz w:val="22"/>
          <w:szCs w:val="22"/>
        </w:rPr>
        <w:t xml:space="preserve"> </w:t>
      </w:r>
      <w:r>
        <w:rPr>
          <w:rFonts w:ascii="Courier New" w:hAnsi="Courier New" w:cs="Courier New"/>
          <w:sz w:val="22"/>
          <w:szCs w:val="22"/>
        </w:rPr>
        <w:t>Real-Time</w:t>
      </w:r>
      <w:r>
        <w:rPr>
          <w:rFonts w:ascii="Courier New" w:eastAsia="Courier New" w:hAnsi="Courier New" w:cs="Courier New"/>
          <w:sz w:val="22"/>
          <w:szCs w:val="22"/>
        </w:rPr>
        <w:t xml:space="preserve"> </w:t>
      </w:r>
      <w:r>
        <w:rPr>
          <w:rFonts w:ascii="Courier New" w:hAnsi="Courier New" w:cs="Courier New"/>
          <w:sz w:val="22"/>
          <w:szCs w:val="22"/>
        </w:rPr>
        <w:t>programs,</w:t>
      </w:r>
      <w:r>
        <w:rPr>
          <w:rFonts w:ascii="Courier New" w:eastAsia="Courier New" w:hAnsi="Courier New" w:cs="Courier New"/>
          <w:sz w:val="22"/>
          <w:szCs w:val="22"/>
        </w:rPr>
        <w:t xml:space="preserve"> </w:t>
      </w:r>
      <w:r>
        <w:rPr>
          <w:rFonts w:ascii="Courier New" w:hAnsi="Courier New" w:cs="Courier New"/>
          <w:sz w:val="22"/>
          <w:szCs w:val="22"/>
        </w:rPr>
        <w:t>indicate</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r>
        <w:rPr>
          <w:rFonts w:ascii="Courier New" w:eastAsia="Courier New" w:hAnsi="Courier New" w:cs="Courier New"/>
          <w:sz w:val="22"/>
          <w:szCs w:val="22"/>
        </w:rPr>
        <w:t xml:space="preserve">        </w:t>
      </w:r>
      <w:r>
        <w:rPr>
          <w:rFonts w:ascii="Courier New" w:hAnsi="Courier New" w:cs="Courier New"/>
          <w:sz w:val="22"/>
          <w:szCs w:val="22"/>
        </w:rPr>
        <w:t>periodicity,</w:t>
      </w:r>
      <w:r>
        <w:rPr>
          <w:rFonts w:ascii="Courier New" w:eastAsia="Courier New" w:hAnsi="Courier New" w:cs="Courier New"/>
          <w:sz w:val="22"/>
          <w:szCs w:val="22"/>
        </w:rPr>
        <w:t xml:space="preserve"> </w:t>
      </w:r>
      <w:r>
        <w:rPr>
          <w:rFonts w:ascii="Courier New" w:hAnsi="Courier New" w:cs="Courier New"/>
          <w:sz w:val="22"/>
          <w:szCs w:val="22"/>
        </w:rPr>
        <w:t>lower</w:t>
      </w:r>
      <w:r>
        <w:rPr>
          <w:rFonts w:ascii="Courier New" w:eastAsia="Courier New" w:hAnsi="Courier New" w:cs="Courier New"/>
          <w:sz w:val="22"/>
          <w:szCs w:val="22"/>
        </w:rPr>
        <w:t xml:space="preserve"> </w:t>
      </w:r>
      <w:r>
        <w:rPr>
          <w:rFonts w:ascii="Courier New" w:hAnsi="Courier New" w:cs="Courier New"/>
          <w:sz w:val="22"/>
          <w:szCs w:val="22"/>
        </w:rPr>
        <w:t>bound,</w:t>
      </w:r>
      <w:r>
        <w:rPr>
          <w:rFonts w:ascii="Courier New" w:eastAsia="Courier New" w:hAnsi="Courier New" w:cs="Courier New"/>
          <w:sz w:val="22"/>
          <w:szCs w:val="22"/>
        </w:rPr>
        <w:t xml:space="preserve"> </w:t>
      </w:r>
      <w:r>
        <w:rPr>
          <w:rFonts w:ascii="Courier New" w:hAnsi="Courier New" w:cs="Courier New"/>
          <w:sz w:val="22"/>
          <w:szCs w:val="22"/>
        </w:rPr>
        <w:t>upper</w:t>
      </w:r>
      <w:r>
        <w:rPr>
          <w:rFonts w:ascii="Courier New" w:eastAsia="Courier New" w:hAnsi="Courier New" w:cs="Courier New"/>
          <w:sz w:val="22"/>
          <w:szCs w:val="22"/>
        </w:rPr>
        <w:t xml:space="preserve"> </w:t>
      </w:r>
      <w:r>
        <w:rPr>
          <w:rFonts w:ascii="Courier New" w:hAnsi="Courier New" w:cs="Courier New"/>
          <w:sz w:val="22"/>
          <w:szCs w:val="22"/>
        </w:rPr>
        <w:t>bound</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@Citations:</w:t>
      </w:r>
      <w:r>
        <w:rPr>
          <w:rFonts w:ascii="Courier New" w:eastAsia="Courier New" w:hAnsi="Courier New" w:cs="Courier New"/>
          <w:sz w:val="22"/>
          <w:szCs w:val="22"/>
        </w:rPr>
        <w:t xml:space="preserve"> </w:t>
      </w:r>
      <w:r>
        <w:rPr>
          <w:rFonts w:ascii="Courier New" w:hAnsi="Courier New" w:cs="Courier New"/>
          <w:sz w:val="22"/>
          <w:szCs w:val="22"/>
        </w:rPr>
        <w:t>For</w:t>
      </w:r>
      <w:r>
        <w:rPr>
          <w:rFonts w:ascii="Courier New" w:eastAsia="Courier New" w:hAnsi="Courier New" w:cs="Courier New"/>
          <w:sz w:val="22"/>
          <w:szCs w:val="22"/>
        </w:rPr>
        <w:t xml:space="preserve"> </w:t>
      </w:r>
      <w:r>
        <w:rPr>
          <w:rFonts w:ascii="Courier New" w:hAnsi="Courier New" w:cs="Courier New"/>
          <w:sz w:val="22"/>
          <w:szCs w:val="22"/>
        </w:rPr>
        <w:t>algorithms</w:t>
      </w:r>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mathematical</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ab/>
      </w:r>
      <w:r>
        <w:rPr>
          <w:rFonts w:ascii="Courier New" w:hAnsi="Courier New" w:cs="Courier New"/>
          <w:sz w:val="22"/>
          <w:szCs w:val="22"/>
        </w:rPr>
        <w:tab/>
      </w:r>
      <w:r>
        <w:rPr>
          <w:rFonts w:ascii="Courier New" w:eastAsia="Courier New" w:hAnsi="Courier New" w:cs="Courier New"/>
          <w:sz w:val="22"/>
          <w:szCs w:val="22"/>
        </w:rPr>
        <w:t xml:space="preserve">  </w:t>
      </w:r>
      <w:proofErr w:type="gramStart"/>
      <w:r>
        <w:rPr>
          <w:rFonts w:ascii="Courier New" w:hAnsi="Courier New" w:cs="Courier New"/>
          <w:sz w:val="22"/>
          <w:szCs w:val="22"/>
        </w:rPr>
        <w:t>computations,</w:t>
      </w:r>
      <w:proofErr w:type="gramEnd"/>
      <w:r>
        <w:rPr>
          <w:rFonts w:ascii="Courier New" w:eastAsia="Courier New" w:hAnsi="Courier New" w:cs="Courier New"/>
          <w:sz w:val="22"/>
          <w:szCs w:val="22"/>
        </w:rPr>
        <w:t xml:space="preserve"> </w:t>
      </w:r>
      <w:r>
        <w:rPr>
          <w:rFonts w:ascii="Courier New" w:hAnsi="Courier New" w:cs="Courier New"/>
          <w:sz w:val="22"/>
          <w:szCs w:val="22"/>
        </w:rPr>
        <w:t>cite</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resource.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@pre</w:t>
      </w:r>
      <w:r>
        <w:rPr>
          <w:rFonts w:ascii="Courier New" w:eastAsia="Courier New" w:hAnsi="Courier New" w:cs="Courier New"/>
          <w:sz w:val="22"/>
          <w:szCs w:val="22"/>
        </w:rPr>
        <w:t xml:space="preserve"> </w:t>
      </w:r>
      <w:r>
        <w:rPr>
          <w:rFonts w:ascii="Courier New" w:hAnsi="Courier New" w:cs="Courier New"/>
          <w:sz w:val="22"/>
          <w:szCs w:val="22"/>
        </w:rPr>
        <w:t>Function's</w:t>
      </w:r>
      <w:r>
        <w:rPr>
          <w:rFonts w:ascii="Courier New" w:eastAsia="Courier New" w:hAnsi="Courier New" w:cs="Courier New"/>
          <w:sz w:val="22"/>
          <w:szCs w:val="22"/>
        </w:rPr>
        <w:t xml:space="preserve"> </w:t>
      </w:r>
      <w:r>
        <w:rPr>
          <w:rFonts w:ascii="Courier New" w:hAnsi="Courier New" w:cs="Courier New"/>
          <w:sz w:val="22"/>
          <w:szCs w:val="22"/>
        </w:rPr>
        <w:t>precondition</w:t>
      </w:r>
      <w:r>
        <w:rPr>
          <w:rFonts w:ascii="Courier New" w:eastAsia="Courier New" w:hAnsi="Courier New" w:cs="Courier New"/>
          <w:sz w:val="22"/>
          <w:szCs w:val="22"/>
        </w:rPr>
        <w:t xml:space="preserve"> </w:t>
      </w:r>
      <w:r>
        <w:rPr>
          <w:rFonts w:ascii="Courier New" w:hAnsi="Courier New" w:cs="Courier New"/>
          <w:sz w:val="22"/>
          <w:szCs w:val="22"/>
        </w:rPr>
        <w:t>in</w:t>
      </w:r>
      <w:r>
        <w:rPr>
          <w:rFonts w:ascii="Courier New" w:eastAsia="Courier New" w:hAnsi="Courier New" w:cs="Courier New"/>
          <w:sz w:val="22"/>
          <w:szCs w:val="22"/>
        </w:rPr>
        <w:t xml:space="preserve"> </w:t>
      </w:r>
      <w:r>
        <w:rPr>
          <w:rFonts w:ascii="Courier New" w:hAnsi="Courier New" w:cs="Courier New"/>
          <w:sz w:val="22"/>
          <w:szCs w:val="22"/>
        </w:rPr>
        <w:t>terms</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program</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variables</w:t>
      </w:r>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process</w:t>
      </w:r>
      <w:r>
        <w:rPr>
          <w:rFonts w:ascii="Courier New" w:eastAsia="Courier New" w:hAnsi="Courier New" w:cs="Courier New"/>
          <w:sz w:val="22"/>
          <w:szCs w:val="22"/>
        </w:rPr>
        <w:t xml:space="preserve"> </w:t>
      </w:r>
      <w:r>
        <w:rPr>
          <w:rFonts w:ascii="Courier New" w:hAnsi="Courier New" w:cs="Courier New"/>
          <w:sz w:val="22"/>
          <w:szCs w:val="22"/>
        </w:rPr>
        <w:t>statuses.</w:t>
      </w:r>
      <w:proofErr w:type="gram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@post</w:t>
      </w:r>
      <w:r>
        <w:rPr>
          <w:rFonts w:ascii="Courier New" w:eastAsia="Courier New" w:hAnsi="Courier New" w:cs="Courier New"/>
          <w:sz w:val="22"/>
          <w:szCs w:val="22"/>
        </w:rPr>
        <w:t xml:space="preserve"> </w:t>
      </w:r>
      <w:r>
        <w:rPr>
          <w:rFonts w:ascii="Courier New" w:hAnsi="Courier New" w:cs="Courier New"/>
          <w:sz w:val="22"/>
          <w:szCs w:val="22"/>
        </w:rPr>
        <w:t>Function's</w:t>
      </w:r>
      <w:r>
        <w:rPr>
          <w:rFonts w:ascii="Courier New" w:eastAsia="Courier New" w:hAnsi="Courier New" w:cs="Courier New"/>
          <w:sz w:val="22"/>
          <w:szCs w:val="22"/>
        </w:rPr>
        <w:t xml:space="preserve"> </w:t>
      </w:r>
      <w:r>
        <w:rPr>
          <w:rFonts w:ascii="Courier New" w:hAnsi="Courier New" w:cs="Courier New"/>
          <w:sz w:val="22"/>
          <w:szCs w:val="22"/>
        </w:rPr>
        <w:t>postcondition</w:t>
      </w:r>
      <w:r>
        <w:rPr>
          <w:rFonts w:ascii="Courier New" w:eastAsia="Courier New" w:hAnsi="Courier New" w:cs="Courier New"/>
          <w:sz w:val="22"/>
          <w:szCs w:val="22"/>
        </w:rPr>
        <w:t xml:space="preserve"> </w:t>
      </w:r>
      <w:r>
        <w:rPr>
          <w:rFonts w:ascii="Courier New" w:hAnsi="Courier New" w:cs="Courier New"/>
          <w:sz w:val="22"/>
          <w:szCs w:val="22"/>
        </w:rPr>
        <w:t>in</w:t>
      </w:r>
      <w:r>
        <w:rPr>
          <w:rFonts w:ascii="Courier New" w:eastAsia="Courier New" w:hAnsi="Courier New" w:cs="Courier New"/>
          <w:sz w:val="22"/>
          <w:szCs w:val="22"/>
        </w:rPr>
        <w:t xml:space="preserve"> </w:t>
      </w:r>
      <w:r>
        <w:rPr>
          <w:rFonts w:ascii="Courier New" w:hAnsi="Courier New" w:cs="Courier New"/>
          <w:sz w:val="22"/>
          <w:szCs w:val="22"/>
        </w:rPr>
        <w:t>terms</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program</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variables</w:t>
      </w:r>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process</w:t>
      </w:r>
      <w:r>
        <w:rPr>
          <w:rFonts w:ascii="Courier New" w:eastAsia="Courier New" w:hAnsi="Courier New" w:cs="Courier New"/>
          <w:sz w:val="22"/>
          <w:szCs w:val="22"/>
        </w:rPr>
        <w:t xml:space="preserve"> </w:t>
      </w:r>
      <w:r>
        <w:rPr>
          <w:rFonts w:ascii="Courier New" w:hAnsi="Courier New" w:cs="Courier New"/>
          <w:sz w:val="22"/>
          <w:szCs w:val="22"/>
        </w:rPr>
        <w:t>statuses.</w:t>
      </w:r>
      <w:proofErr w:type="gram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param</w:t>
      </w:r>
      <w:proofErr w:type="spellEnd"/>
      <w:r>
        <w:rPr>
          <w:rFonts w:ascii="Courier New" w:eastAsia="Courier New" w:hAnsi="Courier New" w:cs="Courier New"/>
          <w:sz w:val="22"/>
          <w:szCs w:val="22"/>
        </w:rPr>
        <w:t xml:space="preserve"> </w:t>
      </w:r>
      <w:proofErr w:type="spellStart"/>
      <w:r>
        <w:rPr>
          <w:rFonts w:ascii="Courier New" w:hAnsi="Courier New" w:cs="Courier New"/>
          <w:sz w:val="22"/>
          <w:szCs w:val="22"/>
        </w:rPr>
        <w:t>paramname</w:t>
      </w:r>
      <w:proofErr w:type="spellEnd"/>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parameter</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param</w:t>
      </w:r>
      <w:proofErr w:type="spellEnd"/>
      <w:r>
        <w:rPr>
          <w:rFonts w:ascii="Courier New" w:eastAsia="Courier New" w:hAnsi="Courier New" w:cs="Courier New"/>
          <w:sz w:val="22"/>
          <w:szCs w:val="22"/>
        </w:rPr>
        <w:t xml:space="preserve"> paramname2 Description of </w:t>
      </w:r>
      <w:proofErr w:type="spellStart"/>
      <w:r>
        <w:rPr>
          <w:rFonts w:ascii="Courier New" w:eastAsia="Courier New" w:hAnsi="Courier New" w:cs="Courier New"/>
          <w:sz w:val="22"/>
          <w:szCs w:val="22"/>
        </w:rPr>
        <w:t>param</w:t>
      </w:r>
      <w:proofErr w:type="spell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@return</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@limitations</w:t>
      </w:r>
      <w:r>
        <w:rPr>
          <w:rFonts w:ascii="Courier New" w:eastAsia="Courier New" w:hAnsi="Courier New" w:cs="Courier New"/>
          <w:sz w:val="22"/>
          <w:szCs w:val="22"/>
        </w:rPr>
        <w:t xml:space="preserve"> </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numPr>
          <w:ilvl w:val="0"/>
          <w:numId w:val="13"/>
        </w:numPr>
        <w:tabs>
          <w:tab w:val="left" w:pos="720"/>
        </w:tabs>
        <w:spacing w:before="120" w:after="60"/>
        <w:ind w:left="900" w:hanging="540"/>
        <w:rPr>
          <w:rFonts w:ascii="Times New Roman" w:hAnsi="Times New Roman" w:cs="Times New Roman"/>
        </w:rPr>
      </w:pPr>
      <w:r>
        <w:rPr>
          <w:rFonts w:ascii="Times New Roman" w:hAnsi="Times New Roman" w:cs="Times New Roman"/>
        </w:rPr>
        <w:lastRenderedPageBreak/>
        <w:t xml:space="preserve">If no parameters are present, omit </w:t>
      </w:r>
      <w:proofErr w:type="spellStart"/>
      <w:r>
        <w:rPr>
          <w:rFonts w:ascii="Courier New" w:hAnsi="Courier New" w:cs="Courier New"/>
        </w:rPr>
        <w:t>param</w:t>
      </w:r>
      <w:proofErr w:type="spellEnd"/>
      <w:r>
        <w:rPr>
          <w:rFonts w:ascii="Times New Roman" w:hAnsi="Times New Roman" w:cs="Times New Roman"/>
        </w:rPr>
        <w:t xml:space="preserve"> lines entirely.</w:t>
      </w:r>
    </w:p>
    <w:p w:rsidR="00640F91" w:rsidRDefault="00640F91">
      <w:pPr>
        <w:numPr>
          <w:ilvl w:val="0"/>
          <w:numId w:val="13"/>
        </w:numPr>
        <w:tabs>
          <w:tab w:val="left" w:pos="720"/>
        </w:tabs>
        <w:spacing w:before="120" w:after="60"/>
        <w:ind w:left="900" w:hanging="540"/>
        <w:rPr>
          <w:rFonts w:ascii="Times New Roman" w:hAnsi="Times New Roman" w:cs="Times New Roman"/>
        </w:rPr>
      </w:pPr>
      <w:r>
        <w:rPr>
          <w:rFonts w:ascii="Times New Roman" w:hAnsi="Times New Roman" w:cs="Times New Roman"/>
        </w:rPr>
        <w:t xml:space="preserve">If there is no </w:t>
      </w:r>
      <w:r>
        <w:rPr>
          <w:rFonts w:ascii="Courier New" w:hAnsi="Courier New" w:cs="Courier New"/>
        </w:rPr>
        <w:t>I/O</w:t>
      </w:r>
      <w:r>
        <w:rPr>
          <w:rFonts w:ascii="Times New Roman" w:hAnsi="Times New Roman" w:cs="Times New Roman"/>
        </w:rPr>
        <w:t xml:space="preserve"> to a physical device (non-network), omit I/O.</w:t>
      </w:r>
    </w:p>
    <w:p w:rsidR="00640F91" w:rsidRDefault="00640F91">
      <w:pPr>
        <w:numPr>
          <w:ilvl w:val="0"/>
          <w:numId w:val="13"/>
        </w:numPr>
        <w:tabs>
          <w:tab w:val="left" w:pos="720"/>
        </w:tabs>
        <w:spacing w:before="120" w:after="60"/>
        <w:ind w:left="900" w:hanging="540"/>
        <w:rPr>
          <w:rFonts w:ascii="Times New Roman" w:hAnsi="Times New Roman" w:cs="Times New Roman"/>
        </w:rPr>
      </w:pPr>
      <w:r>
        <w:rPr>
          <w:rFonts w:ascii="Times New Roman" w:hAnsi="Times New Roman" w:cs="Times New Roman"/>
        </w:rPr>
        <w:t xml:space="preserve">If the class uses network communication or authors messages, list the common recipient classes under </w:t>
      </w:r>
      <w:r>
        <w:rPr>
          <w:rFonts w:ascii="Courier New" w:hAnsi="Courier New" w:cs="Courier New"/>
        </w:rPr>
        <w:t>peers</w:t>
      </w:r>
      <w:r>
        <w:rPr>
          <w:rFonts w:ascii="Times New Roman" w:hAnsi="Times New Roman" w:cs="Times New Roman"/>
        </w:rPr>
        <w:t>.</w:t>
      </w:r>
    </w:p>
    <w:p w:rsidR="00640F91" w:rsidRDefault="00640F91">
      <w:pPr>
        <w:numPr>
          <w:ilvl w:val="0"/>
          <w:numId w:val="13"/>
        </w:numPr>
        <w:tabs>
          <w:tab w:val="left" w:pos="720"/>
        </w:tabs>
        <w:spacing w:before="120" w:after="60"/>
        <w:ind w:left="900" w:hanging="540"/>
        <w:rPr>
          <w:rFonts w:ascii="Courier New" w:hAnsi="Courier New" w:cs="Courier New"/>
        </w:rPr>
      </w:pPr>
      <w:r>
        <w:rPr>
          <w:rFonts w:ascii="Times New Roman" w:hAnsi="Times New Roman" w:cs="Times New Roman"/>
        </w:rPr>
        <w:t xml:space="preserve">If a function can throw an exception, list those exceptions under </w:t>
      </w:r>
      <w:proofErr w:type="spellStart"/>
      <w:r>
        <w:rPr>
          <w:rFonts w:ascii="Courier New" w:hAnsi="Courier New" w:cs="Courier New"/>
        </w:rPr>
        <w:t>ErrorHandling</w:t>
      </w:r>
      <w:proofErr w:type="spellEnd"/>
      <w:r>
        <w:rPr>
          <w:rFonts w:ascii="Times New Roman" w:hAnsi="Times New Roman" w:cs="Times New Roman"/>
        </w:rPr>
        <w:t xml:space="preserve"> and the circumstances when they can occur; otherwise, omit </w:t>
      </w:r>
      <w:proofErr w:type="spellStart"/>
      <w:r>
        <w:rPr>
          <w:rFonts w:ascii="Courier New" w:hAnsi="Courier New" w:cs="Courier New"/>
        </w:rPr>
        <w:t>ErrorHandling</w:t>
      </w:r>
      <w:proofErr w:type="spellEnd"/>
      <w:r>
        <w:rPr>
          <w:rFonts w:ascii="Courier New" w:hAnsi="Courier New" w:cs="Courier New"/>
        </w:rPr>
        <w:t>.</w:t>
      </w:r>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If a function does not have real time requirements, omit </w:t>
      </w:r>
      <w:proofErr w:type="spellStart"/>
      <w:r>
        <w:rPr>
          <w:rFonts w:ascii="Courier New" w:hAnsi="Courier New" w:cs="Courier New"/>
        </w:rPr>
        <w:t>RealTime</w:t>
      </w:r>
      <w:proofErr w:type="spellEnd"/>
      <w:r>
        <w:rPr>
          <w:rFonts w:ascii="Times New Roman" w:hAnsi="Times New Roman" w:cs="Times New Roman"/>
        </w:rPr>
        <w:t>.</w:t>
      </w:r>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If the algorithm or code </w:t>
      </w:r>
      <w:proofErr w:type="gramStart"/>
      <w:r>
        <w:rPr>
          <w:rFonts w:ascii="Times New Roman" w:hAnsi="Times New Roman" w:cs="Times New Roman"/>
        </w:rPr>
        <w:t>is presented</w:t>
      </w:r>
      <w:proofErr w:type="gramEnd"/>
      <w:r>
        <w:rPr>
          <w:rFonts w:ascii="Times New Roman" w:hAnsi="Times New Roman" w:cs="Times New Roman"/>
        </w:rPr>
        <w:t xml:space="preserve"> in a paper, cite it using </w:t>
      </w:r>
      <w:r>
        <w:rPr>
          <w:rFonts w:ascii="Courier New" w:hAnsi="Courier New" w:cs="Courier New"/>
        </w:rPr>
        <w:t>Citation</w:t>
      </w:r>
      <w:r>
        <w:rPr>
          <w:rFonts w:ascii="Times New Roman" w:hAnsi="Times New Roman" w:cs="Times New Roman"/>
        </w:rPr>
        <w:t>; otherwise, it may be omitted.</w:t>
      </w:r>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If the function returns </w:t>
      </w:r>
      <w:r>
        <w:rPr>
          <w:rFonts w:ascii="Courier New" w:hAnsi="Courier New" w:cs="Courier New"/>
        </w:rPr>
        <w:t>void</w:t>
      </w:r>
      <w:r>
        <w:rPr>
          <w:rFonts w:ascii="Times New Roman" w:hAnsi="Times New Roman" w:cs="Times New Roman"/>
        </w:rPr>
        <w:t xml:space="preserve">, or has no return (such as for a constructor), omit the </w:t>
      </w:r>
      <w:r>
        <w:rPr>
          <w:rFonts w:ascii="Courier New" w:hAnsi="Courier New" w:cs="Courier New"/>
        </w:rPr>
        <w:t>return</w:t>
      </w:r>
      <w:r>
        <w:rPr>
          <w:rFonts w:ascii="Times New Roman" w:hAnsi="Times New Roman" w:cs="Times New Roman"/>
        </w:rPr>
        <w:t xml:space="preserve"> line entirely.</w:t>
      </w:r>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A function should have only one return statement.  </w:t>
      </w:r>
      <w:proofErr w:type="gramStart"/>
      <w:r>
        <w:rPr>
          <w:rFonts w:ascii="Times New Roman" w:hAnsi="Times New Roman" w:cs="Times New Roman"/>
        </w:rPr>
        <w:t>Obviously</w:t>
      </w:r>
      <w:proofErr w:type="gramEnd"/>
      <w:r>
        <w:rPr>
          <w:rFonts w:ascii="Times New Roman" w:hAnsi="Times New Roman" w:cs="Times New Roman"/>
        </w:rPr>
        <w:t xml:space="preserve"> in some situations this is cumbersome, but if it is not, try to follow this convention. </w:t>
      </w:r>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Do not omit </w:t>
      </w:r>
      <w:r>
        <w:rPr>
          <w:rFonts w:ascii="Courier New" w:hAnsi="Courier New" w:cs="Courier New"/>
        </w:rPr>
        <w:t>limitations</w:t>
      </w:r>
      <w:proofErr w:type="gramStart"/>
      <w:r>
        <w:rPr>
          <w:rFonts w:ascii="Courier New" w:hAnsi="Courier New" w:cs="Courier New"/>
        </w:rPr>
        <w:t xml:space="preserve">. </w:t>
      </w:r>
      <w:proofErr w:type="gramEnd"/>
      <w:r>
        <w:rPr>
          <w:rFonts w:ascii="Times New Roman" w:hAnsi="Times New Roman" w:cs="Times New Roman"/>
        </w:rPr>
        <w:t>If the function has no limitations, simply write “none</w:t>
      </w:r>
      <w:proofErr w:type="gramStart"/>
      <w:r>
        <w:rPr>
          <w:rFonts w:ascii="Times New Roman" w:hAnsi="Times New Roman" w:cs="Times New Roman"/>
        </w:rPr>
        <w:t>”.</w:t>
      </w:r>
      <w:proofErr w:type="gramEnd"/>
    </w:p>
    <w:p w:rsidR="00640F91" w:rsidRDefault="00640F91">
      <w:pPr>
        <w:numPr>
          <w:ilvl w:val="0"/>
          <w:numId w:val="13"/>
        </w:numPr>
        <w:tabs>
          <w:tab w:val="left" w:pos="720"/>
        </w:tabs>
        <w:spacing w:after="60"/>
        <w:ind w:left="900" w:hanging="540"/>
        <w:rPr>
          <w:rFonts w:ascii="Times New Roman" w:hAnsi="Times New Roman" w:cs="Times New Roman"/>
        </w:rPr>
      </w:pPr>
      <w:r>
        <w:rPr>
          <w:rFonts w:ascii="Times New Roman" w:hAnsi="Times New Roman" w:cs="Times New Roman"/>
        </w:rPr>
        <w:t xml:space="preserve">Preconditions and </w:t>
      </w:r>
      <w:proofErr w:type="spellStart"/>
      <w:r>
        <w:rPr>
          <w:rFonts w:ascii="Times New Roman" w:hAnsi="Times New Roman" w:cs="Times New Roman"/>
        </w:rPr>
        <w:t>postconditions</w:t>
      </w:r>
      <w:proofErr w:type="spellEnd"/>
      <w:r>
        <w:rPr>
          <w:rFonts w:ascii="Times New Roman" w:hAnsi="Times New Roman" w:cs="Times New Roman"/>
        </w:rPr>
        <w:t xml:space="preserve"> </w:t>
      </w:r>
      <w:proofErr w:type="gramStart"/>
      <w:r>
        <w:rPr>
          <w:rFonts w:ascii="Times New Roman" w:hAnsi="Times New Roman" w:cs="Times New Roman"/>
        </w:rPr>
        <w:t>must be stated</w:t>
      </w:r>
      <w:proofErr w:type="gramEnd"/>
      <w:r>
        <w:rPr>
          <w:rFonts w:ascii="Times New Roman" w:hAnsi="Times New Roman" w:cs="Times New Roman"/>
        </w:rPr>
        <w:t xml:space="preserve"> within the function's description as shown above.</w:t>
      </w:r>
    </w:p>
    <w:p w:rsidR="00640F91" w:rsidRDefault="00640F91">
      <w:pPr>
        <w:pStyle w:val="Heading2"/>
        <w:keepNext/>
        <w:spacing w:before="240" w:after="120"/>
        <w:rPr>
          <w:b/>
          <w:bCs/>
          <w:i/>
          <w:iCs/>
          <w:sz w:val="28"/>
          <w:szCs w:val="28"/>
        </w:rPr>
      </w:pPr>
      <w:r>
        <w:rPr>
          <w:b/>
          <w:bCs/>
          <w:i/>
          <w:iCs/>
          <w:sz w:val="28"/>
          <w:szCs w:val="28"/>
        </w:rPr>
        <w:t>Rules</w:t>
      </w:r>
    </w:p>
    <w:p w:rsidR="00640F91" w:rsidRDefault="00640F91">
      <w:pPr>
        <w:numPr>
          <w:ilvl w:val="0"/>
          <w:numId w:val="4"/>
        </w:numPr>
        <w:tabs>
          <w:tab w:val="left" w:pos="720"/>
        </w:tabs>
        <w:spacing w:after="60"/>
        <w:ind w:left="900" w:hanging="540"/>
        <w:rPr>
          <w:rFonts w:ascii="Courier New" w:hAnsi="Courier New" w:cs="Courier New"/>
        </w:rPr>
      </w:pPr>
      <w:r>
        <w:rPr>
          <w:rFonts w:ascii="Times New Roman" w:hAnsi="Times New Roman" w:cs="Times New Roman"/>
        </w:rPr>
        <w:t>Function names should always follow variable naming conventions, with the exception that the first letter of the function name should be title case.</w:t>
      </w:r>
      <w:r>
        <w:rPr>
          <w:rFonts w:ascii="Times New Roman" w:hAnsi="Times New Roman" w:cs="Times New Roman"/>
        </w:rPr>
        <w:br/>
        <w:t xml:space="preserve">Ex:  </w:t>
      </w:r>
      <w:proofErr w:type="spellStart"/>
      <w:proofErr w:type="gramStart"/>
      <w:r>
        <w:rPr>
          <w:rFonts w:ascii="Courier New" w:hAnsi="Courier New" w:cs="Courier New"/>
        </w:rPr>
        <w:t>GetArea</w:t>
      </w:r>
      <w:proofErr w:type="spellEnd"/>
      <w:r>
        <w:rPr>
          <w:rFonts w:ascii="Courier New" w:hAnsi="Courier New" w:cs="Courier New"/>
        </w:rPr>
        <w:t>(</w:t>
      </w:r>
      <w:proofErr w:type="gramEnd"/>
      <w:r>
        <w:rPr>
          <w:rFonts w:ascii="Courier New" w:hAnsi="Courier New" w:cs="Courier New"/>
        </w:rPr>
        <w:t>...)</w:t>
      </w:r>
    </w:p>
    <w:p w:rsidR="00640F91" w:rsidRDefault="00640F91">
      <w:pPr>
        <w:numPr>
          <w:ilvl w:val="0"/>
          <w:numId w:val="4"/>
        </w:numPr>
        <w:tabs>
          <w:tab w:val="left" w:pos="720"/>
        </w:tabs>
        <w:spacing w:after="60"/>
        <w:ind w:left="900" w:hanging="540"/>
        <w:rPr>
          <w:rFonts w:ascii="Times New Roman" w:hAnsi="Times New Roman" w:cs="Times New Roman"/>
        </w:rPr>
      </w:pPr>
      <w:r>
        <w:rPr>
          <w:rFonts w:ascii="Times New Roman" w:hAnsi="Times New Roman" w:cs="Times New Roman"/>
        </w:rPr>
        <w:t>Functions should be no more than 400 lines of code and comment.</w:t>
      </w:r>
    </w:p>
    <w:p w:rsidR="00640F91" w:rsidRDefault="00640F91">
      <w:pPr>
        <w:numPr>
          <w:ilvl w:val="0"/>
          <w:numId w:val="4"/>
        </w:numPr>
        <w:tabs>
          <w:tab w:val="left" w:pos="720"/>
        </w:tabs>
        <w:spacing w:after="60"/>
        <w:ind w:left="900" w:hanging="540"/>
        <w:rPr>
          <w:rFonts w:ascii="Times New Roman" w:hAnsi="Times New Roman" w:cs="Times New Roman"/>
        </w:rPr>
      </w:pPr>
      <w:r>
        <w:rPr>
          <w:rFonts w:ascii="Times New Roman" w:hAnsi="Times New Roman" w:cs="Times New Roman"/>
        </w:rPr>
        <w:t xml:space="preserve">Functions should be </w:t>
      </w:r>
      <w:proofErr w:type="spellStart"/>
      <w:r>
        <w:rPr>
          <w:rFonts w:ascii="Courier New" w:hAnsi="Courier New" w:cs="Courier New"/>
        </w:rPr>
        <w:t>const</w:t>
      </w:r>
      <w:proofErr w:type="spellEnd"/>
      <w:r>
        <w:rPr>
          <w:rFonts w:ascii="Times New Roman" w:hAnsi="Times New Roman" w:cs="Times New Roman"/>
        </w:rPr>
        <w:t xml:space="preserve"> whenever possible.</w:t>
      </w:r>
    </w:p>
    <w:p w:rsidR="00640F91" w:rsidRDefault="00640F91">
      <w:pPr>
        <w:numPr>
          <w:ilvl w:val="0"/>
          <w:numId w:val="4"/>
        </w:numPr>
        <w:tabs>
          <w:tab w:val="left" w:pos="720"/>
        </w:tabs>
        <w:spacing w:after="60"/>
        <w:ind w:left="900" w:hanging="540"/>
        <w:rPr>
          <w:rFonts w:ascii="Times New Roman" w:hAnsi="Times New Roman" w:cs="Times New Roman"/>
        </w:rPr>
      </w:pPr>
      <w:r>
        <w:rPr>
          <w:rFonts w:ascii="Times New Roman" w:hAnsi="Times New Roman" w:cs="Times New Roman"/>
        </w:rPr>
        <w:t xml:space="preserve">Function parameters should be made </w:t>
      </w:r>
      <w:proofErr w:type="spellStart"/>
      <w:r>
        <w:rPr>
          <w:rFonts w:ascii="Courier New" w:hAnsi="Courier New" w:cs="Courier New"/>
        </w:rPr>
        <w:t>const</w:t>
      </w:r>
      <w:proofErr w:type="spellEnd"/>
      <w:r>
        <w:rPr>
          <w:rFonts w:ascii="Times New Roman" w:hAnsi="Times New Roman" w:cs="Times New Roman"/>
        </w:rPr>
        <w:t xml:space="preserve"> whenever possible.</w:t>
      </w:r>
    </w:p>
    <w:p w:rsidR="00640F91" w:rsidRDefault="00640F91">
      <w:pPr>
        <w:numPr>
          <w:ilvl w:val="0"/>
          <w:numId w:val="4"/>
        </w:numPr>
        <w:tabs>
          <w:tab w:val="left" w:pos="720"/>
        </w:tabs>
        <w:spacing w:after="60"/>
        <w:ind w:left="900" w:hanging="540"/>
        <w:rPr>
          <w:rFonts w:ascii="Times New Roman" w:hAnsi="Times New Roman" w:cs="Times New Roman"/>
        </w:rPr>
      </w:pPr>
      <w:r>
        <w:rPr>
          <w:rFonts w:ascii="Times New Roman" w:hAnsi="Times New Roman" w:cs="Times New Roman"/>
        </w:rPr>
        <w:t>Function bodies should be well commented</w:t>
      </w:r>
      <w:proofErr w:type="gramStart"/>
      <w:r>
        <w:rPr>
          <w:rFonts w:ascii="Times New Roman" w:hAnsi="Times New Roman" w:cs="Times New Roman"/>
        </w:rPr>
        <w:t xml:space="preserve">. </w:t>
      </w:r>
      <w:proofErr w:type="gramEnd"/>
      <w:r>
        <w:rPr>
          <w:rFonts w:ascii="Times New Roman" w:hAnsi="Times New Roman" w:cs="Times New Roman"/>
        </w:rPr>
        <w:t>All major design decisions should be noted in the implementing code</w:t>
      </w:r>
      <w:proofErr w:type="gramStart"/>
      <w:r>
        <w:rPr>
          <w:rFonts w:ascii="Times New Roman" w:hAnsi="Times New Roman" w:cs="Times New Roman"/>
        </w:rPr>
        <w:t xml:space="preserve">. </w:t>
      </w:r>
      <w:proofErr w:type="gramEnd"/>
      <w:r>
        <w:rPr>
          <w:rFonts w:ascii="Times New Roman" w:hAnsi="Times New Roman" w:cs="Times New Roman"/>
        </w:rPr>
        <w:t>These comments should explain why the given decision was made and possibly what other design options were considered</w:t>
      </w:r>
      <w:proofErr w:type="gramStart"/>
      <w:r>
        <w:rPr>
          <w:rFonts w:ascii="Times New Roman" w:hAnsi="Times New Roman" w:cs="Times New Roman"/>
        </w:rPr>
        <w:t xml:space="preserve">. </w:t>
      </w:r>
      <w:proofErr w:type="gramEnd"/>
      <w:r>
        <w:rPr>
          <w:rFonts w:ascii="Times New Roman" w:hAnsi="Times New Roman" w:cs="Times New Roman"/>
        </w:rPr>
        <w:t xml:space="preserve">Code based on formal text </w:t>
      </w:r>
      <w:proofErr w:type="gramStart"/>
      <w:r>
        <w:rPr>
          <w:rFonts w:ascii="Times New Roman" w:hAnsi="Times New Roman" w:cs="Times New Roman"/>
        </w:rPr>
        <w:t>should be cited</w:t>
      </w:r>
      <w:proofErr w:type="gramEnd"/>
      <w:r>
        <w:rPr>
          <w:rFonts w:ascii="Times New Roman" w:hAnsi="Times New Roman" w:cs="Times New Roman"/>
        </w:rPr>
        <w:t xml:space="preserve"> whenever possible in the appropriate block.</w:t>
      </w:r>
    </w:p>
    <w:p w:rsidR="00640F91" w:rsidRDefault="00640F91">
      <w:pPr>
        <w:numPr>
          <w:ilvl w:val="0"/>
          <w:numId w:val="4"/>
        </w:numPr>
        <w:tabs>
          <w:tab w:val="left" w:pos="720"/>
        </w:tabs>
        <w:spacing w:after="60"/>
        <w:ind w:left="900" w:hanging="540"/>
        <w:rPr>
          <w:rFonts w:ascii="Times New Roman" w:hAnsi="Times New Roman" w:cs="Times New Roman"/>
        </w:rPr>
      </w:pPr>
      <w:r>
        <w:rPr>
          <w:rFonts w:ascii="Times New Roman" w:hAnsi="Times New Roman" w:cs="Times New Roman"/>
        </w:rPr>
        <w:t>Function parameters should be passed by reference (or pointer), not by value</w:t>
      </w:r>
      <w:proofErr w:type="gramStart"/>
      <w:r>
        <w:rPr>
          <w:rFonts w:ascii="Times New Roman" w:hAnsi="Times New Roman" w:cs="Times New Roman"/>
        </w:rPr>
        <w:t xml:space="preserve">. </w:t>
      </w:r>
      <w:proofErr w:type="gramEnd"/>
      <w:r>
        <w:rPr>
          <w:rFonts w:ascii="Times New Roman" w:hAnsi="Times New Roman" w:cs="Times New Roman"/>
        </w:rPr>
        <w:t>Built-in data typ</w:t>
      </w:r>
      <w:r w:rsidR="00E71256">
        <w:rPr>
          <w:rFonts w:ascii="Times New Roman" w:hAnsi="Times New Roman" w:cs="Times New Roman"/>
        </w:rPr>
        <w:t>es, including STL iterators and</w:t>
      </w:r>
      <w:r>
        <w:rPr>
          <w:rFonts w:ascii="Times New Roman" w:hAnsi="Times New Roman" w:cs="Times New Roman"/>
        </w:rPr>
        <w:t xml:space="preserve"> </w:t>
      </w:r>
      <w:proofErr w:type="spellStart"/>
      <w:r>
        <w:rPr>
          <w:rFonts w:ascii="Courier New" w:hAnsi="Courier New" w:cs="Courier New"/>
        </w:rPr>
        <w:t>std</w:t>
      </w:r>
      <w:proofErr w:type="spellEnd"/>
      <w:r>
        <w:rPr>
          <w:rFonts w:ascii="Courier New" w:hAnsi="Courier New" w:cs="Courier New"/>
        </w:rPr>
        <w:t>::string</w:t>
      </w:r>
      <w:r>
        <w:rPr>
          <w:rFonts w:ascii="Times New Roman" w:hAnsi="Times New Roman" w:cs="Times New Roman"/>
        </w:rPr>
        <w:t xml:space="preserve">, </w:t>
      </w:r>
      <w:proofErr w:type="gramStart"/>
      <w:r>
        <w:rPr>
          <w:rFonts w:ascii="Times New Roman" w:hAnsi="Times New Roman" w:cs="Times New Roman"/>
        </w:rPr>
        <w:t>should be passed</w:t>
      </w:r>
      <w:proofErr w:type="gramEnd"/>
      <w:r>
        <w:rPr>
          <w:rFonts w:ascii="Times New Roman" w:hAnsi="Times New Roman" w:cs="Times New Roman"/>
        </w:rPr>
        <w:t xml:space="preserve"> by value.</w:t>
      </w:r>
    </w:p>
    <w:p w:rsidR="00640F91" w:rsidRDefault="00640F91">
      <w:pPr>
        <w:pStyle w:val="Heading1"/>
        <w:keepNext/>
        <w:pageBreakBefore/>
        <w:numPr>
          <w:ilvl w:val="0"/>
          <w:numId w:val="0"/>
        </w:numPr>
        <w:pBdr>
          <w:bottom w:val="single" w:sz="6" w:space="1" w:color="000000"/>
        </w:pBdr>
        <w:spacing w:before="360" w:after="120"/>
        <w:rPr>
          <w:b/>
          <w:bCs/>
          <w:kern w:val="1"/>
          <w:sz w:val="32"/>
          <w:szCs w:val="32"/>
        </w:rPr>
      </w:pPr>
      <w:r>
        <w:rPr>
          <w:b/>
          <w:bCs/>
          <w:kern w:val="1"/>
          <w:sz w:val="32"/>
          <w:szCs w:val="32"/>
        </w:rPr>
        <w:lastRenderedPageBreak/>
        <w:t>Switch</w:t>
      </w:r>
      <w:r>
        <w:rPr>
          <w:rFonts w:eastAsia="Arial"/>
          <w:b/>
          <w:bCs/>
          <w:kern w:val="1"/>
          <w:sz w:val="32"/>
          <w:szCs w:val="32"/>
        </w:rPr>
        <w:t xml:space="preserve"> S</w:t>
      </w:r>
      <w:r>
        <w:rPr>
          <w:b/>
          <w:bCs/>
          <w:kern w:val="1"/>
          <w:sz w:val="32"/>
          <w:szCs w:val="32"/>
        </w:rPr>
        <w:t>tatements</w:t>
      </w:r>
    </w:p>
    <w:p w:rsidR="00640F91" w:rsidRDefault="00640F91">
      <w:pPr>
        <w:numPr>
          <w:ilvl w:val="0"/>
          <w:numId w:val="14"/>
        </w:numPr>
        <w:spacing w:after="60"/>
        <w:ind w:left="735" w:hanging="270"/>
        <w:rPr>
          <w:rFonts w:ascii="Times New Roman" w:hAnsi="Times New Roman" w:cs="Times New Roman"/>
        </w:rPr>
      </w:pPr>
      <w:r>
        <w:rPr>
          <w:rFonts w:ascii="Times New Roman" w:hAnsi="Times New Roman" w:cs="Times New Roman"/>
        </w:rPr>
        <w:t xml:space="preserve">Any time a break </w:t>
      </w:r>
      <w:proofErr w:type="gramStart"/>
      <w:r>
        <w:rPr>
          <w:rFonts w:ascii="Times New Roman" w:hAnsi="Times New Roman" w:cs="Times New Roman"/>
        </w:rPr>
        <w:t>is left</w:t>
      </w:r>
      <w:proofErr w:type="gramEnd"/>
      <w:r>
        <w:rPr>
          <w:rFonts w:ascii="Times New Roman" w:hAnsi="Times New Roman" w:cs="Times New Roman"/>
        </w:rPr>
        <w:t xml:space="preserve"> out of a case block, the comment “//break intentionally omitted” must be included.</w:t>
      </w:r>
    </w:p>
    <w:p w:rsidR="00640F91" w:rsidRDefault="00640F91">
      <w:pPr>
        <w:numPr>
          <w:ilvl w:val="0"/>
          <w:numId w:val="14"/>
        </w:numPr>
        <w:ind w:left="720" w:hanging="285"/>
        <w:rPr>
          <w:rFonts w:ascii="Times New Roman" w:hAnsi="Times New Roman"/>
          <w:kern w:val="1"/>
        </w:rPr>
      </w:pPr>
      <w:r>
        <w:rPr>
          <w:rFonts w:ascii="Times New Roman" w:hAnsi="Times New Roman"/>
          <w:kern w:val="1"/>
        </w:rPr>
        <w:t>All switch statements should have a default case.</w:t>
      </w:r>
    </w:p>
    <w:p w:rsidR="00640F91" w:rsidRDefault="00640F91">
      <w:pPr>
        <w:pBdr>
          <w:bottom w:val="single" w:sz="6" w:space="3" w:color="000000"/>
        </w:pBdr>
        <w:tabs>
          <w:tab w:val="left" w:pos="720"/>
        </w:tabs>
        <w:spacing w:after="60"/>
        <w:rPr>
          <w:rFonts w:cs="Times New Roman"/>
        </w:rPr>
      </w:pPr>
    </w:p>
    <w:p w:rsidR="00640F91" w:rsidRDefault="00640F91">
      <w:pPr>
        <w:pBdr>
          <w:bottom w:val="single" w:sz="6" w:space="3" w:color="000000"/>
        </w:pBdr>
        <w:tabs>
          <w:tab w:val="left" w:pos="720"/>
        </w:tabs>
        <w:spacing w:after="60"/>
        <w:rPr>
          <w:rFonts w:cs="Times New Roman"/>
        </w:rPr>
      </w:pPr>
    </w:p>
    <w:p w:rsidR="00640F91" w:rsidRDefault="00640F91">
      <w:pPr>
        <w:pBdr>
          <w:bottom w:val="single" w:sz="6" w:space="3" w:color="000000"/>
        </w:pBdr>
        <w:tabs>
          <w:tab w:val="left" w:pos="720"/>
        </w:tabs>
        <w:spacing w:after="60"/>
        <w:rPr>
          <w:b/>
          <w:bCs/>
          <w:kern w:val="1"/>
          <w:sz w:val="32"/>
          <w:szCs w:val="32"/>
        </w:rPr>
      </w:pPr>
      <w:r>
        <w:rPr>
          <w:b/>
          <w:bCs/>
          <w:kern w:val="1"/>
          <w:sz w:val="32"/>
          <w:szCs w:val="32"/>
        </w:rPr>
        <w:t>Loops</w:t>
      </w:r>
    </w:p>
    <w:p w:rsidR="00640F91" w:rsidRDefault="00640F91">
      <w:pPr>
        <w:pStyle w:val="Heading2"/>
        <w:keepNext/>
        <w:spacing w:before="240" w:after="120"/>
        <w:rPr>
          <w:b/>
          <w:bCs/>
          <w:i/>
          <w:iCs/>
          <w:sz w:val="28"/>
          <w:szCs w:val="28"/>
        </w:rPr>
      </w:pPr>
      <w:r>
        <w:rPr>
          <w:b/>
          <w:bCs/>
          <w:i/>
          <w:iCs/>
          <w:sz w:val="28"/>
          <w:szCs w:val="28"/>
        </w:rPr>
        <w:t>Comment</w:t>
      </w:r>
      <w:r>
        <w:rPr>
          <w:rFonts w:eastAsia="Arial"/>
          <w:b/>
          <w:bCs/>
          <w:i/>
          <w:iCs/>
          <w:sz w:val="28"/>
          <w:szCs w:val="28"/>
        </w:rPr>
        <w:t xml:space="preserve"> </w:t>
      </w:r>
      <w:r>
        <w:rPr>
          <w:b/>
          <w:bCs/>
          <w:i/>
          <w:iCs/>
          <w:sz w:val="28"/>
          <w:szCs w:val="28"/>
        </w:rPr>
        <w:t>Block</w:t>
      </w:r>
    </w:p>
    <w:p w:rsidR="00640F91" w:rsidRDefault="00640F91">
      <w:pPr>
        <w:spacing w:after="240"/>
        <w:ind w:left="360"/>
        <w:rPr>
          <w:rFonts w:ascii="Times New Roman" w:hAnsi="Times New Roman" w:cs="Times New Roman"/>
        </w:rPr>
      </w:pPr>
      <w:r>
        <w:rPr>
          <w:rFonts w:ascii="Times New Roman" w:hAnsi="Times New Roman" w:cs="Times New Roman"/>
        </w:rPr>
        <w:t xml:space="preserve">Complex loops (those that do not simply iterate over a set of items) </w:t>
      </w:r>
      <w:proofErr w:type="gramStart"/>
      <w:r>
        <w:rPr>
          <w:rFonts w:ascii="Times New Roman" w:hAnsi="Times New Roman" w:cs="Times New Roman"/>
        </w:rPr>
        <w:t>should be preceded</w:t>
      </w:r>
      <w:proofErr w:type="gramEnd"/>
      <w:r>
        <w:rPr>
          <w:rFonts w:ascii="Times New Roman" w:hAnsi="Times New Roman" w:cs="Times New Roman"/>
        </w:rPr>
        <w:t xml:space="preserve"> by the following comment block:</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eastAsia="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High</w:t>
      </w:r>
      <w:proofErr w:type="gramEnd"/>
      <w:r>
        <w:rPr>
          <w:rFonts w:ascii="Courier New" w:eastAsia="Courier New" w:hAnsi="Courier New" w:cs="Courier New"/>
          <w:sz w:val="22"/>
          <w:szCs w:val="22"/>
        </w:rPr>
        <w:t xml:space="preserve"> </w:t>
      </w:r>
      <w:r>
        <w:rPr>
          <w:rFonts w:ascii="Courier New" w:hAnsi="Courier New" w:cs="Courier New"/>
          <w:sz w:val="22"/>
          <w:szCs w:val="22"/>
        </w:rPr>
        <w:t>level</w:t>
      </w:r>
      <w:r>
        <w:rPr>
          <w:rFonts w:ascii="Courier New" w:eastAsia="Courier New" w:hAnsi="Courier New" w:cs="Courier New"/>
          <w:sz w:val="22"/>
          <w:szCs w:val="22"/>
        </w:rPr>
        <w:t xml:space="preserve"> </w:t>
      </w:r>
      <w:r>
        <w:rPr>
          <w:rFonts w:ascii="Courier New" w:hAnsi="Courier New" w:cs="Courier New"/>
          <w:sz w:val="22"/>
          <w:szCs w:val="22"/>
        </w:rPr>
        <w:t>description</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what</w:t>
      </w:r>
      <w:r>
        <w:rPr>
          <w:rFonts w:ascii="Courier New" w:eastAsia="Courier New" w:hAnsi="Courier New" w:cs="Courier New"/>
          <w:sz w:val="22"/>
          <w:szCs w:val="22"/>
        </w:rPr>
        <w:t xml:space="preserve"> </w:t>
      </w:r>
      <w:r>
        <w:rPr>
          <w:rFonts w:ascii="Courier New" w:hAnsi="Courier New" w:cs="Courier New"/>
          <w:sz w:val="22"/>
          <w:szCs w:val="22"/>
        </w:rPr>
        <w:t>the</w:t>
      </w:r>
      <w:r>
        <w:rPr>
          <w:rFonts w:ascii="Courier New" w:eastAsia="Courier New" w:hAnsi="Courier New" w:cs="Courier New"/>
          <w:sz w:val="22"/>
          <w:szCs w:val="22"/>
        </w:rPr>
        <w:t xml:space="preserve"> </w:t>
      </w:r>
      <w:r>
        <w:rPr>
          <w:rFonts w:ascii="Courier New" w:hAnsi="Courier New" w:cs="Courier New"/>
          <w:sz w:val="22"/>
          <w:szCs w:val="22"/>
        </w:rPr>
        <w:t>loop</w:t>
      </w:r>
      <w:r>
        <w:rPr>
          <w:rFonts w:ascii="Courier New" w:eastAsia="Courier New" w:hAnsi="Courier New" w:cs="Courier New"/>
          <w:sz w:val="22"/>
          <w:szCs w:val="22"/>
        </w:rPr>
        <w:t xml:space="preserve"> </w:t>
      </w:r>
      <w:r>
        <w:rPr>
          <w:rFonts w:ascii="Courier New" w:hAnsi="Courier New" w:cs="Courier New"/>
          <w:sz w:val="22"/>
          <w:szCs w:val="22"/>
        </w:rPr>
        <w:t>does.</w:t>
      </w:r>
      <w:r>
        <w:rPr>
          <w:rFonts w:ascii="Courier New" w:eastAsia="Courier New" w:hAnsi="Courier New" w:cs="Courier New"/>
          <w:sz w:val="22"/>
          <w:szCs w:val="22"/>
        </w:rPr>
        <w:t xml:space="preserve"> </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Loop</w:t>
      </w:r>
      <w:proofErr w:type="gramEnd"/>
      <w:r>
        <w:rPr>
          <w:rFonts w:ascii="Courier New" w:eastAsia="Courier New" w:hAnsi="Courier New" w:cs="Courier New"/>
          <w:sz w:val="22"/>
          <w:szCs w:val="22"/>
        </w:rPr>
        <w:t xml:space="preserve"> </w:t>
      </w:r>
      <w:r>
        <w:rPr>
          <w:rFonts w:ascii="Courier New" w:hAnsi="Courier New" w:cs="Courier New"/>
          <w:sz w:val="22"/>
          <w:szCs w:val="22"/>
        </w:rPr>
        <w:t>Precondition:</w:t>
      </w:r>
      <w:r>
        <w:rPr>
          <w:rFonts w:ascii="Courier New" w:eastAsia="Courier New" w:hAnsi="Courier New" w:cs="Courier New"/>
          <w:sz w:val="22"/>
          <w:szCs w:val="22"/>
        </w:rPr>
        <w:tab/>
      </w:r>
      <w:r>
        <w:rPr>
          <w:rFonts w:ascii="Courier New" w:hAnsi="Courier New" w:cs="Courier New"/>
          <w:sz w:val="22"/>
          <w:szCs w:val="22"/>
        </w:rPr>
        <w:t>Loop's</w:t>
      </w:r>
      <w:r>
        <w:rPr>
          <w:rFonts w:ascii="Courier New" w:eastAsia="Courier New" w:hAnsi="Courier New" w:cs="Courier New"/>
          <w:sz w:val="22"/>
          <w:szCs w:val="22"/>
        </w:rPr>
        <w:t xml:space="preserve"> </w:t>
      </w:r>
      <w:r>
        <w:rPr>
          <w:rFonts w:ascii="Courier New" w:hAnsi="Courier New" w:cs="Courier New"/>
          <w:sz w:val="22"/>
          <w:szCs w:val="22"/>
        </w:rPr>
        <w:t>precondition</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Loop</w:t>
      </w:r>
      <w:proofErr w:type="gramEnd"/>
      <w:r>
        <w:rPr>
          <w:rFonts w:ascii="Courier New" w:eastAsia="Courier New" w:hAnsi="Courier New" w:cs="Courier New"/>
          <w:sz w:val="22"/>
          <w:szCs w:val="22"/>
        </w:rPr>
        <w:t xml:space="preserve"> </w:t>
      </w:r>
      <w:r>
        <w:rPr>
          <w:rFonts w:ascii="Courier New" w:hAnsi="Courier New" w:cs="Courier New"/>
          <w:sz w:val="22"/>
          <w:szCs w:val="22"/>
        </w:rPr>
        <w:t>Postcondition:</w:t>
      </w:r>
      <w:r>
        <w:rPr>
          <w:rFonts w:ascii="Courier New" w:eastAsia="Courier New" w:hAnsi="Courier New" w:cs="Courier New"/>
          <w:sz w:val="22"/>
          <w:szCs w:val="22"/>
        </w:rPr>
        <w:tab/>
      </w:r>
      <w:r>
        <w:rPr>
          <w:rFonts w:ascii="Courier New" w:hAnsi="Courier New" w:cs="Courier New"/>
          <w:sz w:val="22"/>
          <w:szCs w:val="22"/>
        </w:rPr>
        <w:t>Loop's</w:t>
      </w:r>
      <w:r>
        <w:rPr>
          <w:rFonts w:ascii="Courier New" w:eastAsia="Courier New" w:hAnsi="Courier New" w:cs="Courier New"/>
          <w:sz w:val="22"/>
          <w:szCs w:val="22"/>
        </w:rPr>
        <w:t xml:space="preserve"> </w:t>
      </w:r>
      <w:r>
        <w:rPr>
          <w:rFonts w:ascii="Courier New" w:hAnsi="Courier New" w:cs="Courier New"/>
          <w:sz w:val="22"/>
          <w:szCs w:val="22"/>
        </w:rPr>
        <w:t>postcondition</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Invariant</w:t>
      </w:r>
      <w:proofErr w:type="gramEnd"/>
      <w:r>
        <w:rPr>
          <w:rFonts w:ascii="Courier New" w:hAnsi="Courier New" w:cs="Courier New"/>
          <w:sz w:val="22"/>
          <w:szCs w:val="22"/>
        </w:rPr>
        <w:t>:</w:t>
      </w:r>
      <w:r>
        <w:rPr>
          <w:rFonts w:ascii="Courier New" w:hAnsi="Courier New" w:cs="Courier New"/>
          <w:sz w:val="22"/>
          <w:szCs w:val="22"/>
        </w:rPr>
        <w:tab/>
      </w:r>
      <w:r>
        <w:rPr>
          <w:rFonts w:ascii="Courier New" w:hAnsi="Courier New" w:cs="Courier New"/>
          <w:sz w:val="22"/>
          <w:szCs w:val="22"/>
        </w:rPr>
        <w:tab/>
        <w:t>Loop's</w:t>
      </w:r>
      <w:r>
        <w:rPr>
          <w:rFonts w:ascii="Courier New" w:eastAsia="Courier New" w:hAnsi="Courier New" w:cs="Courier New"/>
          <w:sz w:val="22"/>
          <w:szCs w:val="22"/>
        </w:rPr>
        <w:t xml:space="preserve"> </w:t>
      </w:r>
      <w:r>
        <w:rPr>
          <w:rFonts w:ascii="Courier New" w:hAnsi="Courier New" w:cs="Courier New"/>
          <w:sz w:val="22"/>
          <w:szCs w:val="22"/>
        </w:rPr>
        <w:t>invariant</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Proof</w:t>
      </w:r>
      <w:proofErr w:type="gramEnd"/>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Outline</w:t>
      </w:r>
      <w:r>
        <w:rPr>
          <w:rFonts w:ascii="Courier New" w:eastAsia="Courier New" w:hAnsi="Courier New" w:cs="Courier New"/>
          <w:sz w:val="22"/>
          <w:szCs w:val="22"/>
        </w:rPr>
        <w:t xml:space="preserve"> </w:t>
      </w:r>
      <w:r>
        <w:rPr>
          <w:rFonts w:ascii="Courier New" w:hAnsi="Courier New" w:cs="Courier New"/>
          <w:sz w:val="22"/>
          <w:szCs w:val="22"/>
        </w:rPr>
        <w:t>of</w:t>
      </w:r>
      <w:r>
        <w:rPr>
          <w:rFonts w:ascii="Courier New" w:eastAsia="Courier New" w:hAnsi="Courier New" w:cs="Courier New"/>
          <w:sz w:val="22"/>
          <w:szCs w:val="22"/>
        </w:rPr>
        <w:t xml:space="preserve"> </w:t>
      </w:r>
      <w:r>
        <w:rPr>
          <w:rFonts w:ascii="Courier New" w:hAnsi="Courier New" w:cs="Courier New"/>
          <w:sz w:val="22"/>
          <w:szCs w:val="22"/>
        </w:rPr>
        <w:t>Initialization,</w:t>
      </w:r>
    </w:p>
    <w:p w:rsidR="00E71256"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Maintenance,</w:t>
      </w:r>
      <w:proofErr w:type="gramEnd"/>
      <w:r>
        <w:rPr>
          <w:rFonts w:ascii="Courier New" w:eastAsia="Courier New" w:hAnsi="Courier New" w:cs="Courier New"/>
          <w:sz w:val="22"/>
          <w:szCs w:val="22"/>
        </w:rPr>
        <w:t xml:space="preserve"> </w:t>
      </w:r>
      <w:r>
        <w:rPr>
          <w:rFonts w:ascii="Courier New" w:hAnsi="Courier New" w:cs="Courier New"/>
          <w:sz w:val="22"/>
          <w:szCs w:val="22"/>
        </w:rPr>
        <w:t>and</w:t>
      </w:r>
      <w:r>
        <w:rPr>
          <w:rFonts w:ascii="Courier New" w:eastAsia="Courier New" w:hAnsi="Courier New" w:cs="Courier New"/>
          <w:sz w:val="22"/>
          <w:szCs w:val="22"/>
        </w:rPr>
        <w:t xml:space="preserve"> </w:t>
      </w:r>
      <w:r>
        <w:rPr>
          <w:rFonts w:ascii="Courier New" w:hAnsi="Courier New" w:cs="Courier New"/>
          <w:sz w:val="22"/>
          <w:szCs w:val="22"/>
        </w:rPr>
        <w:t>Termination</w:t>
      </w:r>
      <w:r>
        <w:rPr>
          <w:rFonts w:ascii="Courier New" w:eastAsia="Courier New" w:hAnsi="Courier New" w:cs="Courier New"/>
          <w:sz w:val="22"/>
          <w:szCs w:val="22"/>
        </w:rPr>
        <w:t xml:space="preserve"> </w:t>
      </w:r>
      <w:r w:rsidR="00E71256">
        <w:rPr>
          <w:rFonts w:ascii="Courier New" w:hAnsi="Courier New" w:cs="Courier New"/>
          <w:sz w:val="22"/>
          <w:szCs w:val="22"/>
        </w:rPr>
        <w:t>proof</w:t>
      </w:r>
    </w:p>
    <w:p w:rsidR="00640F91" w:rsidRDefault="00640F91" w:rsidP="00E71256">
      <w:pPr>
        <w:pBdr>
          <w:top w:val="dotted" w:sz="6" w:space="4" w:color="000000"/>
          <w:left w:val="dotted" w:sz="6" w:space="4" w:color="000000"/>
          <w:bottom w:val="dotted" w:sz="6" w:space="4" w:color="000000"/>
          <w:right w:val="dotted" w:sz="6" w:space="4" w:color="000000"/>
        </w:pBdr>
        <w:shd w:val="clear" w:color="auto" w:fill="C0C0C0"/>
        <w:ind w:left="360" w:right="360"/>
        <w:rPr>
          <w:rFonts w:ascii="Courier New" w:hAnsi="Courier New" w:cs="Courier New"/>
          <w:sz w:val="22"/>
          <w:szCs w:val="22"/>
        </w:rPr>
      </w:pPr>
      <w:r>
        <w:rPr>
          <w:rFonts w:ascii="Courier New" w:hAnsi="Courier New" w:cs="Courier New"/>
          <w:sz w:val="22"/>
          <w:szCs w:val="22"/>
        </w:rPr>
        <w:t>///////////////////////////////////////////////////////////</w:t>
      </w:r>
    </w:p>
    <w:p w:rsidR="00640F91" w:rsidRDefault="00640F91">
      <w:pPr>
        <w:pStyle w:val="Heading2"/>
        <w:keepNext/>
        <w:spacing w:before="240" w:after="120"/>
        <w:rPr>
          <w:b/>
          <w:bCs/>
          <w:i/>
          <w:iCs/>
          <w:sz w:val="28"/>
          <w:szCs w:val="28"/>
        </w:rPr>
      </w:pPr>
      <w:r>
        <w:rPr>
          <w:b/>
          <w:bCs/>
          <w:i/>
          <w:iCs/>
          <w:sz w:val="28"/>
          <w:szCs w:val="28"/>
        </w:rPr>
        <w:t>Rules</w:t>
      </w:r>
    </w:p>
    <w:p w:rsidR="00640F91" w:rsidRDefault="00640F91">
      <w:pPr>
        <w:numPr>
          <w:ilvl w:val="0"/>
          <w:numId w:val="14"/>
        </w:numPr>
        <w:tabs>
          <w:tab w:val="left" w:pos="720"/>
        </w:tabs>
        <w:spacing w:after="60"/>
        <w:ind w:left="720" w:hanging="36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loops should not modify their control variables inside the statement block unless this greatly simplifies the loop and an explanation is provided.</w:t>
      </w:r>
    </w:p>
    <w:p w:rsidR="00640F91" w:rsidRDefault="00640F91">
      <w:pPr>
        <w:numPr>
          <w:ilvl w:val="0"/>
          <w:numId w:val="14"/>
        </w:numPr>
        <w:tabs>
          <w:tab w:val="left" w:pos="720"/>
        </w:tabs>
        <w:spacing w:after="60"/>
        <w:ind w:left="720" w:hanging="360"/>
        <w:rPr>
          <w:rFonts w:ascii="Times New Roman" w:hAnsi="Times New Roman" w:cs="Times New Roman"/>
        </w:rPr>
      </w:pPr>
      <w:r>
        <w:rPr>
          <w:rFonts w:ascii="Times New Roman" w:hAnsi="Times New Roman" w:cs="Times New Roman"/>
        </w:rPr>
        <w:t xml:space="preserve">Invariants should logically imply their </w:t>
      </w:r>
      <w:proofErr w:type="spellStart"/>
      <w:r>
        <w:rPr>
          <w:rFonts w:ascii="Times New Roman" w:hAnsi="Times New Roman" w:cs="Times New Roman"/>
        </w:rPr>
        <w:t>postconditions</w:t>
      </w:r>
      <w:proofErr w:type="spellEnd"/>
      <w:r>
        <w:rPr>
          <w:rFonts w:ascii="Times New Roman" w:hAnsi="Times New Roman" w:cs="Times New Roman"/>
        </w:rPr>
        <w:t>.</w:t>
      </w:r>
    </w:p>
    <w:p w:rsidR="00640F91" w:rsidRDefault="00640F91">
      <w:pPr>
        <w:numPr>
          <w:ilvl w:val="0"/>
          <w:numId w:val="14"/>
        </w:numPr>
        <w:tabs>
          <w:tab w:val="left" w:pos="720"/>
        </w:tabs>
        <w:spacing w:after="60"/>
        <w:ind w:left="720" w:hanging="360"/>
        <w:rPr>
          <w:rFonts w:ascii="Times New Roman" w:hAnsi="Times New Roman" w:cs="Times New Roman"/>
        </w:rPr>
      </w:pPr>
      <w:r>
        <w:rPr>
          <w:rFonts w:ascii="Times New Roman" w:hAnsi="Times New Roman" w:cs="Times New Roman"/>
        </w:rPr>
        <w:t xml:space="preserve">Proofs </w:t>
      </w:r>
      <w:proofErr w:type="gramStart"/>
      <w:r>
        <w:rPr>
          <w:rFonts w:ascii="Times New Roman" w:hAnsi="Times New Roman" w:cs="Times New Roman"/>
        </w:rPr>
        <w:t>are needed</w:t>
      </w:r>
      <w:proofErr w:type="gramEnd"/>
      <w:r>
        <w:rPr>
          <w:rFonts w:ascii="Times New Roman" w:hAnsi="Times New Roman" w:cs="Times New Roman"/>
        </w:rPr>
        <w:t xml:space="preserve"> for complicated loops, typically involving array copy operations that are not obvious.  See the following for an example.</w:t>
      </w:r>
    </w:p>
    <w:p w:rsidR="00640F91" w:rsidRDefault="00640F91">
      <w:pPr>
        <w:pStyle w:val="Heading1"/>
        <w:pageBreakBefore/>
        <w:rPr>
          <w:b/>
          <w:bCs/>
          <w:i/>
          <w:iCs/>
          <w:sz w:val="28"/>
          <w:szCs w:val="28"/>
        </w:rPr>
      </w:pPr>
      <w:r>
        <w:rPr>
          <w:b/>
          <w:bCs/>
          <w:i/>
          <w:iCs/>
          <w:sz w:val="28"/>
          <w:szCs w:val="28"/>
        </w:rPr>
        <w:lastRenderedPageBreak/>
        <w:t>Example of Fully Developed Loop Comment</w:t>
      </w:r>
    </w:p>
    <w:p w:rsidR="00640F91" w:rsidRDefault="00640F91">
      <w:pPr>
        <w:tabs>
          <w:tab w:val="left" w:pos="720"/>
        </w:tabs>
        <w:spacing w:after="60"/>
        <w:ind w:left="360"/>
        <w:rPr>
          <w:rFonts w:ascii="Times New Roman" w:hAnsi="Times New Roman" w:cs="Times New Roman"/>
        </w:rPr>
      </w:pP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B</w:t>
      </w:r>
      <w:r>
        <w:rPr>
          <w:rFonts w:ascii="Courier New" w:hAnsi="Courier New" w:cs="Courier New"/>
          <w:sz w:val="18"/>
          <w:szCs w:val="18"/>
        </w:rPr>
        <w:t>uild</w:t>
      </w:r>
      <w:r>
        <w:rPr>
          <w:rFonts w:ascii="Courier New" w:eastAsia="Courier New" w:hAnsi="Courier New" w:cs="Courier New"/>
          <w:sz w:val="18"/>
          <w:szCs w:val="18"/>
        </w:rPr>
        <w:t xml:space="preserve"> </w:t>
      </w:r>
      <w:r>
        <w:rPr>
          <w:rFonts w:ascii="Courier New" w:hAnsi="Courier New" w:cs="Courier New"/>
          <w:sz w:val="18"/>
          <w:szCs w:val="18"/>
        </w:rPr>
        <w:t>F</w:t>
      </w:r>
      <w:r>
        <w:rPr>
          <w:rFonts w:ascii="Courier New" w:eastAsia="Courier New" w:hAnsi="Courier New" w:cs="Courier New"/>
          <w:sz w:val="18"/>
          <w:szCs w:val="18"/>
        </w:rPr>
        <w:t xml:space="preserve"> </w:t>
      </w:r>
      <w:r>
        <w:rPr>
          <w:rFonts w:ascii="Courier New" w:hAnsi="Courier New" w:cs="Courier New"/>
          <w:sz w:val="18"/>
          <w:szCs w:val="18"/>
        </w:rPr>
        <w:t>matrix</w:t>
      </w:r>
      <w:r>
        <w:rPr>
          <w:rFonts w:ascii="Courier New" w:eastAsia="Courier New" w:hAnsi="Courier New" w:cs="Courier New"/>
          <w:sz w:val="18"/>
          <w:szCs w:val="18"/>
        </w:rPr>
        <w:t xml:space="preserve"> </w:t>
      </w:r>
      <w:r>
        <w:rPr>
          <w:rFonts w:ascii="Courier New" w:hAnsi="Courier New" w:cs="Courier New"/>
          <w:sz w:val="18"/>
          <w:szCs w:val="18"/>
        </w:rPr>
        <w:t>from</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where</w:t>
      </w:r>
      <w:r>
        <w:rPr>
          <w:rFonts w:ascii="Courier New" w:eastAsia="Courier New" w:hAnsi="Courier New" w:cs="Courier New"/>
          <w:sz w:val="18"/>
          <w:szCs w:val="18"/>
        </w:rPr>
        <w:t xml:space="preserve"> </w:t>
      </w:r>
      <w:r>
        <w:rPr>
          <w:rFonts w:ascii="Courier New" w:hAnsi="Courier New" w:cs="Courier New"/>
          <w:sz w:val="18"/>
          <w:szCs w:val="18"/>
        </w:rPr>
        <w:t>the mismatch</w:t>
      </w:r>
      <w:r>
        <w:rPr>
          <w:rFonts w:ascii="Courier New" w:eastAsia="Courier New" w:hAnsi="Courier New" w:cs="Courier New"/>
          <w:sz w:val="18"/>
          <w:szCs w:val="18"/>
        </w:rPr>
        <w:t xml:space="preserve"> </w:t>
      </w:r>
      <w:r>
        <w:rPr>
          <w:rFonts w:ascii="Courier New" w:hAnsi="Courier New" w:cs="Courier New"/>
          <w:sz w:val="18"/>
          <w:szCs w:val="18"/>
        </w:rPr>
        <w:t>equations</w:t>
      </w:r>
      <w:r>
        <w:rPr>
          <w:rFonts w:ascii="Courier New" w:eastAsia="Courier New" w:hAnsi="Courier New" w:cs="Courier New"/>
          <w:sz w:val="18"/>
          <w:szCs w:val="18"/>
        </w:rPr>
        <w:t xml:space="preserve"> </w:t>
      </w:r>
      <w:r>
        <w:rPr>
          <w:rFonts w:ascii="Courier New" w:hAnsi="Courier New" w:cs="Courier New"/>
          <w:sz w:val="18"/>
          <w:szCs w:val="18"/>
        </w:rPr>
        <w:t>are</w:t>
      </w:r>
      <w:r>
        <w:rPr>
          <w:rFonts w:ascii="Courier New" w:eastAsia="Courier New" w:hAnsi="Courier New" w:cs="Courier New"/>
          <w:sz w:val="18"/>
          <w:szCs w:val="18"/>
        </w:rPr>
        <w:t xml:space="preserve"> </w:t>
      </w:r>
      <w:r>
        <w:rPr>
          <w:rFonts w:ascii="Courier New" w:hAnsi="Courier New" w:cs="Courier New"/>
          <w:sz w:val="18"/>
          <w:szCs w:val="18"/>
        </w:rPr>
        <w:t>those</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eastAsia="Courier New" w:hAnsi="Courier New" w:cs="Courier New"/>
          <w:sz w:val="18"/>
          <w:szCs w:val="18"/>
        </w:rPr>
        <w:t xml:space="preserve">/// </w:t>
      </w:r>
      <w:r>
        <w:rPr>
          <w:rFonts w:ascii="Courier New" w:hAnsi="Courier New" w:cs="Courier New"/>
          <w:sz w:val="18"/>
          <w:szCs w:val="18"/>
        </w:rPr>
        <w:t>determined</w:t>
      </w:r>
      <w:r>
        <w:rPr>
          <w:rFonts w:ascii="Courier New" w:eastAsia="Courier New" w:hAnsi="Courier New" w:cs="Courier New"/>
          <w:sz w:val="18"/>
          <w:szCs w:val="18"/>
        </w:rPr>
        <w:t xml:space="preserve"> </w:t>
      </w:r>
      <w:r>
        <w:rPr>
          <w:rFonts w:ascii="Courier New" w:hAnsi="Courier New" w:cs="Courier New"/>
          <w:sz w:val="18"/>
          <w:szCs w:val="18"/>
        </w:rPr>
        <w:t>by</w:t>
      </w:r>
      <w:r>
        <w:rPr>
          <w:rFonts w:ascii="Courier New" w:eastAsia="Courier New" w:hAnsi="Courier New" w:cs="Courier New"/>
          <w:sz w:val="18"/>
          <w:szCs w:val="18"/>
        </w:rPr>
        <w:t xml:space="preserve"> </w:t>
      </w:r>
      <w:r>
        <w:rPr>
          <w:rFonts w:ascii="Courier New" w:hAnsi="Courier New" w:cs="Courier New"/>
          <w:sz w:val="18"/>
          <w:szCs w:val="18"/>
        </w:rPr>
        <w:t>a</w:t>
      </w:r>
      <w:r>
        <w:rPr>
          <w:rFonts w:ascii="Courier New" w:eastAsia="Courier New" w:hAnsi="Courier New" w:cs="Courier New"/>
          <w:sz w:val="18"/>
          <w:szCs w:val="18"/>
        </w:rPr>
        <w:t xml:space="preserve"> </w:t>
      </w:r>
      <w:r>
        <w:rPr>
          <w:rFonts w:ascii="Courier New" w:hAnsi="Courier New" w:cs="Courier New"/>
          <w:sz w:val="18"/>
          <w:szCs w:val="18"/>
        </w:rPr>
        <w:t>trapezoidal</w:t>
      </w:r>
      <w:r>
        <w:rPr>
          <w:rFonts w:ascii="Courier New" w:eastAsia="Courier New" w:hAnsi="Courier New" w:cs="Courier New"/>
          <w:sz w:val="18"/>
          <w:szCs w:val="18"/>
        </w:rPr>
        <w:t xml:space="preserve"> </w:t>
      </w:r>
      <w:r>
        <w:rPr>
          <w:rFonts w:ascii="Courier New" w:hAnsi="Courier New" w:cs="Courier New"/>
          <w:sz w:val="18"/>
          <w:szCs w:val="18"/>
        </w:rPr>
        <w:t>linearization</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ODEs</w:t>
      </w:r>
      <w:r>
        <w:rPr>
          <w:rFonts w:ascii="Courier New" w:eastAsia="Courier New" w:hAnsi="Courier New" w:cs="Courier New"/>
          <w:sz w:val="18"/>
          <w:szCs w:val="18"/>
        </w:rPr>
        <w:t xml:space="preserve"> </w:t>
      </w:r>
      <w:r>
        <w:rPr>
          <w:rFonts w:ascii="Courier New" w:hAnsi="Courier New" w:cs="Courier New"/>
          <w:sz w:val="18"/>
          <w:szCs w:val="18"/>
        </w:rPr>
        <w:t>associated</w:t>
      </w:r>
      <w:r>
        <w:rPr>
          <w:rFonts w:ascii="Courier New" w:eastAsia="Courier New" w:hAnsi="Courier New" w:cs="Courier New"/>
          <w:sz w:val="18"/>
          <w:szCs w:val="18"/>
        </w:rPr>
        <w:t xml:space="preserve"> </w:t>
      </w:r>
      <w:r>
        <w:rPr>
          <w:rFonts w:ascii="Courier New" w:hAnsi="Courier New" w:cs="Courier New"/>
          <w:sz w:val="18"/>
          <w:szCs w:val="18"/>
        </w:rPr>
        <w:t>with</w:t>
      </w:r>
      <w:r>
        <w:rPr>
          <w:rFonts w:ascii="Courier New" w:eastAsia="Courier New" w:hAnsi="Courier New" w:cs="Courier New"/>
          <w:sz w:val="18"/>
          <w:szCs w:val="18"/>
        </w:rPr>
        <w:t xml:space="preserve"> </w:t>
      </w:r>
      <w:r>
        <w:rPr>
          <w:rFonts w:ascii="Courier New" w:hAnsi="Courier New" w:cs="Courier New"/>
          <w:sz w:val="18"/>
          <w:szCs w:val="18"/>
        </w:rPr>
        <w:t>the</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states</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power</w:t>
      </w:r>
      <w:r>
        <w:rPr>
          <w:rFonts w:ascii="Courier New" w:eastAsia="Courier New" w:hAnsi="Courier New" w:cs="Courier New"/>
          <w:sz w:val="18"/>
          <w:szCs w:val="18"/>
        </w:rPr>
        <w:t xml:space="preserve"> </w:t>
      </w:r>
      <w:r>
        <w:rPr>
          <w:rFonts w:ascii="Courier New" w:hAnsi="Courier New" w:cs="Courier New"/>
          <w:sz w:val="18"/>
          <w:szCs w:val="18"/>
        </w:rPr>
        <w:t>system</w:t>
      </w:r>
      <w:r>
        <w:rPr>
          <w:rFonts w:ascii="Courier New" w:eastAsia="Courier New" w:hAnsi="Courier New" w:cs="Courier New"/>
          <w:sz w:val="18"/>
          <w:szCs w:val="18"/>
        </w:rPr>
        <w:t xml:space="preserve"> </w:t>
      </w:r>
      <w:r>
        <w:rPr>
          <w:rFonts w:ascii="Courier New" w:hAnsi="Courier New" w:cs="Courier New"/>
          <w:sz w:val="18"/>
          <w:szCs w:val="18"/>
        </w:rPr>
        <w:t>being</w:t>
      </w:r>
      <w:r>
        <w:rPr>
          <w:rFonts w:ascii="Courier New" w:eastAsia="Courier New" w:hAnsi="Courier New" w:cs="Courier New"/>
          <w:sz w:val="18"/>
          <w:szCs w:val="18"/>
        </w:rPr>
        <w:t xml:space="preserve"> </w:t>
      </w:r>
      <w:r>
        <w:rPr>
          <w:rFonts w:ascii="Courier New" w:hAnsi="Courier New" w:cs="Courier New"/>
          <w:sz w:val="18"/>
          <w:szCs w:val="18"/>
        </w:rPr>
        <w:t>modeled</w:t>
      </w:r>
      <w:r>
        <w:rPr>
          <w:rFonts w:ascii="Courier New" w:eastAsia="Courier New" w:hAnsi="Courier New" w:cs="Courier New"/>
          <w:sz w:val="18"/>
          <w:szCs w:val="18"/>
        </w:rPr>
        <w:t xml:space="preserve"> </w:t>
      </w:r>
      <w:r>
        <w:rPr>
          <w:rFonts w:ascii="Courier New" w:hAnsi="Courier New" w:cs="Courier New"/>
          <w:sz w:val="18"/>
          <w:szCs w:val="18"/>
        </w:rPr>
        <w:t>(structure</w:t>
      </w:r>
      <w:r>
        <w:rPr>
          <w:rFonts w:ascii="Courier New" w:eastAsia="Courier New" w:hAnsi="Courier New" w:cs="Courier New"/>
          <w:sz w:val="18"/>
          <w:szCs w:val="18"/>
        </w:rPr>
        <w:t xml:space="preserve"> </w:t>
      </w:r>
      <w:r>
        <w:rPr>
          <w:rFonts w:ascii="Courier New" w:hAnsi="Courier New" w:cs="Courier New"/>
          <w:sz w:val="18"/>
          <w:szCs w:val="18"/>
        </w:rPr>
        <w:t>preserving classical</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proofErr w:type="gramStart"/>
      <w:r>
        <w:rPr>
          <w:rFonts w:ascii="Courier New" w:eastAsia="Courier New" w:hAnsi="Courier New" w:cs="Courier New"/>
          <w:sz w:val="18"/>
          <w:szCs w:val="18"/>
        </w:rPr>
        <w:t xml:space="preserve">/// </w:t>
      </w:r>
      <w:r>
        <w:rPr>
          <w:rFonts w:ascii="Courier New" w:hAnsi="Courier New" w:cs="Courier New"/>
          <w:sz w:val="18"/>
          <w:szCs w:val="18"/>
        </w:rPr>
        <w:t>model).</w:t>
      </w:r>
      <w:proofErr w:type="gramEnd"/>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Loop</w:t>
      </w:r>
      <w:r>
        <w:rPr>
          <w:rFonts w:ascii="Courier New" w:eastAsia="Courier New" w:hAnsi="Courier New" w:cs="Courier New"/>
          <w:sz w:val="18"/>
          <w:szCs w:val="18"/>
        </w:rPr>
        <w:t xml:space="preserve"> </w:t>
      </w:r>
      <w:r>
        <w:rPr>
          <w:rFonts w:ascii="Courier New" w:hAnsi="Courier New" w:cs="Courier New"/>
          <w:sz w:val="18"/>
          <w:szCs w:val="18"/>
        </w:rPr>
        <w:t>Precondition:</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F</w:t>
      </w:r>
      <w:r>
        <w:rPr>
          <w:rFonts w:ascii="Courier New" w:eastAsia="Courier New" w:hAnsi="Courier New" w:cs="Courier New"/>
          <w:sz w:val="18"/>
          <w:szCs w:val="18"/>
        </w:rPr>
        <w:t xml:space="preserve"> </w:t>
      </w:r>
      <w:r>
        <w:rPr>
          <w:rFonts w:ascii="Courier New" w:hAnsi="Courier New" w:cs="Courier New"/>
          <w:sz w:val="18"/>
          <w:szCs w:val="18"/>
        </w:rPr>
        <w:t>is</w:t>
      </w:r>
      <w:r>
        <w:rPr>
          <w:rFonts w:ascii="Courier New" w:eastAsia="Courier New" w:hAnsi="Courier New" w:cs="Courier New"/>
          <w:sz w:val="18"/>
          <w:szCs w:val="18"/>
        </w:rPr>
        <w:t xml:space="preserve"> </w:t>
      </w:r>
      <w:r>
        <w:rPr>
          <w:rFonts w:ascii="Courier New" w:hAnsi="Courier New" w:cs="Courier New"/>
          <w:sz w:val="18"/>
          <w:szCs w:val="18"/>
        </w:rPr>
        <w:t>a</w:t>
      </w:r>
      <w:r>
        <w:rPr>
          <w:rFonts w:ascii="Courier New" w:eastAsia="Courier New" w:hAnsi="Courier New" w:cs="Courier New"/>
          <w:sz w:val="18"/>
          <w:szCs w:val="18"/>
        </w:rPr>
        <w:t xml:space="preserve"> </w:t>
      </w:r>
      <w:r>
        <w:rPr>
          <w:rFonts w:ascii="Courier New" w:hAnsi="Courier New" w:cs="Courier New"/>
          <w:sz w:val="18"/>
          <w:szCs w:val="18"/>
        </w:rPr>
        <w:t>(2n+2M)</w:t>
      </w:r>
      <w:r>
        <w:rPr>
          <w:rFonts w:ascii="Courier New" w:eastAsia="Courier New" w:hAnsi="Courier New" w:cs="Courier New"/>
          <w:sz w:val="18"/>
          <w:szCs w:val="18"/>
        </w:rPr>
        <w:t xml:space="preserve"> </w:t>
      </w:r>
      <w:r>
        <w:rPr>
          <w:rFonts w:ascii="Courier New" w:hAnsi="Courier New" w:cs="Courier New"/>
          <w:sz w:val="18"/>
          <w:szCs w:val="18"/>
        </w:rPr>
        <w:t>by</w:t>
      </w:r>
      <w:r>
        <w:rPr>
          <w:rFonts w:ascii="Courier New" w:eastAsia="Courier New" w:hAnsi="Courier New" w:cs="Courier New"/>
          <w:sz w:val="18"/>
          <w:szCs w:val="18"/>
        </w:rPr>
        <w:t xml:space="preserve"> </w:t>
      </w:r>
      <w:r>
        <w:rPr>
          <w:rFonts w:ascii="Courier New" w:hAnsi="Courier New" w:cs="Courier New"/>
          <w:sz w:val="18"/>
          <w:szCs w:val="18"/>
        </w:rPr>
        <w:t>1</w:t>
      </w:r>
      <w:r>
        <w:rPr>
          <w:rFonts w:ascii="Courier New" w:eastAsia="Courier New" w:hAnsi="Courier New" w:cs="Courier New"/>
          <w:sz w:val="18"/>
          <w:szCs w:val="18"/>
        </w:rPr>
        <w:t xml:space="preserve"> </w:t>
      </w:r>
      <w:r>
        <w:rPr>
          <w:rFonts w:ascii="Courier New" w:hAnsi="Courier New" w:cs="Courier New"/>
          <w:sz w:val="18"/>
          <w:szCs w:val="18"/>
        </w:rPr>
        <w:t>matrix</w:t>
      </w:r>
      <w:r>
        <w:rPr>
          <w:rFonts w:ascii="Courier New" w:eastAsia="Courier New" w:hAnsi="Courier New" w:cs="Courier New"/>
          <w:sz w:val="18"/>
          <w:szCs w:val="18"/>
        </w:rPr>
        <w:t xml:space="preserve"> </w:t>
      </w:r>
      <w:r>
        <w:rPr>
          <w:rFonts w:ascii="Courier New" w:hAnsi="Courier New" w:cs="Courier New"/>
          <w:sz w:val="18"/>
          <w:szCs w:val="18"/>
        </w:rPr>
        <w:t>(column</w:t>
      </w:r>
      <w:r>
        <w:rPr>
          <w:rFonts w:ascii="Courier New" w:eastAsia="Courier New" w:hAnsi="Courier New" w:cs="Courier New"/>
          <w:sz w:val="18"/>
          <w:szCs w:val="18"/>
        </w:rPr>
        <w:t xml:space="preserve"> </w:t>
      </w:r>
      <w:r>
        <w:rPr>
          <w:rFonts w:ascii="Courier New" w:hAnsi="Courier New" w:cs="Courier New"/>
          <w:sz w:val="18"/>
          <w:szCs w:val="18"/>
        </w:rPr>
        <w:t>vector),</w:t>
      </w:r>
      <w:r>
        <w:rPr>
          <w:rFonts w:ascii="Courier New" w:eastAsia="Courier New" w:hAnsi="Courier New" w:cs="Courier New"/>
          <w:sz w:val="18"/>
          <w:szCs w:val="18"/>
        </w:rPr>
        <w:t xml:space="preserve"> </w:t>
      </w:r>
      <w:r>
        <w:rPr>
          <w:rFonts w:ascii="Courier New" w:hAnsi="Courier New" w:cs="Courier New"/>
          <w:sz w:val="18"/>
          <w:szCs w:val="18"/>
        </w:rPr>
        <w:t>where</w:t>
      </w:r>
      <w:r>
        <w:rPr>
          <w:rFonts w:ascii="Courier New" w:eastAsia="Courier New" w:hAnsi="Courier New" w:cs="Courier New"/>
          <w:sz w:val="18"/>
          <w:szCs w:val="18"/>
        </w:rPr>
        <w:t xml:space="preserve"> </w:t>
      </w:r>
      <w:r>
        <w:rPr>
          <w:rFonts w:ascii="Courier New" w:hAnsi="Courier New" w:cs="Courier New"/>
          <w:sz w:val="18"/>
          <w:szCs w:val="18"/>
        </w:rPr>
        <w:t>there</w:t>
      </w:r>
      <w:r>
        <w:rPr>
          <w:rFonts w:ascii="Courier New" w:eastAsia="Courier New" w:hAnsi="Courier New" w:cs="Courier New"/>
          <w:sz w:val="18"/>
          <w:szCs w:val="18"/>
        </w:rPr>
        <w:t xml:space="preserve"> </w:t>
      </w:r>
      <w:r>
        <w:rPr>
          <w:rFonts w:ascii="Courier New" w:hAnsi="Courier New" w:cs="Courier New"/>
          <w:sz w:val="18"/>
          <w:szCs w:val="18"/>
        </w:rPr>
        <w:t>are</w:t>
      </w:r>
      <w:r>
        <w:rPr>
          <w:rFonts w:ascii="Courier New" w:eastAsia="Courier New" w:hAnsi="Courier New" w:cs="Courier New"/>
          <w:sz w:val="18"/>
          <w:szCs w:val="18"/>
        </w:rPr>
        <w:t xml:space="preserve"> </w:t>
      </w:r>
      <w:r>
        <w:rPr>
          <w:rFonts w:ascii="Courier New" w:hAnsi="Courier New" w:cs="Courier New"/>
          <w:sz w:val="18"/>
          <w:szCs w:val="18"/>
        </w:rPr>
        <w:t>n</w:t>
      </w:r>
      <w:r>
        <w:rPr>
          <w:rFonts w:ascii="Courier New" w:eastAsia="Courier New" w:hAnsi="Courier New" w:cs="Courier New"/>
          <w:sz w:val="18"/>
          <w:szCs w:val="18"/>
        </w:rPr>
        <w:t xml:space="preserve"> </w:t>
      </w:r>
      <w:r>
        <w:rPr>
          <w:rFonts w:ascii="Courier New" w:hAnsi="Courier New" w:cs="Courier New"/>
          <w:sz w:val="18"/>
          <w:szCs w:val="18"/>
        </w:rPr>
        <w:t>generator</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proofErr w:type="gramStart"/>
      <w:r>
        <w:rPr>
          <w:rFonts w:ascii="Courier New" w:eastAsia="Courier New" w:hAnsi="Courier New" w:cs="Courier New"/>
          <w:sz w:val="18"/>
          <w:szCs w:val="18"/>
        </w:rPr>
        <w:t xml:space="preserve">///   </w:t>
      </w:r>
      <w:r>
        <w:rPr>
          <w:rFonts w:ascii="Courier New" w:hAnsi="Courier New" w:cs="Courier New"/>
          <w:sz w:val="18"/>
          <w:szCs w:val="18"/>
        </w:rPr>
        <w:t>buses</w:t>
      </w:r>
      <w:r>
        <w:rPr>
          <w:rFonts w:ascii="Courier New" w:eastAsia="Courier New" w:hAnsi="Courier New" w:cs="Courier New"/>
          <w:sz w:val="18"/>
          <w:szCs w:val="18"/>
        </w:rPr>
        <w:t xml:space="preserve"> </w:t>
      </w:r>
      <w:r>
        <w:rPr>
          <w:rFonts w:ascii="Courier New" w:hAnsi="Courier New" w:cs="Courier New"/>
          <w:sz w:val="18"/>
          <w:szCs w:val="18"/>
        </w:rPr>
        <w:t>and M</w:t>
      </w:r>
      <w:r>
        <w:rPr>
          <w:rFonts w:ascii="Courier New" w:eastAsia="Courier New" w:hAnsi="Courier New" w:cs="Courier New"/>
          <w:sz w:val="18"/>
          <w:szCs w:val="18"/>
        </w:rPr>
        <w:t xml:space="preserve"> </w:t>
      </w:r>
      <w:r>
        <w:rPr>
          <w:rFonts w:ascii="Courier New" w:hAnsi="Courier New" w:cs="Courier New"/>
          <w:sz w:val="18"/>
          <w:szCs w:val="18"/>
        </w:rPr>
        <w:t>lines</w:t>
      </w:r>
      <w:r>
        <w:rPr>
          <w:rFonts w:ascii="Courier New" w:eastAsia="Courier New" w:hAnsi="Courier New" w:cs="Courier New"/>
          <w:sz w:val="18"/>
          <w:szCs w:val="18"/>
        </w:rPr>
        <w:t xml:space="preserve"> </w:t>
      </w:r>
      <w:r>
        <w:rPr>
          <w:rFonts w:ascii="Courier New" w:hAnsi="Courier New" w:cs="Courier New"/>
          <w:sz w:val="18"/>
          <w:szCs w:val="18"/>
        </w:rPr>
        <w:t>in</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system.</w:t>
      </w:r>
      <w:proofErr w:type="gramEnd"/>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hAnsi="Courier New" w:cs="Courier New"/>
          <w:sz w:val="18"/>
          <w:szCs w:val="18"/>
        </w:rPr>
        <w:t>Numgens</w:t>
      </w:r>
      <w:proofErr w:type="spellEnd"/>
      <w:r>
        <w:rPr>
          <w:rFonts w:ascii="Courier New" w:eastAsia="Courier New" w:hAnsi="Courier New" w:cs="Courier New"/>
          <w:sz w:val="18"/>
          <w:szCs w:val="18"/>
        </w:rPr>
        <w:t xml:space="preserve"> </w:t>
      </w:r>
      <w:r>
        <w:rPr>
          <w:rFonts w:ascii="Courier New" w:hAnsi="Courier New" w:cs="Courier New"/>
          <w:sz w:val="18"/>
          <w:szCs w:val="18"/>
        </w:rPr>
        <w:t>is</w:t>
      </w:r>
      <w:r>
        <w:rPr>
          <w:rFonts w:ascii="Courier New" w:eastAsia="Courier New" w:hAnsi="Courier New" w:cs="Courier New"/>
          <w:sz w:val="18"/>
          <w:szCs w:val="18"/>
        </w:rPr>
        <w:t xml:space="preserve"> </w:t>
      </w:r>
      <w:r>
        <w:rPr>
          <w:rFonts w:ascii="Courier New" w:hAnsi="Courier New" w:cs="Courier New"/>
          <w:sz w:val="18"/>
          <w:szCs w:val="18"/>
        </w:rPr>
        <w:t>an</w:t>
      </w:r>
      <w:r>
        <w:rPr>
          <w:rFonts w:ascii="Courier New" w:eastAsia="Courier New" w:hAnsi="Courier New" w:cs="Courier New"/>
          <w:sz w:val="18"/>
          <w:szCs w:val="18"/>
        </w:rPr>
        <w:t xml:space="preserve"> </w:t>
      </w:r>
      <w:r>
        <w:rPr>
          <w:rFonts w:ascii="Courier New" w:hAnsi="Courier New" w:cs="Courier New"/>
          <w:sz w:val="18"/>
          <w:szCs w:val="18"/>
        </w:rPr>
        <w:t>alias</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n</w:t>
      </w:r>
      <w:r>
        <w:rPr>
          <w:rFonts w:ascii="Courier New" w:eastAsia="Courier New" w:hAnsi="Courier New" w:cs="Courier New"/>
          <w:sz w:val="18"/>
          <w:szCs w:val="18"/>
        </w:rPr>
        <w:t xml:space="preserve"> </w:t>
      </w:r>
      <w:r>
        <w:rPr>
          <w:rFonts w:ascii="Courier New" w:hAnsi="Courier New" w:cs="Courier New"/>
          <w:sz w:val="18"/>
          <w:szCs w:val="18"/>
        </w:rPr>
        <w:t>(strictly</w:t>
      </w:r>
      <w:r>
        <w:rPr>
          <w:rFonts w:ascii="Courier New" w:eastAsia="Courier New" w:hAnsi="Courier New" w:cs="Courier New"/>
          <w:sz w:val="18"/>
          <w:szCs w:val="18"/>
        </w:rPr>
        <w:t xml:space="preserve"> </w:t>
      </w:r>
      <w:r>
        <w:rPr>
          <w:rFonts w:ascii="Courier New" w:hAnsi="Courier New" w:cs="Courier New"/>
          <w:sz w:val="18"/>
          <w:szCs w:val="18"/>
        </w:rPr>
        <w:t>equal)</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hAnsi="Courier New" w:cs="Courier New"/>
          <w:sz w:val="18"/>
          <w:szCs w:val="18"/>
        </w:rPr>
        <w:t>Numlines</w:t>
      </w:r>
      <w:proofErr w:type="spellEnd"/>
      <w:r>
        <w:rPr>
          <w:rFonts w:ascii="Courier New" w:eastAsia="Courier New" w:hAnsi="Courier New" w:cs="Courier New"/>
          <w:sz w:val="18"/>
          <w:szCs w:val="18"/>
        </w:rPr>
        <w:t xml:space="preserve"> </w:t>
      </w:r>
      <w:r>
        <w:rPr>
          <w:rFonts w:ascii="Courier New" w:hAnsi="Courier New" w:cs="Courier New"/>
          <w:sz w:val="18"/>
          <w:szCs w:val="18"/>
        </w:rPr>
        <w:t>is</w:t>
      </w:r>
      <w:r>
        <w:rPr>
          <w:rFonts w:ascii="Courier New" w:eastAsia="Courier New" w:hAnsi="Courier New" w:cs="Courier New"/>
          <w:sz w:val="18"/>
          <w:szCs w:val="18"/>
        </w:rPr>
        <w:t xml:space="preserve"> </w:t>
      </w:r>
      <w:r>
        <w:rPr>
          <w:rFonts w:ascii="Courier New" w:hAnsi="Courier New" w:cs="Courier New"/>
          <w:sz w:val="18"/>
          <w:szCs w:val="18"/>
        </w:rPr>
        <w:t>an</w:t>
      </w:r>
      <w:r>
        <w:rPr>
          <w:rFonts w:ascii="Courier New" w:eastAsia="Courier New" w:hAnsi="Courier New" w:cs="Courier New"/>
          <w:sz w:val="18"/>
          <w:szCs w:val="18"/>
        </w:rPr>
        <w:t xml:space="preserve"> </w:t>
      </w:r>
      <w:r>
        <w:rPr>
          <w:rFonts w:ascii="Courier New" w:hAnsi="Courier New" w:cs="Courier New"/>
          <w:sz w:val="18"/>
          <w:szCs w:val="18"/>
        </w:rPr>
        <w:t>alias</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M</w:t>
      </w:r>
      <w:r>
        <w:rPr>
          <w:rFonts w:ascii="Courier New" w:eastAsia="Courier New" w:hAnsi="Courier New" w:cs="Courier New"/>
          <w:sz w:val="18"/>
          <w:szCs w:val="18"/>
        </w:rPr>
        <w:t xml:space="preserve"> </w:t>
      </w:r>
      <w:r>
        <w:rPr>
          <w:rFonts w:ascii="Courier New" w:hAnsi="Courier New" w:cs="Courier New"/>
          <w:sz w:val="18"/>
          <w:szCs w:val="18"/>
        </w:rPr>
        <w:t>(strictly</w:t>
      </w:r>
      <w:r>
        <w:rPr>
          <w:rFonts w:ascii="Courier New" w:eastAsia="Courier New" w:hAnsi="Courier New" w:cs="Courier New"/>
          <w:sz w:val="18"/>
          <w:szCs w:val="18"/>
        </w:rPr>
        <w:t xml:space="preserve"> </w:t>
      </w:r>
      <w:r>
        <w:rPr>
          <w:rFonts w:ascii="Courier New" w:hAnsi="Courier New" w:cs="Courier New"/>
          <w:sz w:val="18"/>
          <w:szCs w:val="18"/>
        </w:rPr>
        <w:t>equal)</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Loop</w:t>
      </w:r>
      <w:r>
        <w:rPr>
          <w:rFonts w:ascii="Courier New" w:eastAsia="Courier New" w:hAnsi="Courier New" w:cs="Courier New"/>
          <w:sz w:val="18"/>
          <w:szCs w:val="18"/>
        </w:rPr>
        <w:t xml:space="preserve"> </w:t>
      </w:r>
      <w:r>
        <w:rPr>
          <w:rFonts w:ascii="Courier New" w:hAnsi="Courier New" w:cs="Courier New"/>
          <w:sz w:val="18"/>
          <w:szCs w:val="18"/>
        </w:rPr>
        <w:t>Postcondition:</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eastAsia="Courier New" w:hAnsi="Courier New" w:cs="Courier New"/>
          <w:sz w:val="18"/>
          <w:szCs w:val="18"/>
        </w:rPr>
        <w:t xml:space="preserve"> </w:t>
      </w:r>
      <w:r>
        <w:rPr>
          <w:rFonts w:ascii="Courier New" w:hAnsi="Courier New" w:cs="Courier New"/>
          <w:sz w:val="18"/>
          <w:szCs w:val="18"/>
        </w:rPr>
        <w:t>all</w:t>
      </w:r>
      <w:r>
        <w:rPr>
          <w:rFonts w:ascii="Courier New" w:eastAsia="Courier New" w:hAnsi="Courier New" w:cs="Courier New"/>
          <w:sz w:val="18"/>
          <w:szCs w:val="18"/>
        </w:rPr>
        <w:t xml:space="preserve"> </w:t>
      </w:r>
      <w:r>
        <w:rPr>
          <w:rFonts w:ascii="Courier New" w:hAnsi="Courier New" w:cs="Courier New"/>
          <w:sz w:val="18"/>
          <w:szCs w:val="18"/>
        </w:rPr>
        <w:t>j=0</w:t>
      </w:r>
      <w:r>
        <w:rPr>
          <w:rFonts w:ascii="Courier New" w:eastAsia="Courier New" w:hAnsi="Courier New" w:cs="Courier New"/>
          <w:sz w:val="18"/>
          <w:szCs w:val="18"/>
        </w:rPr>
        <w:t xml:space="preserve"> </w:t>
      </w:r>
      <w:r>
        <w:rPr>
          <w:rFonts w:ascii="Courier New" w:hAnsi="Courier New" w:cs="Courier New"/>
          <w:sz w:val="18"/>
          <w:szCs w:val="18"/>
        </w:rPr>
        <w:t>through</w:t>
      </w:r>
      <w:r>
        <w:rPr>
          <w:rFonts w:ascii="Courier New" w:eastAsia="Courier New" w:hAnsi="Courier New" w:cs="Courier New"/>
          <w:sz w:val="18"/>
          <w:szCs w:val="18"/>
        </w:rPr>
        <w:t xml:space="preserve"> </w:t>
      </w:r>
      <w:r>
        <w:rPr>
          <w:rFonts w:ascii="Courier New" w:hAnsi="Courier New" w:cs="Courier New"/>
          <w:sz w:val="18"/>
          <w:szCs w:val="18"/>
        </w:rPr>
        <w:t>Numgens-1,</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w:t>
      </w:r>
      <w:proofErr w:type="gramEnd"/>
      <w:r>
        <w:rPr>
          <w:rFonts w:ascii="Courier New" w:eastAsia="Courier New" w:hAnsi="Courier New" w:cs="Courier New"/>
          <w:sz w:val="18"/>
          <w:szCs w:val="18"/>
        </w:rPr>
        <w:t xml:space="preserve">  </w:t>
      </w:r>
      <w:r>
        <w:rPr>
          <w:rFonts w:ascii="Courier New" w:hAnsi="Courier New" w:cs="Courier New"/>
          <w:sz w:val="18"/>
          <w:szCs w:val="18"/>
        </w:rPr>
        <w:t>2*j</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0</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(j+1)</w:t>
      </w:r>
      <w:proofErr w:type="spellStart"/>
      <w:r>
        <w:rPr>
          <w:rFonts w:ascii="Courier New" w:hAnsi="Courier New" w:cs="Courier New"/>
          <w:sz w:val="18"/>
          <w:szCs w:val="18"/>
        </w:rPr>
        <w:t>th</w:t>
      </w:r>
      <w:proofErr w:type="spellEnd"/>
      <w:r>
        <w:rPr>
          <w:rFonts w:ascii="Courier New" w:eastAsia="Courier New" w:hAnsi="Courier New" w:cs="Courier New"/>
          <w:sz w:val="18"/>
          <w:szCs w:val="18"/>
        </w:rPr>
        <w:t xml:space="preserve"> </w:t>
      </w:r>
      <w:r>
        <w:rPr>
          <w:rFonts w:ascii="Courier New" w:hAnsi="Courier New" w:cs="Courier New"/>
          <w:sz w:val="18"/>
          <w:szCs w:val="18"/>
        </w:rPr>
        <w:t>system</w:t>
      </w:r>
      <w:r>
        <w:rPr>
          <w:rFonts w:ascii="Courier New" w:eastAsia="Courier New" w:hAnsi="Courier New" w:cs="Courier New"/>
          <w:sz w:val="18"/>
          <w:szCs w:val="18"/>
        </w:rPr>
        <w:t xml:space="preserve"> </w:t>
      </w:r>
      <w:r>
        <w:rPr>
          <w:rFonts w:ascii="Courier New" w:hAnsi="Courier New" w:cs="Courier New"/>
          <w:sz w:val="18"/>
          <w:szCs w:val="18"/>
        </w:rPr>
        <w:t>delta</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w:t>
      </w:r>
      <w:proofErr w:type="gramEnd"/>
      <w:r>
        <w:rPr>
          <w:rFonts w:ascii="Courier New" w:eastAsia="Courier New" w:hAnsi="Courier New" w:cs="Courier New"/>
          <w:sz w:val="18"/>
          <w:szCs w:val="18"/>
        </w:rPr>
        <w:t xml:space="preserve"> </w:t>
      </w:r>
      <w:r>
        <w:rPr>
          <w:rFonts w:ascii="Courier New" w:hAnsi="Courier New" w:cs="Courier New"/>
          <w:sz w:val="18"/>
          <w:szCs w:val="18"/>
        </w:rPr>
        <w:t>(2*j)+1</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0</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(j+1)</w:t>
      </w:r>
      <w:proofErr w:type="spellStart"/>
      <w:r>
        <w:rPr>
          <w:rFonts w:ascii="Courier New" w:hAnsi="Courier New" w:cs="Courier New"/>
          <w:sz w:val="18"/>
          <w:szCs w:val="18"/>
        </w:rPr>
        <w:t>th</w:t>
      </w:r>
      <w:proofErr w:type="spellEnd"/>
      <w:r>
        <w:rPr>
          <w:rFonts w:ascii="Courier New" w:eastAsia="Courier New" w:hAnsi="Courier New" w:cs="Courier New"/>
          <w:sz w:val="18"/>
          <w:szCs w:val="18"/>
        </w:rPr>
        <w:t xml:space="preserve"> </w:t>
      </w:r>
      <w:r>
        <w:rPr>
          <w:rFonts w:ascii="Courier New" w:hAnsi="Courier New" w:cs="Courier New"/>
          <w:sz w:val="18"/>
          <w:szCs w:val="18"/>
        </w:rPr>
        <w:t>system</w:t>
      </w:r>
      <w:r>
        <w:rPr>
          <w:rFonts w:ascii="Courier New" w:eastAsia="Courier New" w:hAnsi="Courier New" w:cs="Courier New"/>
          <w:sz w:val="18"/>
          <w:szCs w:val="18"/>
        </w:rPr>
        <w:t xml:space="preserve"> </w:t>
      </w:r>
      <w:r>
        <w:rPr>
          <w:rFonts w:ascii="Courier New" w:hAnsi="Courier New" w:cs="Courier New"/>
          <w:sz w:val="18"/>
          <w:szCs w:val="18"/>
        </w:rPr>
        <w:t>omega</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Meaning</w:t>
      </w:r>
      <w:r>
        <w:rPr>
          <w:rFonts w:ascii="Courier New" w:eastAsia="Courier New" w:hAnsi="Courier New" w:cs="Courier New"/>
          <w:sz w:val="18"/>
          <w:szCs w:val="18"/>
        </w:rPr>
        <w:t xml:space="preserve"> </w:t>
      </w:r>
      <w:r>
        <w:rPr>
          <w:rFonts w:ascii="Courier New" w:hAnsi="Courier New" w:cs="Courier New"/>
          <w:sz w:val="18"/>
          <w:szCs w:val="18"/>
        </w:rPr>
        <w:t>that</w:t>
      </w:r>
      <w:r>
        <w:rPr>
          <w:rFonts w:ascii="Courier New" w:eastAsia="Courier New" w:hAnsi="Courier New" w:cs="Courier New"/>
          <w:sz w:val="18"/>
          <w:szCs w:val="18"/>
        </w:rPr>
        <w:t xml:space="preserve"> </w:t>
      </w:r>
      <w:r>
        <w:rPr>
          <w:rFonts w:ascii="Courier New" w:hAnsi="Courier New" w:cs="Courier New"/>
          <w:sz w:val="18"/>
          <w:szCs w:val="18"/>
        </w:rPr>
        <w:t>F</w:t>
      </w:r>
      <w:r>
        <w:rPr>
          <w:rFonts w:ascii="Courier New" w:eastAsia="Courier New" w:hAnsi="Courier New" w:cs="Courier New"/>
          <w:sz w:val="18"/>
          <w:szCs w:val="18"/>
        </w:rPr>
        <w:t xml:space="preserve"> </w:t>
      </w:r>
      <w:r>
        <w:rPr>
          <w:rFonts w:ascii="Courier New" w:hAnsi="Courier New" w:cs="Courier New"/>
          <w:sz w:val="18"/>
          <w:szCs w:val="18"/>
        </w:rPr>
        <w:t>contains</w:t>
      </w:r>
      <w:r>
        <w:rPr>
          <w:rFonts w:ascii="Courier New" w:eastAsia="Courier New" w:hAnsi="Courier New" w:cs="Courier New"/>
          <w:sz w:val="18"/>
          <w:szCs w:val="18"/>
        </w:rPr>
        <w:t xml:space="preserve"> </w:t>
      </w:r>
      <w:r>
        <w:rPr>
          <w:rFonts w:ascii="Courier New" w:hAnsi="Courier New" w:cs="Courier New"/>
          <w:sz w:val="18"/>
          <w:szCs w:val="18"/>
        </w:rPr>
        <w:t>a</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each</w:t>
      </w:r>
      <w:r>
        <w:rPr>
          <w:rFonts w:ascii="Courier New" w:eastAsia="Courier New" w:hAnsi="Courier New" w:cs="Courier New"/>
          <w:sz w:val="18"/>
          <w:szCs w:val="18"/>
        </w:rPr>
        <w:t xml:space="preserve"> </w:t>
      </w:r>
      <w:r>
        <w:rPr>
          <w:rFonts w:ascii="Courier New" w:hAnsi="Courier New" w:cs="Courier New"/>
          <w:sz w:val="18"/>
          <w:szCs w:val="18"/>
        </w:rPr>
        <w:t>generators</w:t>
      </w:r>
      <w:r>
        <w:rPr>
          <w:rFonts w:ascii="Courier New" w:eastAsia="Courier New" w:hAnsi="Courier New" w:cs="Courier New"/>
          <w:sz w:val="18"/>
          <w:szCs w:val="18"/>
        </w:rPr>
        <w:t xml:space="preserve"> </w:t>
      </w:r>
      <w:r>
        <w:rPr>
          <w:rFonts w:ascii="Courier New" w:hAnsi="Courier New" w:cs="Courier New"/>
          <w:sz w:val="18"/>
          <w:szCs w:val="18"/>
        </w:rPr>
        <w:t>DELTA</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and</w:t>
      </w:r>
      <w:r>
        <w:rPr>
          <w:rFonts w:ascii="Courier New" w:eastAsia="Courier New" w:hAnsi="Courier New" w:cs="Courier New"/>
          <w:sz w:val="18"/>
          <w:szCs w:val="18"/>
        </w:rPr>
        <w:t xml:space="preserve"> </w:t>
      </w:r>
      <w:r>
        <w:rPr>
          <w:rFonts w:ascii="Courier New" w:hAnsi="Courier New" w:cs="Courier New"/>
          <w:sz w:val="18"/>
          <w:szCs w:val="18"/>
        </w:rPr>
        <w:t>each</w:t>
      </w:r>
      <w:r>
        <w:rPr>
          <w:rFonts w:ascii="Courier New" w:eastAsia="Courier New" w:hAnsi="Courier New" w:cs="Courier New"/>
          <w:sz w:val="18"/>
          <w:szCs w:val="18"/>
        </w:rPr>
        <w:t xml:space="preserve"> </w:t>
      </w:r>
      <w:r>
        <w:rPr>
          <w:rFonts w:ascii="Courier New" w:hAnsi="Courier New" w:cs="Courier New"/>
          <w:sz w:val="18"/>
          <w:szCs w:val="18"/>
        </w:rPr>
        <w:t>generators</w:t>
      </w:r>
      <w:r>
        <w:rPr>
          <w:rFonts w:ascii="Courier New" w:eastAsia="Courier New" w:hAnsi="Courier New" w:cs="Courier New"/>
          <w:sz w:val="18"/>
          <w:szCs w:val="18"/>
        </w:rPr>
        <w:t xml:space="preserve"> </w:t>
      </w:r>
      <w:r>
        <w:rPr>
          <w:rFonts w:ascii="Courier New" w:hAnsi="Courier New" w:cs="Courier New"/>
          <w:sz w:val="18"/>
          <w:szCs w:val="18"/>
        </w:rPr>
        <w:t>OMEGA (thus</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first</w:t>
      </w:r>
      <w:r>
        <w:rPr>
          <w:rFonts w:ascii="Courier New" w:eastAsia="Courier New" w:hAnsi="Courier New" w:cs="Courier New"/>
          <w:sz w:val="18"/>
          <w:szCs w:val="18"/>
        </w:rPr>
        <w:t xml:space="preserve"> </w:t>
      </w:r>
      <w:r>
        <w:rPr>
          <w:rFonts w:ascii="Courier New" w:hAnsi="Courier New" w:cs="Courier New"/>
          <w:sz w:val="18"/>
          <w:szCs w:val="18"/>
        </w:rPr>
        <w:t>2*</w:t>
      </w:r>
      <w:proofErr w:type="spellStart"/>
      <w:r>
        <w:rPr>
          <w:rFonts w:ascii="Courier New" w:hAnsi="Courier New" w:cs="Courier New"/>
          <w:sz w:val="18"/>
          <w:szCs w:val="18"/>
        </w:rPr>
        <w:t>Numgens</w:t>
      </w:r>
      <w:proofErr w:type="spellEnd"/>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F</w:t>
      </w:r>
      <w:r>
        <w:rPr>
          <w:rFonts w:ascii="Courier New" w:eastAsia="Courier New" w:hAnsi="Courier New" w:cs="Courier New"/>
          <w:sz w:val="18"/>
          <w:szCs w:val="18"/>
        </w:rPr>
        <w:t xml:space="preserve"> </w:t>
      </w:r>
      <w:r>
        <w:rPr>
          <w:rFonts w:ascii="Courier New" w:hAnsi="Courier New" w:cs="Courier New"/>
          <w:sz w:val="18"/>
          <w:szCs w:val="18"/>
        </w:rPr>
        <w:t>are</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20"/>
          <w:szCs w:val="20"/>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set</w:t>
      </w:r>
      <w:r>
        <w:rPr>
          <w:rFonts w:ascii="Courier New" w:eastAsia="Courier New" w:hAnsi="Courier New" w:cs="Courier New"/>
          <w:sz w:val="18"/>
          <w:szCs w:val="18"/>
        </w:rPr>
        <w:t xml:space="preserve"> </w:t>
      </w:r>
      <w:r>
        <w:rPr>
          <w:rFonts w:ascii="Courier New" w:hAnsi="Courier New" w:cs="Courier New"/>
          <w:sz w:val="18"/>
          <w:szCs w:val="18"/>
        </w:rPr>
        <w:t>to</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proper</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remainder</w:t>
      </w:r>
      <w:r>
        <w:rPr>
          <w:rFonts w:ascii="Courier New" w:eastAsia="Courier New" w:hAnsi="Courier New" w:cs="Courier New"/>
          <w:sz w:val="18"/>
          <w:szCs w:val="18"/>
        </w:rPr>
        <w:t xml:space="preserve"> </w:t>
      </w:r>
      <w:r>
        <w:rPr>
          <w:rFonts w:ascii="Courier New" w:hAnsi="Courier New" w:cs="Courier New"/>
          <w:sz w:val="18"/>
          <w:szCs w:val="18"/>
        </w:rPr>
        <w:t>can</w:t>
      </w:r>
      <w:r>
        <w:rPr>
          <w:rFonts w:ascii="Courier New" w:eastAsia="Courier New" w:hAnsi="Courier New" w:cs="Courier New"/>
          <w:sz w:val="18"/>
          <w:szCs w:val="18"/>
        </w:rPr>
        <w:t xml:space="preserve"> </w:t>
      </w:r>
      <w:r>
        <w:rPr>
          <w:rFonts w:ascii="Courier New" w:hAnsi="Courier New" w:cs="Courier New"/>
          <w:sz w:val="18"/>
          <w:szCs w:val="18"/>
        </w:rPr>
        <w:t>be</w:t>
      </w:r>
      <w:r>
        <w:rPr>
          <w:rFonts w:ascii="Courier New" w:eastAsia="Courier New" w:hAnsi="Courier New" w:cs="Courier New"/>
          <w:sz w:val="18"/>
          <w:szCs w:val="18"/>
        </w:rPr>
        <w:t xml:space="preserve"> </w:t>
      </w:r>
      <w:r>
        <w:rPr>
          <w:rFonts w:ascii="Courier New" w:hAnsi="Courier New" w:cs="Courier New"/>
          <w:sz w:val="18"/>
          <w:szCs w:val="18"/>
        </w:rPr>
        <w:t>0's</w:t>
      </w:r>
      <w:r>
        <w:rPr>
          <w:rFonts w:ascii="Courier New" w:eastAsia="Courier New" w:hAnsi="Courier New" w:cs="Courier New"/>
          <w:sz w:val="18"/>
          <w:szCs w:val="18"/>
        </w:rPr>
        <w:t xml:space="preserve"> </w:t>
      </w:r>
      <w:r>
        <w:rPr>
          <w:rFonts w:ascii="Courier New" w:hAnsi="Courier New" w:cs="Courier New"/>
          <w:sz w:val="18"/>
          <w:szCs w:val="18"/>
        </w:rPr>
        <w:t>or</w:t>
      </w:r>
      <w:r>
        <w:rPr>
          <w:rFonts w:ascii="Courier New" w:eastAsia="Courier New" w:hAnsi="Courier New" w:cs="Courier New"/>
          <w:sz w:val="18"/>
          <w:szCs w:val="18"/>
        </w:rPr>
        <w:t xml:space="preserve"> </w:t>
      </w:r>
      <w:r>
        <w:rPr>
          <w:rFonts w:ascii="Courier New" w:hAnsi="Courier New" w:cs="Courier New"/>
          <w:sz w:val="18"/>
          <w:szCs w:val="18"/>
        </w:rPr>
        <w:t>trash)</w:t>
      </w:r>
      <w:r>
        <w:rPr>
          <w:rFonts w:ascii="Courier New" w:hAnsi="Courier New" w:cs="Courier New"/>
          <w:sz w:val="20"/>
          <w:szCs w:val="20"/>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eastAsia="Courier New" w:hAnsi="Courier New" w:cs="Courier New"/>
          <w:sz w:val="18"/>
          <w:szCs w:val="18"/>
        </w:rPr>
        <w:t xml:space="preserve"> </w:t>
      </w:r>
      <w:r>
        <w:rPr>
          <w:rFonts w:ascii="Courier New" w:hAnsi="Courier New" w:cs="Courier New"/>
          <w:sz w:val="18"/>
          <w:szCs w:val="18"/>
        </w:rPr>
        <w:t>leaves</w:t>
      </w:r>
      <w:r>
        <w:rPr>
          <w:rFonts w:ascii="Courier New" w:eastAsia="Courier New" w:hAnsi="Courier New" w:cs="Courier New"/>
          <w:sz w:val="18"/>
          <w:szCs w:val="18"/>
        </w:rPr>
        <w:t xml:space="preserve"> </w:t>
      </w:r>
      <w:r>
        <w:rPr>
          <w:rFonts w:ascii="Courier New" w:hAnsi="Courier New" w:cs="Courier New"/>
          <w:sz w:val="18"/>
          <w:szCs w:val="18"/>
        </w:rPr>
        <w:t>2*M</w:t>
      </w:r>
      <w:r>
        <w:rPr>
          <w:rFonts w:ascii="Courier New" w:eastAsia="Courier New" w:hAnsi="Courier New" w:cs="Courier New"/>
          <w:sz w:val="18"/>
          <w:szCs w:val="18"/>
        </w:rPr>
        <w:t xml:space="preserve"> </w:t>
      </w:r>
      <w:r>
        <w:rPr>
          <w:rFonts w:ascii="Courier New" w:hAnsi="Courier New" w:cs="Courier New"/>
          <w:sz w:val="18"/>
          <w:szCs w:val="18"/>
        </w:rPr>
        <w:t>(or</w:t>
      </w:r>
      <w:r>
        <w:rPr>
          <w:rFonts w:ascii="Courier New" w:eastAsia="Courier New" w:hAnsi="Courier New" w:cs="Courier New"/>
          <w:sz w:val="18"/>
          <w:szCs w:val="18"/>
        </w:rPr>
        <w:t xml:space="preserve"> </w:t>
      </w:r>
      <w:r>
        <w:rPr>
          <w:rFonts w:ascii="Courier New" w:hAnsi="Courier New" w:cs="Courier New"/>
          <w:sz w:val="18"/>
          <w:szCs w:val="18"/>
        </w:rPr>
        <w:t>equivalently</w:t>
      </w:r>
      <w:r>
        <w:rPr>
          <w:rFonts w:ascii="Courier New" w:eastAsia="Courier New" w:hAnsi="Courier New" w:cs="Courier New"/>
          <w:sz w:val="18"/>
          <w:szCs w:val="18"/>
        </w:rPr>
        <w:t xml:space="preserve"> </w:t>
      </w:r>
      <w:r>
        <w:rPr>
          <w:rFonts w:ascii="Courier New" w:hAnsi="Courier New" w:cs="Courier New"/>
          <w:sz w:val="18"/>
          <w:szCs w:val="18"/>
        </w:rPr>
        <w:t>2*</w:t>
      </w:r>
      <w:proofErr w:type="spellStart"/>
      <w:r>
        <w:rPr>
          <w:rFonts w:ascii="Courier New" w:hAnsi="Courier New" w:cs="Courier New"/>
          <w:sz w:val="18"/>
          <w:szCs w:val="18"/>
        </w:rPr>
        <w:t>NumLines</w:t>
      </w:r>
      <w:proofErr w:type="spellEnd"/>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positions</w:t>
      </w:r>
    </w:p>
    <w:p w:rsidR="00640F91" w:rsidRDefault="00640F91">
      <w:pPr>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yet</w:t>
      </w:r>
      <w:r>
        <w:rPr>
          <w:rFonts w:ascii="Courier New" w:eastAsia="Courier New" w:hAnsi="Courier New" w:cs="Courier New"/>
          <w:sz w:val="18"/>
          <w:szCs w:val="18"/>
        </w:rPr>
        <w:t xml:space="preserve"> </w:t>
      </w:r>
      <w:r>
        <w:rPr>
          <w:rFonts w:ascii="Courier New" w:hAnsi="Courier New" w:cs="Courier New"/>
          <w:sz w:val="18"/>
          <w:szCs w:val="18"/>
        </w:rPr>
        <w:t>to</w:t>
      </w:r>
      <w:r>
        <w:rPr>
          <w:rFonts w:ascii="Courier New" w:eastAsia="Courier New" w:hAnsi="Courier New" w:cs="Courier New"/>
          <w:sz w:val="18"/>
          <w:szCs w:val="18"/>
        </w:rPr>
        <w:t xml:space="preserve"> </w:t>
      </w:r>
      <w:proofErr w:type="gramStart"/>
      <w:r>
        <w:rPr>
          <w:rFonts w:ascii="Courier New" w:hAnsi="Courier New" w:cs="Courier New"/>
          <w:sz w:val="18"/>
          <w:szCs w:val="18"/>
        </w:rPr>
        <w:t>be</w:t>
      </w:r>
      <w:r>
        <w:rPr>
          <w:rFonts w:ascii="Courier New" w:eastAsia="Courier New" w:hAnsi="Courier New" w:cs="Courier New"/>
          <w:sz w:val="18"/>
          <w:szCs w:val="18"/>
        </w:rPr>
        <w:t xml:space="preserve"> </w:t>
      </w:r>
      <w:r>
        <w:rPr>
          <w:rFonts w:ascii="Courier New" w:hAnsi="Courier New" w:cs="Courier New"/>
          <w:sz w:val="18"/>
          <w:szCs w:val="18"/>
        </w:rPr>
        <w:t>filled</w:t>
      </w:r>
      <w:proofErr w:type="gramEnd"/>
      <w:r>
        <w:rPr>
          <w:rFonts w:ascii="Courier New" w:eastAsia="Courier New" w:hAnsi="Courier New" w:cs="Courier New"/>
          <w:sz w:val="18"/>
          <w:szCs w:val="18"/>
        </w:rPr>
        <w:t xml:space="preserve"> </w:t>
      </w:r>
      <w:r>
        <w:rPr>
          <w:rFonts w:ascii="Courier New" w:hAnsi="Courier New" w:cs="Courier New"/>
          <w:sz w:val="18"/>
          <w:szCs w:val="18"/>
        </w:rPr>
        <w:t>by</w:t>
      </w:r>
      <w:r>
        <w:rPr>
          <w:rFonts w:ascii="Courier New" w:eastAsia="Courier New" w:hAnsi="Courier New" w:cs="Courier New"/>
          <w:sz w:val="18"/>
          <w:szCs w:val="18"/>
        </w:rPr>
        <w:t xml:space="preserve"> </w:t>
      </w:r>
      <w:r>
        <w:rPr>
          <w:rFonts w:ascii="Courier New" w:hAnsi="Courier New" w:cs="Courier New"/>
          <w:sz w:val="18"/>
          <w:szCs w:val="18"/>
        </w:rPr>
        <w:t>later</w:t>
      </w:r>
      <w:r>
        <w:rPr>
          <w:rFonts w:ascii="Courier New" w:eastAsia="Courier New" w:hAnsi="Courier New" w:cs="Courier New"/>
          <w:sz w:val="18"/>
          <w:szCs w:val="18"/>
        </w:rPr>
        <w:t xml:space="preserve"> </w:t>
      </w:r>
      <w:r>
        <w:rPr>
          <w:rFonts w:ascii="Courier New" w:hAnsi="Courier New" w:cs="Courier New"/>
          <w:sz w:val="18"/>
          <w:szCs w:val="18"/>
        </w:rPr>
        <w:t>processing.</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Loop</w:t>
      </w:r>
      <w:r>
        <w:rPr>
          <w:rFonts w:ascii="Courier New" w:eastAsia="Courier New" w:hAnsi="Courier New" w:cs="Courier New"/>
          <w:sz w:val="18"/>
          <w:szCs w:val="18"/>
        </w:rPr>
        <w:t xml:space="preserve"> </w:t>
      </w:r>
      <w:r>
        <w:rPr>
          <w:rFonts w:ascii="Courier New" w:hAnsi="Courier New" w:cs="Courier New"/>
          <w:sz w:val="18"/>
          <w:szCs w:val="18"/>
        </w:rPr>
        <w:t>Invariant: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For</w:t>
      </w:r>
      <w:proofErr w:type="gramEnd"/>
      <w:r>
        <w:rPr>
          <w:rFonts w:ascii="Courier New" w:eastAsia="Courier New" w:hAnsi="Courier New" w:cs="Courier New"/>
          <w:sz w:val="18"/>
          <w:szCs w:val="18"/>
        </w:rPr>
        <w:t xml:space="preserve"> </w:t>
      </w:r>
      <w:r>
        <w:rPr>
          <w:rFonts w:ascii="Courier New" w:hAnsi="Courier New" w:cs="Courier New"/>
          <w:sz w:val="18"/>
          <w:szCs w:val="18"/>
        </w:rPr>
        <w:t>all</w:t>
      </w:r>
      <w:r>
        <w:rPr>
          <w:rFonts w:ascii="Courier New" w:eastAsia="Courier New" w:hAnsi="Courier New" w:cs="Courier New"/>
          <w:sz w:val="18"/>
          <w:szCs w:val="18"/>
        </w:rPr>
        <w:t xml:space="preserve"> </w:t>
      </w:r>
      <w:r>
        <w:rPr>
          <w:rFonts w:ascii="Courier New" w:hAnsi="Courier New" w:cs="Courier New"/>
          <w:sz w:val="18"/>
          <w:szCs w:val="18"/>
        </w:rPr>
        <w:t>j=0</w:t>
      </w:r>
      <w:r>
        <w:rPr>
          <w:rFonts w:ascii="Courier New" w:eastAsia="Courier New" w:hAnsi="Courier New" w:cs="Courier New"/>
          <w:sz w:val="18"/>
          <w:szCs w:val="18"/>
        </w:rPr>
        <w:t xml:space="preserve"> </w:t>
      </w:r>
      <w:r>
        <w:rPr>
          <w:rFonts w:ascii="Courier New" w:hAnsi="Courier New" w:cs="Courier New"/>
          <w:sz w:val="18"/>
          <w:szCs w:val="18"/>
        </w:rPr>
        <w:t>through</w:t>
      </w:r>
      <w:r>
        <w:rPr>
          <w:rFonts w:ascii="Courier New" w:eastAsia="Courier New" w:hAnsi="Courier New" w:cs="Courier New"/>
          <w:sz w:val="18"/>
          <w:szCs w:val="18"/>
        </w:rPr>
        <w:t xml:space="preserve"> </w:t>
      </w:r>
      <w:r>
        <w:rPr>
          <w:rFonts w:ascii="Courier New" w:hAnsi="Courier New" w:cs="Courier New"/>
          <w:sz w:val="18"/>
          <w:szCs w:val="18"/>
        </w:rPr>
        <w:t>i-1,</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w:t>
      </w:r>
      <w:proofErr w:type="gramEnd"/>
      <w:r>
        <w:rPr>
          <w:rFonts w:ascii="Courier New" w:eastAsia="Courier New" w:hAnsi="Courier New" w:cs="Courier New"/>
          <w:sz w:val="18"/>
          <w:szCs w:val="18"/>
        </w:rPr>
        <w:t xml:space="preserve">  </w:t>
      </w:r>
      <w:r>
        <w:rPr>
          <w:rFonts w:ascii="Courier New" w:hAnsi="Courier New" w:cs="Courier New"/>
          <w:sz w:val="18"/>
          <w:szCs w:val="18"/>
        </w:rPr>
        <w:t>2*j</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0</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(j+1)</w:t>
      </w:r>
      <w:proofErr w:type="spellStart"/>
      <w:r>
        <w:rPr>
          <w:rFonts w:ascii="Courier New" w:hAnsi="Courier New" w:cs="Courier New"/>
          <w:sz w:val="18"/>
          <w:szCs w:val="18"/>
        </w:rPr>
        <w:t>th</w:t>
      </w:r>
      <w:proofErr w:type="spellEnd"/>
      <w:r>
        <w:rPr>
          <w:rFonts w:ascii="Courier New" w:eastAsia="Courier New" w:hAnsi="Courier New" w:cs="Courier New"/>
          <w:sz w:val="18"/>
          <w:szCs w:val="18"/>
        </w:rPr>
        <w:t xml:space="preserve"> </w:t>
      </w:r>
      <w:r>
        <w:rPr>
          <w:rFonts w:ascii="Courier New" w:hAnsi="Courier New" w:cs="Courier New"/>
          <w:sz w:val="18"/>
          <w:szCs w:val="18"/>
        </w:rPr>
        <w:t>system</w:t>
      </w:r>
      <w:r>
        <w:rPr>
          <w:rFonts w:ascii="Courier New" w:eastAsia="Courier New" w:hAnsi="Courier New" w:cs="Courier New"/>
          <w:sz w:val="18"/>
          <w:szCs w:val="18"/>
        </w:rPr>
        <w:t xml:space="preserve"> </w:t>
      </w:r>
      <w:r>
        <w:rPr>
          <w:rFonts w:ascii="Courier New" w:hAnsi="Courier New" w:cs="Courier New"/>
          <w:sz w:val="18"/>
          <w:szCs w:val="18"/>
        </w:rPr>
        <w:t>delta</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F[</w:t>
      </w:r>
      <w:proofErr w:type="gramEnd"/>
      <w:r>
        <w:rPr>
          <w:rFonts w:ascii="Courier New" w:eastAsia="Courier New" w:hAnsi="Courier New" w:cs="Courier New"/>
          <w:sz w:val="18"/>
          <w:szCs w:val="18"/>
        </w:rPr>
        <w:t xml:space="preserve"> </w:t>
      </w:r>
      <w:r>
        <w:rPr>
          <w:rFonts w:ascii="Courier New" w:hAnsi="Courier New" w:cs="Courier New"/>
          <w:sz w:val="18"/>
          <w:szCs w:val="18"/>
        </w:rPr>
        <w:t>(2*j)+1</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0</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(j+1)</w:t>
      </w:r>
      <w:proofErr w:type="spellStart"/>
      <w:r>
        <w:rPr>
          <w:rFonts w:ascii="Courier New" w:hAnsi="Courier New" w:cs="Courier New"/>
          <w:sz w:val="18"/>
          <w:szCs w:val="18"/>
        </w:rPr>
        <w:t>th</w:t>
      </w:r>
      <w:proofErr w:type="spellEnd"/>
      <w:r>
        <w:rPr>
          <w:rFonts w:ascii="Courier New" w:eastAsia="Courier New" w:hAnsi="Courier New" w:cs="Courier New"/>
          <w:sz w:val="18"/>
          <w:szCs w:val="18"/>
        </w:rPr>
        <w:t xml:space="preserve"> </w:t>
      </w:r>
      <w:r>
        <w:rPr>
          <w:rFonts w:ascii="Courier New" w:hAnsi="Courier New" w:cs="Courier New"/>
          <w:sz w:val="18"/>
          <w:szCs w:val="18"/>
        </w:rPr>
        <w:t>system</w:t>
      </w:r>
      <w:r>
        <w:rPr>
          <w:rFonts w:ascii="Courier New" w:eastAsia="Courier New" w:hAnsi="Courier New" w:cs="Courier New"/>
          <w:sz w:val="18"/>
          <w:szCs w:val="18"/>
        </w:rPr>
        <w:t xml:space="preserve"> </w:t>
      </w:r>
      <w:r>
        <w:rPr>
          <w:rFonts w:ascii="Courier New" w:hAnsi="Courier New" w:cs="Courier New"/>
          <w:sz w:val="18"/>
          <w:szCs w:val="18"/>
        </w:rPr>
        <w:t>omega</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eastAsia="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Proof:</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INITITIALIZATION</w:t>
      </w:r>
      <w:r>
        <w:rPr>
          <w:rFonts w:ascii="Courier New" w:eastAsia="Courier New" w:hAnsi="Courier New" w:cs="Courier New"/>
          <w:sz w:val="18"/>
          <w:szCs w:val="18"/>
        </w:rPr>
        <w:t xml:space="preserve"> </w:t>
      </w:r>
      <w:r>
        <w:rPr>
          <w:rFonts w:ascii="Courier New" w:hAnsi="Courier New" w:cs="Courier New"/>
          <w:sz w:val="18"/>
          <w:szCs w:val="18"/>
        </w:rPr>
        <w:t>(invariant):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0,</w:t>
      </w:r>
      <w:r>
        <w:rPr>
          <w:rFonts w:ascii="Courier New" w:eastAsia="Courier New" w:hAnsi="Courier New" w:cs="Courier New"/>
          <w:sz w:val="18"/>
          <w:szCs w:val="18"/>
        </w:rPr>
        <w:t xml:space="preserve"> </w:t>
      </w:r>
      <w:r>
        <w:rPr>
          <w:rFonts w:ascii="Courier New" w:hAnsi="Courier New" w:cs="Courier New"/>
          <w:sz w:val="18"/>
          <w:szCs w:val="18"/>
        </w:rPr>
        <w:t>thus</w:t>
      </w:r>
      <w:r>
        <w:rPr>
          <w:rFonts w:ascii="Courier New" w:eastAsia="Courier New" w:hAnsi="Courier New" w:cs="Courier New"/>
          <w:sz w:val="18"/>
          <w:szCs w:val="18"/>
        </w:rPr>
        <w:t xml:space="preserve"> </w:t>
      </w:r>
      <w:r>
        <w:rPr>
          <w:rFonts w:ascii="Courier New" w:hAnsi="Courier New" w:cs="Courier New"/>
          <w:sz w:val="18"/>
          <w:szCs w:val="18"/>
        </w:rPr>
        <w:t>a</w:t>
      </w:r>
      <w:r>
        <w:rPr>
          <w:rFonts w:ascii="Courier New" w:eastAsia="Courier New" w:hAnsi="Courier New" w:cs="Courier New"/>
          <w:sz w:val="18"/>
          <w:szCs w:val="18"/>
        </w:rPr>
        <w:t xml:space="preserve"> </w:t>
      </w:r>
      <w:r>
        <w:rPr>
          <w:rFonts w:ascii="Courier New" w:hAnsi="Courier New" w:cs="Courier New"/>
          <w:sz w:val="18"/>
          <w:szCs w:val="18"/>
        </w:rPr>
        <w:t>null</w:t>
      </w:r>
      <w:r>
        <w:rPr>
          <w:rFonts w:ascii="Courier New" w:eastAsia="Courier New" w:hAnsi="Courier New" w:cs="Courier New"/>
          <w:sz w:val="18"/>
          <w:szCs w:val="18"/>
        </w:rPr>
        <w:t xml:space="preserve"> </w:t>
      </w:r>
      <w:r>
        <w:rPr>
          <w:rFonts w:ascii="Courier New" w:hAnsi="Courier New" w:cs="Courier New"/>
          <w:sz w:val="18"/>
          <w:szCs w:val="18"/>
        </w:rPr>
        <w:t>range</w:t>
      </w:r>
      <w:r>
        <w:rPr>
          <w:rFonts w:ascii="Courier New" w:eastAsia="Courier New" w:hAnsi="Courier New" w:cs="Courier New"/>
          <w:sz w:val="18"/>
          <w:szCs w:val="18"/>
        </w:rPr>
        <w:t xml:space="preserve"> </w:t>
      </w:r>
      <w:r>
        <w:rPr>
          <w:rFonts w:ascii="Courier New" w:hAnsi="Courier New" w:cs="Courier New"/>
          <w:sz w:val="18"/>
          <w:szCs w:val="18"/>
        </w:rPr>
        <w:t>on</w:t>
      </w:r>
      <w:r>
        <w:rPr>
          <w:rFonts w:ascii="Courier New" w:eastAsia="Courier New" w:hAnsi="Courier New" w:cs="Courier New"/>
          <w:sz w:val="18"/>
          <w:szCs w:val="18"/>
        </w:rPr>
        <w:t xml:space="preserve"> </w:t>
      </w:r>
      <w:r>
        <w:rPr>
          <w:rFonts w:ascii="Courier New" w:hAnsi="Courier New" w:cs="Courier New"/>
          <w:sz w:val="18"/>
          <w:szCs w:val="18"/>
        </w:rPr>
        <w:t>j</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MAINTENANCE</w:t>
      </w:r>
      <w:r>
        <w:rPr>
          <w:rFonts w:ascii="Courier New" w:eastAsia="Courier New" w:hAnsi="Courier New" w:cs="Courier New"/>
          <w:sz w:val="18"/>
          <w:szCs w:val="18"/>
        </w:rPr>
        <w:t xml:space="preserve"> </w:t>
      </w:r>
      <w:r>
        <w:rPr>
          <w:rFonts w:ascii="Courier New" w:hAnsi="Courier New" w:cs="Courier New"/>
          <w:sz w:val="18"/>
          <w:szCs w:val="18"/>
        </w:rPr>
        <w:t>(invariant):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loop</w:t>
      </w:r>
      <w:r>
        <w:rPr>
          <w:rFonts w:ascii="Courier New" w:eastAsia="Courier New" w:hAnsi="Courier New" w:cs="Courier New"/>
          <w:sz w:val="18"/>
          <w:szCs w:val="18"/>
        </w:rPr>
        <w:t xml:space="preserve"> </w:t>
      </w:r>
      <w:r>
        <w:rPr>
          <w:rFonts w:ascii="Courier New" w:hAnsi="Courier New" w:cs="Courier New"/>
          <w:sz w:val="18"/>
          <w:szCs w:val="18"/>
        </w:rPr>
        <w:t>starts</w:t>
      </w:r>
      <w:r>
        <w:rPr>
          <w:rFonts w:ascii="Courier New" w:eastAsia="Courier New" w:hAnsi="Courier New" w:cs="Courier New"/>
          <w:sz w:val="18"/>
          <w:szCs w:val="18"/>
        </w:rPr>
        <w:t xml:space="preserve"> </w:t>
      </w:r>
      <w:r>
        <w:rPr>
          <w:rFonts w:ascii="Courier New" w:hAnsi="Courier New" w:cs="Courier New"/>
          <w:sz w:val="18"/>
          <w:szCs w:val="18"/>
        </w:rPr>
        <w:t>with</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first</w:t>
      </w:r>
      <w:r>
        <w:rPr>
          <w:rFonts w:ascii="Courier New" w:eastAsia="Courier New" w:hAnsi="Courier New" w:cs="Courier New"/>
          <w:sz w:val="18"/>
          <w:szCs w:val="18"/>
        </w:rPr>
        <w:t xml:space="preserve"> </w:t>
      </w:r>
      <w:r>
        <w:rPr>
          <w:rFonts w:ascii="Courier New" w:hAnsi="Courier New" w:cs="Courier New"/>
          <w:sz w:val="18"/>
          <w:szCs w:val="18"/>
        </w:rPr>
        <w:t>(i-1)</w:t>
      </w:r>
      <w:r>
        <w:rPr>
          <w:rFonts w:ascii="Courier New" w:eastAsia="Courier New" w:hAnsi="Courier New" w:cs="Courier New"/>
          <w:sz w:val="18"/>
          <w:szCs w:val="18"/>
        </w:rPr>
        <w:t xml:space="preserve"> </w:t>
      </w:r>
      <w:r>
        <w:rPr>
          <w:rFonts w:ascii="Courier New" w:hAnsi="Courier New" w:cs="Courier New"/>
          <w:sz w:val="18"/>
          <w:szCs w:val="18"/>
        </w:rPr>
        <w:t>pairs</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mismatch</w:t>
      </w:r>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in</w:t>
      </w:r>
      <w:r>
        <w:rPr>
          <w:rFonts w:ascii="Courier New" w:eastAsia="Courier New" w:hAnsi="Courier New" w:cs="Courier New"/>
          <w:sz w:val="18"/>
          <w:szCs w:val="18"/>
        </w:rPr>
        <w:t xml:space="preserve"> </w:t>
      </w:r>
      <w:r>
        <w:rPr>
          <w:rFonts w:ascii="Courier New" w:hAnsi="Courier New" w:cs="Courier New"/>
          <w:sz w:val="18"/>
          <w:szCs w:val="18"/>
        </w:rPr>
        <w:t>F.</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Calculate</w:t>
      </w:r>
      <w:proofErr w:type="gramEnd"/>
      <w:r>
        <w:rPr>
          <w:rFonts w:ascii="Courier New" w:eastAsia="Courier New" w:hAnsi="Courier New" w:cs="Courier New"/>
          <w:sz w:val="18"/>
          <w:szCs w:val="18"/>
        </w:rPr>
        <w:t xml:space="preserve"> </w:t>
      </w:r>
      <w:r>
        <w:rPr>
          <w:rFonts w:ascii="Courier New" w:hAnsi="Courier New" w:cs="Courier New"/>
          <w:sz w:val="18"/>
          <w:szCs w:val="18"/>
        </w:rPr>
        <w:t>and</w:t>
      </w:r>
      <w:r>
        <w:rPr>
          <w:rFonts w:ascii="Courier New" w:eastAsia="Courier New" w:hAnsi="Courier New" w:cs="Courier New"/>
          <w:sz w:val="18"/>
          <w:szCs w:val="18"/>
        </w:rPr>
        <w:t xml:space="preserve"> </w:t>
      </w:r>
      <w:r>
        <w:rPr>
          <w:rFonts w:ascii="Courier New" w:hAnsi="Courier New" w:cs="Courier New"/>
          <w:sz w:val="18"/>
          <w:szCs w:val="18"/>
        </w:rPr>
        <w:t>insert</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next</w:t>
      </w:r>
      <w:r>
        <w:rPr>
          <w:rFonts w:ascii="Courier New" w:eastAsia="Courier New" w:hAnsi="Courier New" w:cs="Courier New"/>
          <w:sz w:val="18"/>
          <w:szCs w:val="18"/>
        </w:rPr>
        <w:t xml:space="preserve"> </w:t>
      </w:r>
      <w:r>
        <w:rPr>
          <w:rFonts w:ascii="Courier New" w:hAnsi="Courier New" w:cs="Courier New"/>
          <w:sz w:val="18"/>
          <w:szCs w:val="18"/>
        </w:rPr>
        <w:t>pair</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into</w:t>
      </w:r>
      <w:r>
        <w:rPr>
          <w:rFonts w:ascii="Courier New" w:eastAsia="Courier New" w:hAnsi="Courier New" w:cs="Courier New"/>
          <w:sz w:val="18"/>
          <w:szCs w:val="18"/>
        </w:rPr>
        <w:t xml:space="preserve"> </w:t>
      </w:r>
      <w:r>
        <w:rPr>
          <w:rFonts w:ascii="Courier New" w:hAnsi="Courier New" w:cs="Courier New"/>
          <w:sz w:val="18"/>
          <w:szCs w:val="18"/>
        </w:rPr>
        <w:t>F.</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Increment</w:t>
      </w:r>
      <w:r>
        <w:rPr>
          <w:rFonts w:ascii="Courier New" w:eastAsia="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eastAsia="Courier New" w:hAnsi="Courier New" w:cs="Courier New"/>
          <w:sz w:val="18"/>
          <w:szCs w:val="18"/>
        </w:rPr>
        <w:t xml:space="preserve"> </w:t>
      </w:r>
      <w:r>
        <w:rPr>
          <w:rFonts w:ascii="Courier New" w:hAnsi="Courier New" w:cs="Courier New"/>
          <w:sz w:val="18"/>
          <w:szCs w:val="18"/>
        </w:rPr>
        <w:t>to</w:t>
      </w:r>
      <w:r>
        <w:rPr>
          <w:rFonts w:ascii="Courier New" w:eastAsia="Courier New" w:hAnsi="Courier New" w:cs="Courier New"/>
          <w:sz w:val="18"/>
          <w:szCs w:val="18"/>
        </w:rPr>
        <w:t xml:space="preserve"> </w:t>
      </w:r>
      <w:r>
        <w:rPr>
          <w:rFonts w:ascii="Courier New" w:hAnsi="Courier New" w:cs="Courier New"/>
          <w:sz w:val="18"/>
          <w:szCs w:val="18"/>
        </w:rPr>
        <w:t>account</w:t>
      </w:r>
      <w:r>
        <w:rPr>
          <w:rFonts w:ascii="Courier New" w:eastAsia="Courier New" w:hAnsi="Courier New" w:cs="Courier New"/>
          <w:sz w:val="18"/>
          <w:szCs w:val="18"/>
        </w:rPr>
        <w:t xml:space="preserve"> </w:t>
      </w:r>
      <w:r>
        <w:rPr>
          <w:rFonts w:ascii="Courier New" w:hAnsi="Courier New" w:cs="Courier New"/>
          <w:sz w:val="18"/>
          <w:szCs w:val="18"/>
        </w:rPr>
        <w:t>for</w:t>
      </w:r>
      <w:r>
        <w:rPr>
          <w:rFonts w:ascii="Courier New" w:eastAsia="Courier New" w:hAnsi="Courier New" w:cs="Courier New"/>
          <w:sz w:val="18"/>
          <w:szCs w:val="18"/>
        </w:rPr>
        <w:t xml:space="preserve"> </w:t>
      </w:r>
      <w:r>
        <w:rPr>
          <w:rFonts w:ascii="Courier New" w:hAnsi="Courier New" w:cs="Courier New"/>
          <w:sz w:val="18"/>
          <w:szCs w:val="18"/>
        </w:rPr>
        <w:t>the</w:t>
      </w:r>
      <w:r>
        <w:rPr>
          <w:rFonts w:ascii="Courier New" w:eastAsia="Courier New" w:hAnsi="Courier New" w:cs="Courier New"/>
          <w:sz w:val="18"/>
          <w:szCs w:val="18"/>
        </w:rPr>
        <w:t xml:space="preserve"> </w:t>
      </w:r>
      <w:r>
        <w:rPr>
          <w:rFonts w:ascii="Courier New" w:hAnsi="Courier New" w:cs="Courier New"/>
          <w:sz w:val="18"/>
          <w:szCs w:val="18"/>
        </w:rPr>
        <w:t>insertion,</w:t>
      </w:r>
      <w:r>
        <w:rPr>
          <w:rFonts w:ascii="Courier New" w:eastAsia="Courier New" w:hAnsi="Courier New" w:cs="Courier New"/>
          <w:sz w:val="18"/>
          <w:szCs w:val="18"/>
        </w:rPr>
        <w:t xml:space="preserve"> </w:t>
      </w:r>
      <w:r>
        <w:rPr>
          <w:rFonts w:ascii="Courier New" w:hAnsi="Courier New" w:cs="Courier New"/>
          <w:sz w:val="18"/>
          <w:szCs w:val="18"/>
        </w:rPr>
        <w:t>which</w:t>
      </w:r>
      <w:r>
        <w:rPr>
          <w:rFonts w:ascii="Courier New" w:eastAsia="Courier New" w:hAnsi="Courier New" w:cs="Courier New"/>
          <w:sz w:val="18"/>
          <w:szCs w:val="18"/>
        </w:rPr>
        <w:t xml:space="preserve"> </w:t>
      </w:r>
      <w:r>
        <w:rPr>
          <w:rFonts w:ascii="Courier New" w:hAnsi="Courier New" w:cs="Courier New"/>
          <w:sz w:val="18"/>
          <w:szCs w:val="18"/>
        </w:rPr>
        <w:t>keeps</w:t>
      </w:r>
      <w:r>
        <w:rPr>
          <w:rFonts w:ascii="Courier New" w:eastAsia="Courier New" w:hAnsi="Courier New" w:cs="Courier New"/>
          <w:sz w:val="18"/>
          <w:szCs w:val="18"/>
        </w:rPr>
        <w:t xml:space="preserve"> </w:t>
      </w:r>
      <w:r>
        <w:rPr>
          <w:rFonts w:ascii="Courier New" w:hAnsi="Courier New" w:cs="Courier New"/>
          <w:sz w:val="18"/>
          <w:szCs w:val="18"/>
        </w:rPr>
        <w:t>the</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eastAsia="Courier New" w:hAnsi="Courier New" w:cs="Courier New"/>
          <w:sz w:val="18"/>
          <w:szCs w:val="18"/>
        </w:rPr>
      </w:pPr>
      <w:proofErr w:type="gramStart"/>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invariant</w:t>
      </w:r>
      <w:r>
        <w:rPr>
          <w:rFonts w:ascii="Courier New" w:eastAsia="Courier New" w:hAnsi="Courier New" w:cs="Courier New"/>
          <w:sz w:val="18"/>
          <w:szCs w:val="18"/>
        </w:rPr>
        <w:t xml:space="preserve"> </w:t>
      </w:r>
      <w:r>
        <w:rPr>
          <w:rFonts w:ascii="Courier New" w:hAnsi="Courier New" w:cs="Courier New"/>
          <w:sz w:val="18"/>
          <w:szCs w:val="18"/>
        </w:rPr>
        <w:t>valid.</w:t>
      </w:r>
      <w:proofErr w:type="gramEnd"/>
      <w:r>
        <w:rPr>
          <w:rFonts w:ascii="Courier New" w:eastAsia="Courier New" w:hAnsi="Courier New" w:cs="Courier New"/>
          <w:sz w:val="18"/>
          <w:szCs w:val="18"/>
        </w:rPr>
        <w:t xml:space="preserve"> </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TERMINATION</w:t>
      </w:r>
      <w:r>
        <w:rPr>
          <w:rFonts w:ascii="Courier New" w:eastAsia="Courier New" w:hAnsi="Courier New" w:cs="Courier New"/>
          <w:sz w:val="18"/>
          <w:szCs w:val="18"/>
        </w:rPr>
        <w:t xml:space="preserve"> </w:t>
      </w:r>
      <w:r>
        <w:rPr>
          <w:rFonts w:ascii="Courier New" w:hAnsi="Courier New" w:cs="Courier New"/>
          <w:sz w:val="18"/>
          <w:szCs w:val="18"/>
        </w:rPr>
        <w:t>(invariant):</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hAnsi="Courier New" w:cs="Courier New"/>
          <w:sz w:val="18"/>
          <w:szCs w:val="18"/>
        </w:rPr>
        <w:t>i</w:t>
      </w:r>
      <w:proofErr w:type="spellEnd"/>
      <w:r>
        <w:rPr>
          <w:rFonts w:ascii="Courier New" w:eastAsia="Courier New" w:hAnsi="Courier New" w:cs="Courier New"/>
          <w:sz w:val="18"/>
          <w:szCs w:val="18"/>
        </w:rPr>
        <w:t xml:space="preserve"> </w:t>
      </w:r>
      <w:r>
        <w:rPr>
          <w:rFonts w:ascii="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hAnsi="Courier New" w:cs="Courier New"/>
          <w:sz w:val="18"/>
          <w:szCs w:val="18"/>
        </w:rPr>
        <w:t>Numgens</w:t>
      </w:r>
      <w:proofErr w:type="spellEnd"/>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which</w:t>
      </w:r>
      <w:r>
        <w:rPr>
          <w:rFonts w:ascii="Courier New" w:eastAsia="Courier New" w:hAnsi="Courier New" w:cs="Courier New"/>
          <w:sz w:val="18"/>
          <w:szCs w:val="18"/>
        </w:rPr>
        <w:t xml:space="preserve"> </w:t>
      </w:r>
      <w:r>
        <w:rPr>
          <w:rFonts w:ascii="Courier New" w:hAnsi="Courier New" w:cs="Courier New"/>
          <w:sz w:val="18"/>
          <w:szCs w:val="18"/>
        </w:rPr>
        <w:t>causes</w:t>
      </w:r>
      <w:r>
        <w:rPr>
          <w:rFonts w:ascii="Courier New" w:eastAsia="Courier New" w:hAnsi="Courier New" w:cs="Courier New"/>
          <w:sz w:val="18"/>
          <w:szCs w:val="18"/>
        </w:rPr>
        <w:t xml:space="preserve"> </w:t>
      </w:r>
      <w:r>
        <w:rPr>
          <w:rFonts w:ascii="Courier New" w:hAnsi="Courier New" w:cs="Courier New"/>
          <w:sz w:val="18"/>
          <w:szCs w:val="18"/>
        </w:rPr>
        <w:t>j</w:t>
      </w:r>
      <w:r>
        <w:rPr>
          <w:rFonts w:ascii="Courier New" w:eastAsia="Courier New" w:hAnsi="Courier New" w:cs="Courier New"/>
          <w:sz w:val="18"/>
          <w:szCs w:val="18"/>
        </w:rPr>
        <w:t xml:space="preserve"> </w:t>
      </w:r>
      <w:r>
        <w:rPr>
          <w:rFonts w:ascii="Courier New" w:hAnsi="Courier New" w:cs="Courier New"/>
          <w:sz w:val="18"/>
          <w:szCs w:val="18"/>
        </w:rPr>
        <w:t>to</w:t>
      </w:r>
      <w:r>
        <w:rPr>
          <w:rFonts w:ascii="Courier New" w:eastAsia="Courier New" w:hAnsi="Courier New" w:cs="Courier New"/>
          <w:sz w:val="18"/>
          <w:szCs w:val="18"/>
        </w:rPr>
        <w:t xml:space="preserve"> </w:t>
      </w:r>
      <w:r>
        <w:rPr>
          <w:rFonts w:ascii="Courier New" w:hAnsi="Courier New" w:cs="Courier New"/>
          <w:sz w:val="18"/>
          <w:szCs w:val="18"/>
        </w:rPr>
        <w:t>take</w:t>
      </w:r>
      <w:r>
        <w:rPr>
          <w:rFonts w:ascii="Courier New" w:eastAsia="Courier New" w:hAnsi="Courier New" w:cs="Courier New"/>
          <w:sz w:val="18"/>
          <w:szCs w:val="18"/>
        </w:rPr>
        <w:t xml:space="preserve"> </w:t>
      </w:r>
      <w:r>
        <w:rPr>
          <w:rFonts w:ascii="Courier New" w:hAnsi="Courier New" w:cs="Courier New"/>
          <w:sz w:val="18"/>
          <w:szCs w:val="18"/>
        </w:rPr>
        <w:t>on</w:t>
      </w:r>
      <w:r>
        <w:rPr>
          <w:rFonts w:ascii="Courier New" w:eastAsia="Courier New" w:hAnsi="Courier New" w:cs="Courier New"/>
          <w:sz w:val="18"/>
          <w:szCs w:val="18"/>
        </w:rPr>
        <w:t xml:space="preserve"> </w:t>
      </w:r>
      <w:proofErr w:type="spellStart"/>
      <w:r>
        <w:rPr>
          <w:rFonts w:ascii="Courier New" w:hAnsi="Courier New" w:cs="Courier New"/>
          <w:sz w:val="18"/>
          <w:szCs w:val="18"/>
        </w:rPr>
        <w:t>Numgens</w:t>
      </w:r>
      <w:proofErr w:type="spellEnd"/>
      <w:r>
        <w:rPr>
          <w:rFonts w:ascii="Courier New" w:eastAsia="Courier New" w:hAnsi="Courier New" w:cs="Courier New"/>
          <w:sz w:val="18"/>
          <w:szCs w:val="18"/>
        </w:rPr>
        <w:t xml:space="preserve"> </w:t>
      </w:r>
      <w:r>
        <w:rPr>
          <w:rFonts w:ascii="Courier New" w:hAnsi="Courier New" w:cs="Courier New"/>
          <w:sz w:val="18"/>
          <w:szCs w:val="18"/>
        </w:rPr>
        <w:t>distinct</w:t>
      </w:r>
      <w:r>
        <w:rPr>
          <w:rFonts w:ascii="Courier New" w:eastAsia="Courier New" w:hAnsi="Courier New" w:cs="Courier New"/>
          <w:sz w:val="18"/>
          <w:szCs w:val="18"/>
        </w:rPr>
        <w:t xml:space="preserve"> </w:t>
      </w:r>
      <w:r>
        <w:rPr>
          <w:rFonts w:ascii="Courier New" w:hAnsi="Courier New" w:cs="Courier New"/>
          <w:sz w:val="18"/>
          <w:szCs w:val="18"/>
        </w:rPr>
        <w:t>values.</w:t>
      </w:r>
    </w:p>
    <w:p w:rsidR="00640F91" w:rsidRDefault="00640F91">
      <w:pPr>
        <w:widowControl/>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cs="Courier New"/>
          <w:sz w:val="18"/>
          <w:szCs w:val="18"/>
        </w:rPr>
      </w:pPr>
      <w:r>
        <w:rPr>
          <w:rFonts w:ascii="Courier New" w:hAnsi="Courier New" w:cs="Courier New"/>
          <w:sz w:val="18"/>
          <w:szCs w:val="18"/>
        </w:rPr>
        <w:t>///</w:t>
      </w:r>
      <w:r>
        <w:rPr>
          <w:rFonts w:ascii="Courier New" w:eastAsia="Courier New" w:hAnsi="Courier New" w:cs="Courier New"/>
          <w:sz w:val="18"/>
          <w:szCs w:val="18"/>
        </w:rPr>
        <w:t xml:space="preserve">   </w:t>
      </w:r>
      <w:proofErr w:type="gramStart"/>
      <w:r>
        <w:rPr>
          <w:rFonts w:ascii="Courier New" w:hAnsi="Courier New" w:cs="Courier New"/>
          <w:sz w:val="18"/>
          <w:szCs w:val="18"/>
        </w:rPr>
        <w:t>Thus</w:t>
      </w:r>
      <w:proofErr w:type="gramEnd"/>
      <w:r>
        <w:rPr>
          <w:rFonts w:ascii="Courier New" w:hAnsi="Courier New" w:cs="Courier New"/>
          <w:sz w:val="18"/>
          <w:szCs w:val="18"/>
        </w:rPr>
        <w:t>,</w:t>
      </w:r>
      <w:r>
        <w:rPr>
          <w:rFonts w:ascii="Courier New" w:eastAsia="Courier New" w:hAnsi="Courier New" w:cs="Courier New"/>
          <w:sz w:val="18"/>
          <w:szCs w:val="18"/>
        </w:rPr>
        <w:t xml:space="preserve"> </w:t>
      </w:r>
      <w:r>
        <w:rPr>
          <w:rFonts w:ascii="Courier New" w:hAnsi="Courier New" w:cs="Courier New"/>
          <w:sz w:val="18"/>
          <w:szCs w:val="18"/>
        </w:rPr>
        <w:t>all</w:t>
      </w:r>
      <w:r>
        <w:rPr>
          <w:rFonts w:ascii="Courier New" w:eastAsia="Courier New" w:hAnsi="Courier New" w:cs="Courier New"/>
          <w:sz w:val="18"/>
          <w:szCs w:val="18"/>
        </w:rPr>
        <w:t xml:space="preserve"> </w:t>
      </w:r>
      <w:proofErr w:type="spellStart"/>
      <w:r>
        <w:rPr>
          <w:rFonts w:ascii="Courier New" w:hAnsi="Courier New" w:cs="Courier New"/>
          <w:sz w:val="18"/>
          <w:szCs w:val="18"/>
        </w:rPr>
        <w:t>Numgens</w:t>
      </w:r>
      <w:proofErr w:type="spellEnd"/>
      <w:r>
        <w:rPr>
          <w:rFonts w:ascii="Courier New" w:eastAsia="Courier New" w:hAnsi="Courier New" w:cs="Courier New"/>
          <w:sz w:val="18"/>
          <w:szCs w:val="18"/>
        </w:rPr>
        <w:t xml:space="preserve"> </w:t>
      </w:r>
      <w:r>
        <w:rPr>
          <w:rFonts w:ascii="Courier New" w:hAnsi="Courier New" w:cs="Courier New"/>
          <w:sz w:val="18"/>
          <w:szCs w:val="18"/>
        </w:rPr>
        <w:t>pairs</w:t>
      </w:r>
      <w:r>
        <w:rPr>
          <w:rFonts w:ascii="Courier New" w:eastAsia="Courier New" w:hAnsi="Courier New" w:cs="Courier New"/>
          <w:sz w:val="18"/>
          <w:szCs w:val="18"/>
        </w:rPr>
        <w:t xml:space="preserve"> </w:t>
      </w:r>
      <w:r>
        <w:rPr>
          <w:rFonts w:ascii="Courier New" w:hAnsi="Courier New" w:cs="Courier New"/>
          <w:sz w:val="18"/>
          <w:szCs w:val="18"/>
        </w:rPr>
        <w:t>of</w:t>
      </w:r>
      <w:r>
        <w:rPr>
          <w:rFonts w:ascii="Courier New" w:eastAsia="Courier New" w:hAnsi="Courier New" w:cs="Courier New"/>
          <w:sz w:val="18"/>
          <w:szCs w:val="18"/>
        </w:rPr>
        <w:t xml:space="preserve"> </w:t>
      </w:r>
      <w:r>
        <w:rPr>
          <w:rFonts w:ascii="Courier New" w:hAnsi="Courier New" w:cs="Courier New"/>
          <w:sz w:val="18"/>
          <w:szCs w:val="18"/>
        </w:rPr>
        <w:t>values</w:t>
      </w:r>
      <w:r>
        <w:rPr>
          <w:rFonts w:ascii="Courier New" w:eastAsia="Courier New" w:hAnsi="Courier New" w:cs="Courier New"/>
          <w:sz w:val="18"/>
          <w:szCs w:val="18"/>
        </w:rPr>
        <w:t xml:space="preserve"> </w:t>
      </w:r>
      <w:r>
        <w:rPr>
          <w:rFonts w:ascii="Courier New" w:hAnsi="Courier New" w:cs="Courier New"/>
          <w:sz w:val="18"/>
          <w:szCs w:val="18"/>
        </w:rPr>
        <w:t>have</w:t>
      </w:r>
      <w:r>
        <w:rPr>
          <w:rFonts w:ascii="Courier New" w:eastAsia="Courier New" w:hAnsi="Courier New" w:cs="Courier New"/>
          <w:sz w:val="18"/>
          <w:szCs w:val="18"/>
        </w:rPr>
        <w:t xml:space="preserve"> </w:t>
      </w:r>
      <w:r>
        <w:rPr>
          <w:rFonts w:ascii="Courier New" w:hAnsi="Courier New" w:cs="Courier New"/>
          <w:sz w:val="18"/>
          <w:szCs w:val="18"/>
        </w:rPr>
        <w:t>been</w:t>
      </w:r>
      <w:r>
        <w:rPr>
          <w:rFonts w:ascii="Courier New" w:eastAsia="Courier New" w:hAnsi="Courier New" w:cs="Courier New"/>
          <w:sz w:val="18"/>
          <w:szCs w:val="18"/>
        </w:rPr>
        <w:t xml:space="preserve"> </w:t>
      </w:r>
      <w:r>
        <w:rPr>
          <w:rFonts w:ascii="Courier New" w:hAnsi="Courier New" w:cs="Courier New"/>
          <w:sz w:val="18"/>
          <w:szCs w:val="18"/>
        </w:rPr>
        <w:t>traversed/set.</w:t>
      </w:r>
    </w:p>
    <w:p w:rsidR="00640F91" w:rsidRDefault="00640F91">
      <w:pPr>
        <w:pBdr>
          <w:top w:val="dotted" w:sz="6" w:space="1" w:color="000000"/>
          <w:left w:val="dotted" w:sz="6" w:space="1" w:color="000000"/>
          <w:bottom w:val="dotted" w:sz="6" w:space="1" w:color="000000"/>
          <w:right w:val="dotted" w:sz="6" w:space="1" w:color="000000"/>
        </w:pBdr>
        <w:shd w:val="clear" w:color="auto" w:fill="C0C0C0"/>
        <w:ind w:left="271" w:right="271"/>
        <w:rPr>
          <w:rFonts w:ascii="Courier New" w:hAnsi="Courier New"/>
          <w:sz w:val="18"/>
          <w:szCs w:val="18"/>
        </w:rPr>
      </w:pPr>
      <w:r>
        <w:rPr>
          <w:rFonts w:ascii="Courier New" w:hAnsi="Courier New"/>
          <w:sz w:val="18"/>
          <w:szCs w:val="18"/>
        </w:rPr>
        <w:t>////////////////////////////////////////////////////////////////////////////////</w:t>
      </w:r>
    </w:p>
    <w:p w:rsidR="00640F91" w:rsidRDefault="00640F91">
      <w:pPr>
        <w:pStyle w:val="Heading1"/>
        <w:keepNext/>
        <w:pBdr>
          <w:bottom w:val="single" w:sz="6" w:space="1" w:color="000000"/>
        </w:pBdr>
        <w:spacing w:before="360" w:after="120"/>
        <w:rPr>
          <w:b/>
          <w:bCs/>
          <w:kern w:val="1"/>
          <w:sz w:val="32"/>
          <w:szCs w:val="32"/>
        </w:rPr>
      </w:pPr>
      <w:r>
        <w:rPr>
          <w:b/>
          <w:bCs/>
          <w:kern w:val="1"/>
          <w:sz w:val="32"/>
          <w:szCs w:val="32"/>
        </w:rPr>
        <w:lastRenderedPageBreak/>
        <w:t>Miscellaneous</w:t>
      </w:r>
    </w:p>
    <w:p w:rsidR="00640F91" w:rsidRDefault="00640F91">
      <w:pPr>
        <w:pStyle w:val="Heading2"/>
        <w:keepNext/>
        <w:spacing w:before="240" w:after="120"/>
        <w:rPr>
          <w:b/>
          <w:bCs/>
          <w:i/>
          <w:iCs/>
          <w:sz w:val="28"/>
          <w:szCs w:val="28"/>
        </w:rPr>
      </w:pPr>
      <w:r>
        <w:rPr>
          <w:b/>
          <w:bCs/>
          <w:i/>
          <w:iCs/>
          <w:sz w:val="28"/>
          <w:szCs w:val="28"/>
        </w:rPr>
        <w:t>Indentation</w:t>
      </w:r>
    </w:p>
    <w:p w:rsidR="00640F91" w:rsidRDefault="00640F91">
      <w:pPr>
        <w:numPr>
          <w:ilvl w:val="0"/>
          <w:numId w:val="7"/>
        </w:numPr>
        <w:tabs>
          <w:tab w:val="left" w:pos="720"/>
        </w:tabs>
        <w:spacing w:after="60"/>
        <w:ind w:left="900" w:hanging="540"/>
        <w:rPr>
          <w:rFonts w:ascii="Times New Roman" w:hAnsi="Times New Roman" w:cs="Times New Roman"/>
        </w:rPr>
      </w:pPr>
      <w:r>
        <w:rPr>
          <w:rFonts w:ascii="Times New Roman" w:hAnsi="Times New Roman" w:cs="Times New Roman"/>
        </w:rPr>
        <w:t>Indentation is four spaces</w:t>
      </w:r>
      <w:proofErr w:type="gramStart"/>
      <w:r>
        <w:rPr>
          <w:rFonts w:ascii="Times New Roman" w:hAnsi="Times New Roman" w:cs="Times New Roman"/>
        </w:rPr>
        <w:t xml:space="preserve">. </w:t>
      </w:r>
      <w:proofErr w:type="gramEnd"/>
      <w:r>
        <w:rPr>
          <w:rFonts w:ascii="Times New Roman" w:hAnsi="Times New Roman" w:cs="Times New Roman"/>
        </w:rPr>
        <w:t xml:space="preserve">Tab characters </w:t>
      </w:r>
      <w:proofErr w:type="gramStart"/>
      <w:r>
        <w:rPr>
          <w:rFonts w:ascii="Times New Roman" w:hAnsi="Times New Roman" w:cs="Times New Roman"/>
        </w:rPr>
        <w:t>must not be used</w:t>
      </w:r>
      <w:proofErr w:type="gramEnd"/>
      <w:r>
        <w:rPr>
          <w:rFonts w:ascii="Times New Roman" w:hAnsi="Times New Roman" w:cs="Times New Roman"/>
        </w:rPr>
        <w:t>.</w:t>
      </w:r>
    </w:p>
    <w:p w:rsidR="00640F91" w:rsidRDefault="00640F91">
      <w:pPr>
        <w:numPr>
          <w:ilvl w:val="0"/>
          <w:numId w:val="7"/>
        </w:numPr>
        <w:tabs>
          <w:tab w:val="left" w:pos="720"/>
        </w:tabs>
        <w:spacing w:after="60"/>
        <w:ind w:left="900" w:hanging="540"/>
        <w:rPr>
          <w:rFonts w:ascii="Times New Roman" w:hAnsi="Times New Roman" w:cs="Times New Roman"/>
        </w:rPr>
      </w:pPr>
      <w:r>
        <w:rPr>
          <w:rFonts w:ascii="Times New Roman" w:hAnsi="Times New Roman" w:cs="Times New Roman"/>
        </w:rPr>
        <w:t>The code within a scope must always be indented once</w:t>
      </w:r>
      <w:proofErr w:type="gramStart"/>
      <w:r>
        <w:rPr>
          <w:rFonts w:ascii="Times New Roman" w:hAnsi="Times New Roman" w:cs="Times New Roman"/>
        </w:rPr>
        <w:t xml:space="preserve">. </w:t>
      </w:r>
      <w:proofErr w:type="gramEnd"/>
      <w:r>
        <w:rPr>
          <w:rFonts w:ascii="Times New Roman" w:hAnsi="Times New Roman" w:cs="Times New Roman"/>
        </w:rPr>
        <w:t>Namespaces are an exception.</w:t>
      </w:r>
    </w:p>
    <w:p w:rsidR="00640F91" w:rsidRDefault="00640F91">
      <w:pPr>
        <w:numPr>
          <w:ilvl w:val="0"/>
          <w:numId w:val="7"/>
        </w:numPr>
        <w:tabs>
          <w:tab w:val="left" w:pos="720"/>
        </w:tabs>
        <w:spacing w:after="60"/>
        <w:ind w:left="900" w:hanging="540"/>
        <w:rPr>
          <w:rFonts w:ascii="Times New Roman" w:hAnsi="Times New Roman" w:cs="Times New Roman"/>
        </w:rPr>
      </w:pPr>
      <w:r>
        <w:rPr>
          <w:rFonts w:ascii="Times New Roman" w:hAnsi="Times New Roman" w:cs="Times New Roman"/>
        </w:rPr>
        <w:t xml:space="preserve">Code </w:t>
      </w:r>
      <w:proofErr w:type="gramStart"/>
      <w:r>
        <w:rPr>
          <w:rFonts w:ascii="Times New Roman" w:hAnsi="Times New Roman" w:cs="Times New Roman"/>
        </w:rPr>
        <w:t>should not be nested</w:t>
      </w:r>
      <w:proofErr w:type="gramEnd"/>
      <w:r>
        <w:rPr>
          <w:rFonts w:ascii="Times New Roman" w:hAnsi="Times New Roman" w:cs="Times New Roman"/>
        </w:rPr>
        <w:t xml:space="preserve"> any deeper than five levels of indentation – such code is a candidate for decomposition.</w:t>
      </w:r>
    </w:p>
    <w:p w:rsidR="00640F91" w:rsidRDefault="00640F91">
      <w:pPr>
        <w:numPr>
          <w:ilvl w:val="0"/>
          <w:numId w:val="7"/>
        </w:numPr>
        <w:tabs>
          <w:tab w:val="left" w:pos="720"/>
        </w:tabs>
        <w:spacing w:after="120"/>
        <w:ind w:left="907" w:hanging="547"/>
        <w:rPr>
          <w:rFonts w:ascii="Times New Roman" w:hAnsi="Times New Roman" w:cs="Times New Roman"/>
        </w:rPr>
      </w:pPr>
      <w:r>
        <w:rPr>
          <w:rFonts w:ascii="Times New Roman" w:hAnsi="Times New Roman" w:cs="Times New Roman"/>
        </w:rPr>
        <w:t xml:space="preserve">The </w:t>
      </w:r>
      <w:r>
        <w:rPr>
          <w:rFonts w:ascii="Courier New" w:hAnsi="Courier New" w:cs="Courier New"/>
        </w:rPr>
        <w:t>else</w:t>
      </w:r>
      <w:r>
        <w:rPr>
          <w:rFonts w:ascii="Times New Roman" w:hAnsi="Times New Roman" w:cs="Times New Roman"/>
        </w:rPr>
        <w:t xml:space="preserve"> statement in an if-else block must be placed on its own line, as shown here:</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proofErr w:type="gramStart"/>
      <w:r>
        <w:rPr>
          <w:rFonts w:ascii="Courier New" w:hAnsi="Courier New" w:cs="Courier New"/>
          <w:sz w:val="22"/>
          <w:szCs w:val="22"/>
        </w:rPr>
        <w:t>if(</w:t>
      </w:r>
      <w:proofErr w:type="gramEnd"/>
      <w:r>
        <w:rPr>
          <w:rFonts w:ascii="Courier New" w:hAnsi="Courier New" w:cs="Courier New"/>
          <w:sz w:val="22"/>
          <w:szCs w:val="22"/>
        </w:rPr>
        <w:t>condition)</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eastAsia="Courier New" w:hAnsi="Courier New" w:cs="Courier New"/>
          <w:sz w:val="22"/>
          <w:szCs w:val="22"/>
        </w:rPr>
        <w:t xml:space="preserve">    </w:t>
      </w: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body</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proofErr w:type="gramStart"/>
      <w:r>
        <w:rPr>
          <w:rFonts w:ascii="Courier New" w:hAnsi="Courier New" w:cs="Courier New"/>
          <w:sz w:val="22"/>
          <w:szCs w:val="22"/>
        </w:rPr>
        <w:t>else</w:t>
      </w:r>
      <w:proofErr w:type="gramEnd"/>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hAnsi="Courier New" w:cs="Courier New"/>
          <w:sz w:val="22"/>
          <w:szCs w:val="22"/>
        </w:rPr>
        <w:t>{</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eastAsia="Courier New" w:hAnsi="Courier New" w:cs="Courier New"/>
          <w:sz w:val="22"/>
          <w:szCs w:val="22"/>
        </w:rPr>
        <w:t xml:space="preserve">    </w:t>
      </w:r>
      <w:r>
        <w:rPr>
          <w:rFonts w:ascii="Courier New" w:hAnsi="Courier New" w:cs="Courier New"/>
          <w:sz w:val="22"/>
          <w:szCs w:val="22"/>
        </w:rPr>
        <w:t>//</w:t>
      </w:r>
      <w:r>
        <w:rPr>
          <w:rFonts w:ascii="Courier New" w:eastAsia="Courier New" w:hAnsi="Courier New" w:cs="Courier New"/>
          <w:sz w:val="22"/>
          <w:szCs w:val="22"/>
        </w:rPr>
        <w:t xml:space="preserve"> </w:t>
      </w:r>
      <w:r>
        <w:rPr>
          <w:rFonts w:ascii="Courier New" w:hAnsi="Courier New" w:cs="Courier New"/>
          <w:sz w:val="22"/>
          <w:szCs w:val="22"/>
        </w:rPr>
        <w:t>body</w:t>
      </w:r>
    </w:p>
    <w:p w:rsidR="00640F91" w:rsidRDefault="00640F91">
      <w:pPr>
        <w:pBdr>
          <w:top w:val="dotted" w:sz="6" w:space="4" w:color="000000"/>
          <w:left w:val="dotted" w:sz="6" w:space="4" w:color="000000"/>
          <w:bottom w:val="dotted" w:sz="6" w:space="4" w:color="000000"/>
          <w:right w:val="dotted" w:sz="6" w:space="4" w:color="000000"/>
        </w:pBdr>
        <w:shd w:val="clear" w:color="auto" w:fill="C0C0C0"/>
        <w:ind w:left="900" w:right="360"/>
        <w:rPr>
          <w:rFonts w:ascii="Courier New" w:hAnsi="Courier New" w:cs="Courier New"/>
          <w:sz w:val="22"/>
          <w:szCs w:val="22"/>
        </w:rPr>
      </w:pPr>
      <w:r>
        <w:rPr>
          <w:rFonts w:ascii="Courier New" w:hAnsi="Courier New" w:cs="Courier New"/>
          <w:sz w:val="22"/>
          <w:szCs w:val="22"/>
        </w:rPr>
        <w:t>}</w:t>
      </w:r>
    </w:p>
    <w:p w:rsidR="00640F91" w:rsidRDefault="00640F91">
      <w:pPr>
        <w:pStyle w:val="Heading2"/>
        <w:keepNext/>
        <w:spacing w:before="240" w:after="120"/>
        <w:rPr>
          <w:b/>
          <w:bCs/>
          <w:i/>
          <w:iCs/>
          <w:sz w:val="28"/>
          <w:szCs w:val="28"/>
        </w:rPr>
      </w:pPr>
      <w:r>
        <w:rPr>
          <w:b/>
          <w:bCs/>
          <w:i/>
          <w:iCs/>
          <w:sz w:val="28"/>
          <w:szCs w:val="28"/>
        </w:rPr>
        <w:t>Braces</w:t>
      </w:r>
    </w:p>
    <w:p w:rsidR="00640F91" w:rsidRDefault="00640F91">
      <w:pPr>
        <w:numPr>
          <w:ilvl w:val="0"/>
          <w:numId w:val="9"/>
        </w:numPr>
        <w:tabs>
          <w:tab w:val="left" w:pos="720"/>
        </w:tabs>
        <w:spacing w:after="60"/>
        <w:ind w:left="900" w:hanging="540"/>
        <w:rPr>
          <w:rFonts w:ascii="Times New Roman" w:hAnsi="Times New Roman" w:cs="Times New Roman"/>
        </w:rPr>
      </w:pPr>
      <w:r>
        <w:rPr>
          <w:rFonts w:ascii="Times New Roman" w:hAnsi="Times New Roman" w:cs="Times New Roman"/>
        </w:rPr>
        <w:t>Opening French braces should be on their own line.</w:t>
      </w:r>
    </w:p>
    <w:p w:rsidR="00640F91" w:rsidRDefault="00640F91">
      <w:pPr>
        <w:numPr>
          <w:ilvl w:val="0"/>
          <w:numId w:val="9"/>
        </w:numPr>
        <w:tabs>
          <w:tab w:val="left" w:pos="720"/>
        </w:tabs>
        <w:spacing w:after="60"/>
        <w:ind w:left="900" w:hanging="540"/>
        <w:rPr>
          <w:rFonts w:ascii="Times New Roman" w:hAnsi="Times New Roman" w:cs="Times New Roman"/>
        </w:rPr>
      </w:pPr>
      <w:r>
        <w:rPr>
          <w:rFonts w:ascii="Times New Roman" w:hAnsi="Times New Roman" w:cs="Times New Roman"/>
        </w:rPr>
        <w:t>Closing braces should have the same indentation as the associated opening brace.</w:t>
      </w:r>
    </w:p>
    <w:p w:rsidR="00640F91" w:rsidRDefault="00640F91">
      <w:pPr>
        <w:numPr>
          <w:ilvl w:val="0"/>
          <w:numId w:val="9"/>
        </w:numPr>
        <w:tabs>
          <w:tab w:val="left" w:pos="720"/>
        </w:tabs>
        <w:spacing w:after="60"/>
        <w:ind w:left="900" w:hanging="540"/>
        <w:rPr>
          <w:rFonts w:ascii="Times New Roman" w:hAnsi="Times New Roman" w:cs="Times New Roman"/>
        </w:rPr>
      </w:pPr>
      <w:r>
        <w:rPr>
          <w:rFonts w:ascii="Times New Roman" w:hAnsi="Times New Roman" w:cs="Times New Roman"/>
        </w:rPr>
        <w:t>Empty functions and namespace declarations are exempt from this rule.</w:t>
      </w:r>
    </w:p>
    <w:p w:rsidR="00640F91" w:rsidRDefault="00640F91">
      <w:pPr>
        <w:pStyle w:val="Heading2"/>
        <w:keepNext/>
        <w:tabs>
          <w:tab w:val="left" w:pos="720"/>
        </w:tabs>
        <w:spacing w:before="240" w:after="120"/>
        <w:ind w:left="570" w:hanging="570"/>
        <w:rPr>
          <w:b/>
          <w:bCs/>
          <w:i/>
          <w:iCs/>
          <w:kern w:val="1"/>
          <w:sz w:val="28"/>
          <w:szCs w:val="28"/>
        </w:rPr>
      </w:pPr>
      <w:r>
        <w:rPr>
          <w:b/>
          <w:bCs/>
          <w:i/>
          <w:iCs/>
          <w:kern w:val="1"/>
          <w:sz w:val="28"/>
          <w:szCs w:val="28"/>
        </w:rPr>
        <w:t>Correctness Considerations</w:t>
      </w:r>
    </w:p>
    <w:p w:rsidR="00640F91" w:rsidRDefault="00640F91">
      <w:pPr>
        <w:tabs>
          <w:tab w:val="left" w:pos="720"/>
        </w:tabs>
        <w:spacing w:after="60"/>
        <w:ind w:left="285"/>
        <w:rPr>
          <w:rFonts w:ascii="Times New Roman" w:hAnsi="Times New Roman" w:cs="Times New Roman"/>
          <w:kern w:val="1"/>
        </w:rPr>
      </w:pPr>
      <w:r>
        <w:rPr>
          <w:rFonts w:ascii="Times New Roman" w:hAnsi="Times New Roman" w:cs="Times New Roman"/>
          <w:kern w:val="1"/>
        </w:rPr>
        <w:t xml:space="preserve">Use the </w:t>
      </w:r>
      <w:proofErr w:type="gramStart"/>
      <w:r>
        <w:rPr>
          <w:rFonts w:ascii="Times New Roman" w:hAnsi="Times New Roman" w:cs="Times New Roman"/>
          <w:kern w:val="1"/>
        </w:rPr>
        <w:t>assert(</w:t>
      </w:r>
      <w:proofErr w:type="gramEnd"/>
      <w:r>
        <w:rPr>
          <w:rFonts w:ascii="Times New Roman" w:hAnsi="Times New Roman" w:cs="Times New Roman"/>
          <w:kern w:val="1"/>
        </w:rPr>
        <w:t xml:space="preserve">) statements (or exceptions) for all significant preconditions, </w:t>
      </w:r>
      <w:proofErr w:type="spellStart"/>
      <w:r>
        <w:rPr>
          <w:rFonts w:ascii="Times New Roman" w:hAnsi="Times New Roman" w:cs="Times New Roman"/>
          <w:kern w:val="1"/>
        </w:rPr>
        <w:t>postconditions</w:t>
      </w:r>
      <w:proofErr w:type="spellEnd"/>
      <w:r>
        <w:rPr>
          <w:rFonts w:ascii="Times New Roman" w:hAnsi="Times New Roman" w:cs="Times New Roman"/>
          <w:kern w:val="1"/>
        </w:rPr>
        <w:t>, and program and loop invariants when developing code.  These may be turned off for released code only if performance is a significant issue: it’s better to have slightly slower code than incorrect code</w:t>
      </w:r>
      <w:proofErr w:type="gramStart"/>
      <w:r>
        <w:rPr>
          <w:rFonts w:ascii="Times New Roman" w:hAnsi="Times New Roman" w:cs="Times New Roman"/>
          <w:kern w:val="1"/>
        </w:rPr>
        <w:t xml:space="preserve">. </w:t>
      </w:r>
      <w:proofErr w:type="gramEnd"/>
      <w:r>
        <w:rPr>
          <w:rFonts w:ascii="Times New Roman" w:hAnsi="Times New Roman" w:cs="Times New Roman"/>
          <w:kern w:val="1"/>
        </w:rPr>
        <w:t xml:space="preserve">For distributed code, additional standards </w:t>
      </w:r>
      <w:proofErr w:type="gramStart"/>
      <w:r>
        <w:rPr>
          <w:rFonts w:ascii="Times New Roman" w:hAnsi="Times New Roman" w:cs="Times New Roman"/>
          <w:kern w:val="1"/>
        </w:rPr>
        <w:t>may be developed</w:t>
      </w:r>
      <w:proofErr w:type="gramEnd"/>
      <w:r>
        <w:rPr>
          <w:rFonts w:ascii="Times New Roman" w:hAnsi="Times New Roman" w:cs="Times New Roman"/>
          <w:kern w:val="1"/>
        </w:rPr>
        <w:t xml:space="preserve"> for assertions on collected state.</w:t>
      </w:r>
    </w:p>
    <w:p w:rsidR="00640F91" w:rsidRDefault="00640F91">
      <w:pPr>
        <w:pStyle w:val="Heading2"/>
        <w:keepNext/>
        <w:spacing w:before="240" w:after="120"/>
        <w:rPr>
          <w:b/>
          <w:bCs/>
          <w:i/>
          <w:iCs/>
          <w:sz w:val="28"/>
          <w:szCs w:val="28"/>
        </w:rPr>
      </w:pPr>
      <w:r>
        <w:rPr>
          <w:b/>
          <w:bCs/>
          <w:i/>
          <w:iCs/>
          <w:sz w:val="28"/>
          <w:szCs w:val="28"/>
        </w:rPr>
        <w:t>Overall</w:t>
      </w:r>
      <w:r>
        <w:rPr>
          <w:rFonts w:eastAsia="Arial"/>
          <w:b/>
          <w:bCs/>
          <w:i/>
          <w:iCs/>
          <w:sz w:val="28"/>
          <w:szCs w:val="28"/>
        </w:rPr>
        <w:t xml:space="preserve"> </w:t>
      </w:r>
      <w:r>
        <w:rPr>
          <w:b/>
          <w:bCs/>
          <w:i/>
          <w:iCs/>
          <w:sz w:val="28"/>
          <w:szCs w:val="28"/>
        </w:rPr>
        <w:t>Coding</w:t>
      </w:r>
      <w:r>
        <w:rPr>
          <w:rFonts w:eastAsia="Arial"/>
          <w:b/>
          <w:bCs/>
          <w:i/>
          <w:iCs/>
          <w:sz w:val="28"/>
          <w:szCs w:val="28"/>
        </w:rPr>
        <w:t xml:space="preserve"> </w:t>
      </w:r>
      <w:r>
        <w:rPr>
          <w:b/>
          <w:bCs/>
          <w:i/>
          <w:iCs/>
          <w:sz w:val="28"/>
          <w:szCs w:val="28"/>
        </w:rPr>
        <w:t>Practices</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 xml:space="preserve">Recursion </w:t>
      </w:r>
      <w:proofErr w:type="gramStart"/>
      <w:r>
        <w:rPr>
          <w:rFonts w:ascii="Times New Roman" w:hAnsi="Times New Roman" w:cs="Times New Roman"/>
        </w:rPr>
        <w:t>should be avoided</w:t>
      </w:r>
      <w:proofErr w:type="gramEnd"/>
      <w:r>
        <w:rPr>
          <w:rFonts w:ascii="Times New Roman" w:hAnsi="Times New Roman" w:cs="Times New Roman"/>
        </w:rPr>
        <w:t xml:space="preserve"> unless the original mathematical expression or algorithm is best expressed through recursion and speed is not an issue.  </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 xml:space="preserve">Set internal units </w:t>
      </w:r>
      <w:proofErr w:type="gramStart"/>
      <w:r>
        <w:rPr>
          <w:rFonts w:ascii="Times New Roman" w:hAnsi="Times New Roman" w:cs="Times New Roman"/>
        </w:rPr>
        <w:t>should be specified and used, ideally throughout the entire system</w:t>
      </w:r>
      <w:proofErr w:type="gramEnd"/>
      <w:r>
        <w:rPr>
          <w:rFonts w:ascii="Times New Roman" w:hAnsi="Times New Roman" w:cs="Times New Roman"/>
        </w:rPr>
        <w:t xml:space="preserve">.  For example, all voltage variables </w:t>
      </w:r>
      <w:proofErr w:type="gramStart"/>
      <w:r>
        <w:rPr>
          <w:rFonts w:ascii="Times New Roman" w:hAnsi="Times New Roman" w:cs="Times New Roman"/>
        </w:rPr>
        <w:t>could be kept</w:t>
      </w:r>
      <w:proofErr w:type="gramEnd"/>
      <w:r>
        <w:rPr>
          <w:rFonts w:ascii="Times New Roman" w:hAnsi="Times New Roman" w:cs="Times New Roman"/>
        </w:rPr>
        <w:t xml:space="preserve"> in millivolts.  Conversion should occur only before user output, after user input, or before and after interfacing with a specific piece of hardware that does not allow using the standard internal unit</w:t>
      </w:r>
      <w:proofErr w:type="gramStart"/>
      <w:r>
        <w:rPr>
          <w:rFonts w:ascii="Times New Roman" w:hAnsi="Times New Roman" w:cs="Times New Roman"/>
        </w:rPr>
        <w:t xml:space="preserve">. </w:t>
      </w:r>
      <w:proofErr w:type="gramEnd"/>
      <w:r>
        <w:rPr>
          <w:rFonts w:ascii="Times New Roman" w:hAnsi="Times New Roman" w:cs="Times New Roman"/>
        </w:rPr>
        <w:t xml:space="preserve">Ensure such unit conversions </w:t>
      </w:r>
      <w:proofErr w:type="gramStart"/>
      <w:r>
        <w:rPr>
          <w:rFonts w:ascii="Times New Roman" w:hAnsi="Times New Roman" w:cs="Times New Roman"/>
        </w:rPr>
        <w:t>are well documented</w:t>
      </w:r>
      <w:proofErr w:type="gramEnd"/>
      <w:r>
        <w:rPr>
          <w:rFonts w:ascii="Times New Roman" w:hAnsi="Times New Roman" w:cs="Times New Roman"/>
        </w:rPr>
        <w:t>.</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lastRenderedPageBreak/>
        <w:t xml:space="preserve">Using increments/decrements inside statements </w:t>
      </w:r>
      <w:proofErr w:type="gramStart"/>
      <w:r>
        <w:rPr>
          <w:rFonts w:ascii="Times New Roman" w:hAnsi="Times New Roman" w:cs="Times New Roman"/>
        </w:rPr>
        <w:t>should not be done</w:t>
      </w:r>
      <w:proofErr w:type="gramEnd"/>
      <w:r>
        <w:rPr>
          <w:rFonts w:ascii="Times New Roman" w:hAnsi="Times New Roman" w:cs="Times New Roman"/>
        </w:rPr>
        <w:t xml:space="preserve">.  For example, don’t </w:t>
      </w:r>
      <w:proofErr w:type="spellStart"/>
      <w:proofErr w:type="gramStart"/>
      <w:r>
        <w:rPr>
          <w:rFonts w:ascii="Courier New" w:hAnsi="Courier New" w:cs="Times New Roman"/>
        </w:rPr>
        <w:t>setchannel</w:t>
      </w:r>
      <w:proofErr w:type="spellEnd"/>
      <w:r>
        <w:rPr>
          <w:rFonts w:ascii="Courier New" w:hAnsi="Courier New" w:cs="Times New Roman"/>
        </w:rPr>
        <w:t>(</w:t>
      </w:r>
      <w:proofErr w:type="gramEnd"/>
      <w:r>
        <w:rPr>
          <w:rFonts w:ascii="Courier New" w:hAnsi="Courier New" w:cs="Times New Roman"/>
        </w:rPr>
        <w:t>++a);</w:t>
      </w:r>
      <w:r>
        <w:rPr>
          <w:rFonts w:ascii="Times New Roman" w:hAnsi="Times New Roman" w:cs="Times New Roman"/>
        </w:rPr>
        <w:t xml:space="preserve">  The one exception to this is using </w:t>
      </w:r>
      <w:proofErr w:type="spellStart"/>
      <w:r>
        <w:rPr>
          <w:rFonts w:ascii="Times New Roman" w:hAnsi="Times New Roman" w:cs="Times New Roman"/>
        </w:rPr>
        <w:t>postincrement</w:t>
      </w:r>
      <w:proofErr w:type="spellEnd"/>
      <w:r>
        <w:rPr>
          <w:rFonts w:ascii="Times New Roman" w:hAnsi="Times New Roman" w:cs="Times New Roman"/>
        </w:rPr>
        <w:t xml:space="preserve"> within a for loop declaration.</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if</w:t>
      </w:r>
      <w:proofErr w:type="gramEnd"/>
      <w:r>
        <w:rPr>
          <w:rFonts w:ascii="Times New Roman" w:hAnsi="Times New Roman" w:cs="Times New Roman"/>
        </w:rPr>
        <w:t xml:space="preserve">” conditionals should be a Boolean statement.  If you mean to see if something is zero or not, ask if it == </w:t>
      </w:r>
      <w:proofErr w:type="gramStart"/>
      <w:r>
        <w:rPr>
          <w:rFonts w:ascii="Times New Roman" w:hAnsi="Times New Roman" w:cs="Times New Roman"/>
        </w:rPr>
        <w:t>or !</w:t>
      </w:r>
      <w:proofErr w:type="gramEnd"/>
      <w:r>
        <w:rPr>
          <w:rFonts w:ascii="Times New Roman" w:hAnsi="Times New Roman" w:cs="Times New Roman"/>
        </w:rPr>
        <w:t>= zero.</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 xml:space="preserve">French braces must be included around the body of </w:t>
      </w:r>
      <w:proofErr w:type="gramStart"/>
      <w:r>
        <w:rPr>
          <w:rFonts w:ascii="Times New Roman" w:hAnsi="Times New Roman" w:cs="Times New Roman"/>
        </w:rPr>
        <w:t>an if</w:t>
      </w:r>
      <w:proofErr w:type="gramEnd"/>
      <w:r>
        <w:rPr>
          <w:rFonts w:ascii="Times New Roman" w:hAnsi="Times New Roman" w:cs="Times New Roman"/>
        </w:rPr>
        <w:t xml:space="preserve"> statement or loop even if only one line is done.</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Do not use ternary conditional expressions (</w:t>
      </w:r>
      <w:proofErr w:type="spellStart"/>
      <w:r>
        <w:rPr>
          <w:rFonts w:ascii="Times New Roman" w:hAnsi="Times New Roman" w:cs="Times New Roman"/>
        </w:rPr>
        <w:t>x</w:t>
      </w:r>
      <w:proofErr w:type="gramStart"/>
      <w:r>
        <w:rPr>
          <w:rFonts w:ascii="Times New Roman" w:hAnsi="Times New Roman" w:cs="Times New Roman"/>
        </w:rPr>
        <w:t>?y:z</w:t>
      </w:r>
      <w:proofErr w:type="spellEnd"/>
      <w:proofErr w:type="gramEnd"/>
      <w:r>
        <w:rPr>
          <w:rFonts w:ascii="Times New Roman" w:hAnsi="Times New Roman" w:cs="Times New Roman"/>
        </w:rPr>
        <w:t>).</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Limit the use of macros.</w:t>
      </w:r>
    </w:p>
    <w:p w:rsidR="00640F91" w:rsidRDefault="00640F91">
      <w:pPr>
        <w:numPr>
          <w:ilvl w:val="0"/>
          <w:numId w:val="3"/>
        </w:numPr>
        <w:tabs>
          <w:tab w:val="left" w:pos="720"/>
        </w:tabs>
        <w:spacing w:after="60"/>
        <w:ind w:left="720" w:hanging="360"/>
        <w:rPr>
          <w:rFonts w:ascii="Times New Roman" w:hAnsi="Times New Roman" w:cs="Times New Roman"/>
        </w:rPr>
      </w:pPr>
      <w:r>
        <w:rPr>
          <w:rFonts w:ascii="Times New Roman" w:hAnsi="Times New Roman" w:cs="Times New Roman"/>
        </w:rPr>
        <w:t>Check all return statuses!</w:t>
      </w:r>
    </w:p>
    <w:p w:rsidR="00640F91" w:rsidRDefault="00640F91">
      <w:pPr>
        <w:numPr>
          <w:ilvl w:val="0"/>
          <w:numId w:val="3"/>
        </w:numPr>
        <w:tabs>
          <w:tab w:val="left" w:pos="720"/>
        </w:tabs>
        <w:spacing w:after="60"/>
        <w:ind w:left="720" w:hanging="360"/>
        <w:rPr>
          <w:rFonts w:ascii="Times New Roman" w:hAnsi="Times New Roman" w:cs="Courier New"/>
        </w:rPr>
      </w:pPr>
      <w:r>
        <w:rPr>
          <w:rFonts w:ascii="Times New Roman" w:hAnsi="Times New Roman" w:cs="Times New Roman"/>
        </w:rPr>
        <w:t xml:space="preserve">In general, write modern C++.  Use </w:t>
      </w:r>
      <w:proofErr w:type="spellStart"/>
      <w:r>
        <w:rPr>
          <w:rFonts w:ascii="Courier New" w:hAnsi="Courier New" w:cs="Courier New"/>
        </w:rPr>
        <w:t>std</w:t>
      </w:r>
      <w:proofErr w:type="spellEnd"/>
      <w:r>
        <w:rPr>
          <w:rFonts w:ascii="Courier New" w:hAnsi="Courier New" w:cs="Courier New"/>
        </w:rPr>
        <w:t>::vector</w:t>
      </w:r>
      <w:r>
        <w:rPr>
          <w:rFonts w:ascii="Times New Roman" w:hAnsi="Times New Roman" w:cs="Times New Roman"/>
        </w:rPr>
        <w:t xml:space="preserve"> rather than built-in arrays, </w:t>
      </w:r>
      <w:r>
        <w:rPr>
          <w:rFonts w:ascii="Courier New" w:hAnsi="Courier New" w:cs="Courier New"/>
        </w:rPr>
        <w:t xml:space="preserve">new </w:t>
      </w:r>
      <w:r>
        <w:rPr>
          <w:rFonts w:ascii="Times New Roman" w:hAnsi="Times New Roman" w:cs="Courier New"/>
        </w:rPr>
        <w:t>and</w:t>
      </w:r>
      <w:r>
        <w:rPr>
          <w:rFonts w:ascii="Courier New" w:hAnsi="Courier New" w:cs="Courier New"/>
        </w:rPr>
        <w:t xml:space="preserve"> delete </w:t>
      </w:r>
      <w:r>
        <w:rPr>
          <w:rFonts w:ascii="Times New Roman" w:hAnsi="Times New Roman" w:cs="Courier New"/>
        </w:rPr>
        <w:t xml:space="preserve">in preference to </w:t>
      </w:r>
      <w:proofErr w:type="spellStart"/>
      <w:r>
        <w:rPr>
          <w:rFonts w:ascii="Courier New" w:hAnsi="Courier New" w:cs="Courier New"/>
        </w:rPr>
        <w:t>malloc</w:t>
      </w:r>
      <w:proofErr w:type="spellEnd"/>
      <w:r>
        <w:rPr>
          <w:rFonts w:ascii="Courier" w:hAnsi="Courier" w:cs="Courier New"/>
        </w:rPr>
        <w:t xml:space="preserve"> </w:t>
      </w:r>
      <w:r>
        <w:rPr>
          <w:rFonts w:ascii="Times New Roman" w:hAnsi="Times New Roman" w:cs="Courier New"/>
        </w:rPr>
        <w:t xml:space="preserve">and </w:t>
      </w:r>
      <w:r>
        <w:rPr>
          <w:rFonts w:ascii="Courier New" w:hAnsi="Courier New" w:cs="Courier New"/>
        </w:rPr>
        <w:t>free</w:t>
      </w:r>
      <w:r>
        <w:rPr>
          <w:rFonts w:ascii="Times New Roman" w:hAnsi="Times New Roman" w:cs="Courier New"/>
        </w:rPr>
        <w:t xml:space="preserve">, </w:t>
      </w:r>
      <w:proofErr w:type="gramStart"/>
      <w:r>
        <w:rPr>
          <w:rFonts w:ascii="Times New Roman" w:hAnsi="Times New Roman" w:cs="Courier New"/>
        </w:rPr>
        <w:t xml:space="preserve">and  </w:t>
      </w:r>
      <w:proofErr w:type="spellStart"/>
      <w:r>
        <w:rPr>
          <w:rFonts w:ascii="Courier New" w:hAnsi="Courier New" w:cs="Courier New"/>
        </w:rPr>
        <w:t>std</w:t>
      </w:r>
      <w:proofErr w:type="spellEnd"/>
      <w:proofErr w:type="gramEnd"/>
      <w:r>
        <w:rPr>
          <w:rFonts w:ascii="Courier New" w:hAnsi="Courier New" w:cs="Courier New"/>
        </w:rPr>
        <w:t xml:space="preserve">::string </w:t>
      </w:r>
      <w:r>
        <w:rPr>
          <w:rFonts w:ascii="Times New Roman" w:hAnsi="Times New Roman" w:cs="Courier New"/>
        </w:rPr>
        <w:t xml:space="preserve">rather than </w:t>
      </w:r>
      <w:r>
        <w:rPr>
          <w:rFonts w:ascii="Courier New" w:hAnsi="Courier New" w:cs="Courier New"/>
        </w:rPr>
        <w:t>char*</w:t>
      </w:r>
      <w:r>
        <w:rPr>
          <w:rFonts w:ascii="Times New Roman" w:hAnsi="Times New Roman" w:cs="Courier New"/>
        </w:rPr>
        <w:t>.  Utilize Boost smart pointers to manage heap memory.</w:t>
      </w:r>
    </w:p>
    <w:p w:rsidR="00640F91" w:rsidRDefault="00640F91">
      <w:pPr>
        <w:pStyle w:val="Heading2"/>
        <w:keepNext/>
        <w:spacing w:before="240" w:after="120"/>
        <w:rPr>
          <w:b/>
          <w:bCs/>
          <w:i/>
          <w:iCs/>
          <w:sz w:val="28"/>
          <w:szCs w:val="28"/>
        </w:rPr>
      </w:pPr>
      <w:r>
        <w:rPr>
          <w:b/>
          <w:bCs/>
          <w:i/>
          <w:iCs/>
          <w:sz w:val="28"/>
          <w:szCs w:val="28"/>
        </w:rPr>
        <w:t>Compiler</w:t>
      </w:r>
      <w:r>
        <w:rPr>
          <w:rFonts w:eastAsia="Arial"/>
          <w:b/>
          <w:bCs/>
          <w:i/>
          <w:iCs/>
          <w:sz w:val="28"/>
          <w:szCs w:val="28"/>
        </w:rPr>
        <w:t xml:space="preserve"> </w:t>
      </w:r>
      <w:r>
        <w:rPr>
          <w:b/>
          <w:bCs/>
          <w:i/>
          <w:iCs/>
          <w:sz w:val="28"/>
          <w:szCs w:val="28"/>
        </w:rPr>
        <w:t>Conventions</w:t>
      </w:r>
    </w:p>
    <w:p w:rsidR="00640F91" w:rsidRDefault="00640F91">
      <w:pPr>
        <w:widowControl/>
        <w:numPr>
          <w:ilvl w:val="0"/>
          <w:numId w:val="2"/>
        </w:numPr>
        <w:rPr>
          <w:rFonts w:ascii="Times New Roman" w:hAnsi="Times New Roman" w:cs="Times New Roman"/>
        </w:rPr>
      </w:pPr>
      <w:r>
        <w:rPr>
          <w:rFonts w:ascii="Times New Roman" w:hAnsi="Times New Roman" w:cs="Times New Roman"/>
        </w:rPr>
        <w:t>Filename extensions:</w:t>
      </w:r>
    </w:p>
    <w:p w:rsidR="00640F91" w:rsidRDefault="00640F91">
      <w:pPr>
        <w:widowControl/>
        <w:ind w:left="360"/>
        <w:rPr>
          <w:rFonts w:ascii="Times New Roman" w:hAnsi="Times New Roman" w:cs="Times New Roman"/>
        </w:rPr>
      </w:pPr>
    </w:p>
    <w:p w:rsidR="00640F91" w:rsidRDefault="00640F91">
      <w:pPr>
        <w:widowControl/>
        <w:ind w:left="360" w:firstLine="360"/>
        <w:rPr>
          <w:rFonts w:ascii="Courier New" w:hAnsi="Courier New" w:cs="Courier New"/>
          <w:sz w:val="20"/>
          <w:szCs w:val="20"/>
        </w:rPr>
      </w:pPr>
      <w:r>
        <w:rPr>
          <w:rFonts w:ascii="Courier New" w:hAnsi="Courier New" w:cs="Courier New"/>
          <w:sz w:val="20"/>
          <w:szCs w:val="20"/>
        </w:rPr>
        <w:t>.h:</w:t>
      </w:r>
      <w:r>
        <w:rPr>
          <w:rFonts w:ascii="Courier New" w:eastAsia="Courier New" w:hAnsi="Courier New" w:cs="Courier New"/>
          <w:sz w:val="20"/>
          <w:szCs w:val="20"/>
        </w:rPr>
        <w:tab/>
      </w:r>
      <w:r>
        <w:rPr>
          <w:rFonts w:ascii="Courier New" w:hAnsi="Courier New" w:cs="Courier New"/>
          <w:sz w:val="20"/>
          <w:szCs w:val="20"/>
        </w:rPr>
        <w:t>Header</w:t>
      </w:r>
      <w:r>
        <w:rPr>
          <w:rFonts w:ascii="Courier New" w:eastAsia="Courier New" w:hAnsi="Courier New" w:cs="Courier New"/>
          <w:sz w:val="20"/>
          <w:szCs w:val="20"/>
        </w:rPr>
        <w:t xml:space="preserve"> </w:t>
      </w:r>
      <w:r>
        <w:rPr>
          <w:rFonts w:ascii="Courier New" w:hAnsi="Courier New" w:cs="Courier New"/>
          <w:sz w:val="20"/>
          <w:szCs w:val="20"/>
        </w:rPr>
        <w:t>that</w:t>
      </w:r>
      <w:r>
        <w:rPr>
          <w:rFonts w:ascii="Courier New" w:eastAsia="Courier New" w:hAnsi="Courier New" w:cs="Courier New"/>
          <w:sz w:val="20"/>
          <w:szCs w:val="20"/>
        </w:rPr>
        <w:t xml:space="preserve"> </w:t>
      </w:r>
      <w:proofErr w:type="gramStart"/>
      <w:r>
        <w:rPr>
          <w:rFonts w:ascii="Courier New" w:hAnsi="Courier New" w:cs="Courier New"/>
          <w:sz w:val="20"/>
          <w:szCs w:val="20"/>
        </w:rPr>
        <w:t>can</w:t>
      </w:r>
      <w:r>
        <w:rPr>
          <w:rFonts w:ascii="Courier New" w:eastAsia="Courier New" w:hAnsi="Courier New" w:cs="Courier New"/>
          <w:sz w:val="20"/>
          <w:szCs w:val="20"/>
        </w:rPr>
        <w:t xml:space="preserve"> </w:t>
      </w:r>
      <w:r>
        <w:rPr>
          <w:rFonts w:ascii="Courier New" w:hAnsi="Courier New" w:cs="Courier New"/>
          <w:sz w:val="20"/>
          <w:szCs w:val="20"/>
        </w:rPr>
        <w:t>be</w:t>
      </w:r>
      <w:r>
        <w:rPr>
          <w:rFonts w:ascii="Courier New" w:eastAsia="Courier New" w:hAnsi="Courier New" w:cs="Courier New"/>
          <w:sz w:val="20"/>
          <w:szCs w:val="20"/>
        </w:rPr>
        <w:t xml:space="preserve"> </w:t>
      </w:r>
      <w:r>
        <w:rPr>
          <w:rFonts w:ascii="Courier New" w:hAnsi="Courier New" w:cs="Courier New"/>
          <w:sz w:val="20"/>
          <w:szCs w:val="20"/>
        </w:rPr>
        <w:t>used</w:t>
      </w:r>
      <w:proofErr w:type="gramEnd"/>
      <w:r>
        <w:rPr>
          <w:rFonts w:ascii="Courier New" w:eastAsia="Courier New" w:hAnsi="Courier New" w:cs="Courier New"/>
          <w:sz w:val="20"/>
          <w:szCs w:val="20"/>
        </w:rPr>
        <w:t xml:space="preserve"> </w:t>
      </w:r>
      <w:r>
        <w:rPr>
          <w:rFonts w:ascii="Courier New" w:hAnsi="Courier New" w:cs="Courier New"/>
          <w:sz w:val="20"/>
          <w:szCs w:val="20"/>
        </w:rPr>
        <w:t>in</w:t>
      </w:r>
      <w:r>
        <w:rPr>
          <w:rFonts w:ascii="Courier New" w:eastAsia="Courier New" w:hAnsi="Courier New" w:cs="Courier New"/>
          <w:sz w:val="20"/>
          <w:szCs w:val="20"/>
        </w:rPr>
        <w:t xml:space="preserve"> </w:t>
      </w:r>
      <w:r>
        <w:rPr>
          <w:rFonts w:ascii="Courier New" w:hAnsi="Courier New" w:cs="Courier New"/>
          <w:sz w:val="20"/>
          <w:szCs w:val="20"/>
        </w:rPr>
        <w:t>C</w:t>
      </w:r>
      <w:r>
        <w:rPr>
          <w:rFonts w:ascii="Courier New" w:eastAsia="Courier New" w:hAnsi="Courier New" w:cs="Courier New"/>
          <w:sz w:val="20"/>
          <w:szCs w:val="20"/>
        </w:rPr>
        <w:t xml:space="preserve"> </w:t>
      </w:r>
      <w:r>
        <w:rPr>
          <w:rFonts w:ascii="Courier New" w:hAnsi="Courier New" w:cs="Courier New"/>
          <w:sz w:val="20"/>
          <w:szCs w:val="20"/>
        </w:rPr>
        <w:t>or</w:t>
      </w:r>
      <w:r>
        <w:rPr>
          <w:rFonts w:ascii="Courier New" w:eastAsia="Courier New" w:hAnsi="Courier New" w:cs="Courier New"/>
          <w:sz w:val="20"/>
          <w:szCs w:val="20"/>
        </w:rPr>
        <w:t xml:space="preserve"> </w:t>
      </w:r>
      <w:r>
        <w:rPr>
          <w:rFonts w:ascii="Courier New" w:hAnsi="Courier New" w:cs="Courier New"/>
          <w:sz w:val="20"/>
          <w:szCs w:val="20"/>
        </w:rPr>
        <w:t>C++</w:t>
      </w:r>
      <w:r>
        <w:rPr>
          <w:rFonts w:ascii="Courier New" w:eastAsia="Courier New" w:hAnsi="Courier New" w:cs="Courier New"/>
          <w:sz w:val="20"/>
          <w:szCs w:val="20"/>
        </w:rPr>
        <w:t xml:space="preserve"> </w:t>
      </w:r>
      <w:r>
        <w:rPr>
          <w:rFonts w:ascii="Courier New" w:hAnsi="Courier New" w:cs="Courier New"/>
          <w:sz w:val="20"/>
          <w:szCs w:val="20"/>
        </w:rPr>
        <w:t>code</w:t>
      </w:r>
    </w:p>
    <w:p w:rsidR="00640F91" w:rsidRDefault="00640F91">
      <w:pPr>
        <w:widowControl/>
        <w:ind w:firstLine="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hpp</w:t>
      </w:r>
      <w:proofErr w:type="spellEnd"/>
      <w:r>
        <w:rPr>
          <w:rFonts w:ascii="Courier New" w:hAnsi="Courier New" w:cs="Courier New"/>
          <w:sz w:val="20"/>
          <w:szCs w:val="20"/>
        </w:rPr>
        <w:t>:</w:t>
      </w:r>
      <w:r>
        <w:rPr>
          <w:rFonts w:ascii="Courier New" w:eastAsia="Courier New" w:hAnsi="Courier New" w:cs="Courier New"/>
          <w:sz w:val="20"/>
          <w:szCs w:val="20"/>
        </w:rPr>
        <w:tab/>
      </w:r>
      <w:r>
        <w:rPr>
          <w:rFonts w:ascii="Courier New" w:hAnsi="Courier New" w:cs="Courier New"/>
          <w:sz w:val="20"/>
          <w:szCs w:val="20"/>
        </w:rPr>
        <w:t>Header</w:t>
      </w:r>
      <w:r>
        <w:rPr>
          <w:rFonts w:ascii="Courier New" w:eastAsia="Courier New" w:hAnsi="Courier New" w:cs="Courier New"/>
          <w:sz w:val="20"/>
          <w:szCs w:val="20"/>
        </w:rPr>
        <w:t xml:space="preserve"> </w:t>
      </w:r>
      <w:r>
        <w:rPr>
          <w:rFonts w:ascii="Courier New" w:hAnsi="Courier New" w:cs="Courier New"/>
          <w:sz w:val="20"/>
          <w:szCs w:val="20"/>
        </w:rPr>
        <w:t>that</w:t>
      </w:r>
      <w:r>
        <w:rPr>
          <w:rFonts w:ascii="Courier New" w:eastAsia="Courier New" w:hAnsi="Courier New" w:cs="Courier New"/>
          <w:sz w:val="20"/>
          <w:szCs w:val="20"/>
        </w:rPr>
        <w:t xml:space="preserve"> </w:t>
      </w:r>
      <w:proofErr w:type="gramStart"/>
      <w:r>
        <w:rPr>
          <w:rFonts w:ascii="Courier New" w:hAnsi="Courier New" w:cs="Courier New"/>
          <w:sz w:val="20"/>
          <w:szCs w:val="20"/>
        </w:rPr>
        <w:t>can</w:t>
      </w:r>
      <w:r>
        <w:rPr>
          <w:rFonts w:ascii="Courier New" w:eastAsia="Courier New" w:hAnsi="Courier New" w:cs="Courier New"/>
          <w:sz w:val="20"/>
          <w:szCs w:val="20"/>
        </w:rPr>
        <w:t xml:space="preserve"> </w:t>
      </w:r>
      <w:r>
        <w:rPr>
          <w:rFonts w:ascii="Courier New" w:hAnsi="Courier New" w:cs="Courier New"/>
          <w:sz w:val="20"/>
          <w:szCs w:val="20"/>
        </w:rPr>
        <w:t>only</w:t>
      </w:r>
      <w:r>
        <w:rPr>
          <w:rFonts w:ascii="Courier New" w:eastAsia="Courier New" w:hAnsi="Courier New" w:cs="Courier New"/>
          <w:sz w:val="20"/>
          <w:szCs w:val="20"/>
        </w:rPr>
        <w:t xml:space="preserve"> </w:t>
      </w:r>
      <w:r>
        <w:rPr>
          <w:rFonts w:ascii="Courier New" w:hAnsi="Courier New" w:cs="Courier New"/>
          <w:sz w:val="20"/>
          <w:szCs w:val="20"/>
        </w:rPr>
        <w:t>be</w:t>
      </w:r>
      <w:r>
        <w:rPr>
          <w:rFonts w:ascii="Courier New" w:eastAsia="Courier New" w:hAnsi="Courier New" w:cs="Courier New"/>
          <w:sz w:val="20"/>
          <w:szCs w:val="20"/>
        </w:rPr>
        <w:t xml:space="preserve"> </w:t>
      </w:r>
      <w:r>
        <w:rPr>
          <w:rFonts w:ascii="Courier New" w:hAnsi="Courier New" w:cs="Courier New"/>
          <w:sz w:val="20"/>
          <w:szCs w:val="20"/>
        </w:rPr>
        <w:t>used</w:t>
      </w:r>
      <w:proofErr w:type="gramEnd"/>
      <w:r>
        <w:rPr>
          <w:rFonts w:ascii="Courier New" w:eastAsia="Courier New" w:hAnsi="Courier New" w:cs="Courier New"/>
          <w:sz w:val="20"/>
          <w:szCs w:val="20"/>
        </w:rPr>
        <w:t xml:space="preserve"> </w:t>
      </w:r>
      <w:r>
        <w:rPr>
          <w:rFonts w:ascii="Courier New" w:hAnsi="Courier New" w:cs="Courier New"/>
          <w:sz w:val="20"/>
          <w:szCs w:val="20"/>
        </w:rPr>
        <w:t>in</w:t>
      </w:r>
      <w:r>
        <w:rPr>
          <w:rFonts w:ascii="Courier New" w:eastAsia="Courier New" w:hAnsi="Courier New" w:cs="Courier New"/>
          <w:sz w:val="20"/>
          <w:szCs w:val="20"/>
        </w:rPr>
        <w:t xml:space="preserve"> </w:t>
      </w:r>
      <w:r>
        <w:rPr>
          <w:rFonts w:ascii="Courier New" w:hAnsi="Courier New" w:cs="Courier New"/>
          <w:sz w:val="20"/>
          <w:szCs w:val="20"/>
        </w:rPr>
        <w:t>C++</w:t>
      </w:r>
      <w:r>
        <w:rPr>
          <w:rFonts w:ascii="Courier New" w:eastAsia="Courier New" w:hAnsi="Courier New" w:cs="Courier New"/>
          <w:sz w:val="20"/>
          <w:szCs w:val="20"/>
        </w:rPr>
        <w:t xml:space="preserve"> </w:t>
      </w:r>
      <w:r>
        <w:rPr>
          <w:rFonts w:ascii="Courier New" w:hAnsi="Courier New" w:cs="Courier New"/>
          <w:sz w:val="20"/>
          <w:szCs w:val="20"/>
        </w:rPr>
        <w:t>code</w:t>
      </w:r>
    </w:p>
    <w:p w:rsidR="00640F91" w:rsidRDefault="00640F91">
      <w:pPr>
        <w:widowControl/>
        <w:ind w:firstLine="720"/>
        <w:rPr>
          <w:rFonts w:ascii="Courier New" w:hAnsi="Courier New" w:cs="Courier New"/>
          <w:sz w:val="20"/>
          <w:szCs w:val="20"/>
        </w:rPr>
      </w:pPr>
      <w:r>
        <w:rPr>
          <w:rFonts w:ascii="Courier New" w:hAnsi="Courier New" w:cs="Courier New"/>
          <w:sz w:val="20"/>
          <w:szCs w:val="20"/>
        </w:rPr>
        <w:t>.c:</w:t>
      </w:r>
      <w:r>
        <w:rPr>
          <w:rFonts w:ascii="Courier New" w:eastAsia="Courier New" w:hAnsi="Courier New" w:cs="Courier New"/>
          <w:sz w:val="20"/>
          <w:szCs w:val="20"/>
        </w:rPr>
        <w:tab/>
      </w:r>
      <w:r>
        <w:rPr>
          <w:rFonts w:ascii="Courier New" w:hAnsi="Courier New" w:cs="Courier New"/>
          <w:sz w:val="20"/>
          <w:szCs w:val="20"/>
        </w:rPr>
        <w:t>C</w:t>
      </w:r>
      <w:r>
        <w:rPr>
          <w:rFonts w:ascii="Courier New" w:eastAsia="Courier New" w:hAnsi="Courier New" w:cs="Courier New"/>
          <w:sz w:val="20"/>
          <w:szCs w:val="20"/>
        </w:rPr>
        <w:t xml:space="preserve"> </w:t>
      </w:r>
      <w:r>
        <w:rPr>
          <w:rFonts w:ascii="Courier New" w:hAnsi="Courier New" w:cs="Courier New"/>
          <w:sz w:val="20"/>
          <w:szCs w:val="20"/>
        </w:rPr>
        <w:t>source</w:t>
      </w:r>
      <w:r>
        <w:rPr>
          <w:rFonts w:ascii="Courier New" w:eastAsia="Courier New" w:hAnsi="Courier New" w:cs="Courier New"/>
          <w:sz w:val="20"/>
          <w:szCs w:val="20"/>
        </w:rPr>
        <w:t xml:space="preserve"> </w:t>
      </w:r>
      <w:r>
        <w:rPr>
          <w:rFonts w:ascii="Courier New" w:hAnsi="Courier New" w:cs="Courier New"/>
          <w:sz w:val="20"/>
          <w:szCs w:val="20"/>
        </w:rPr>
        <w:t>file</w:t>
      </w:r>
    </w:p>
    <w:p w:rsidR="00640F91" w:rsidRDefault="00640F91">
      <w:pPr>
        <w:widowControl/>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cpp</w:t>
      </w:r>
      <w:proofErr w:type="spellEnd"/>
      <w:r>
        <w:rPr>
          <w:rFonts w:ascii="Courier New" w:hAnsi="Courier New" w:cs="Courier New"/>
          <w:sz w:val="20"/>
          <w:szCs w:val="20"/>
        </w:rPr>
        <w:t>:</w:t>
      </w:r>
      <w:r>
        <w:rPr>
          <w:rFonts w:ascii="Courier New" w:eastAsia="Courier New" w:hAnsi="Courier New" w:cs="Courier New"/>
          <w:sz w:val="20"/>
          <w:szCs w:val="20"/>
        </w:rPr>
        <w:tab/>
      </w:r>
      <w:r>
        <w:rPr>
          <w:rFonts w:ascii="Courier New" w:hAnsi="Courier New" w:cs="Courier New"/>
          <w:sz w:val="20"/>
          <w:szCs w:val="20"/>
        </w:rPr>
        <w:t>C++</w:t>
      </w:r>
      <w:r>
        <w:rPr>
          <w:rFonts w:ascii="Courier New" w:eastAsia="Courier New" w:hAnsi="Courier New" w:cs="Courier New"/>
          <w:sz w:val="20"/>
          <w:szCs w:val="20"/>
        </w:rPr>
        <w:t xml:space="preserve"> </w:t>
      </w:r>
      <w:r>
        <w:rPr>
          <w:rFonts w:ascii="Courier New" w:hAnsi="Courier New" w:cs="Courier New"/>
          <w:sz w:val="20"/>
          <w:szCs w:val="20"/>
        </w:rPr>
        <w:t>source</w:t>
      </w:r>
      <w:r>
        <w:rPr>
          <w:rFonts w:ascii="Courier New" w:eastAsia="Courier New" w:hAnsi="Courier New" w:cs="Courier New"/>
          <w:sz w:val="20"/>
          <w:szCs w:val="20"/>
        </w:rPr>
        <w:t xml:space="preserve"> </w:t>
      </w:r>
      <w:r>
        <w:rPr>
          <w:rFonts w:ascii="Courier New" w:hAnsi="Courier New" w:cs="Courier New"/>
          <w:sz w:val="20"/>
          <w:szCs w:val="20"/>
        </w:rPr>
        <w:t>file</w:t>
      </w:r>
    </w:p>
    <w:p w:rsidR="00E71256" w:rsidRDefault="00E71256">
      <w:pPr>
        <w:widowControl/>
        <w:ind w:left="72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tpp</w:t>
      </w:r>
      <w:proofErr w:type="spellEnd"/>
      <w:r>
        <w:rPr>
          <w:rFonts w:ascii="Courier New" w:hAnsi="Courier New" w:cs="Courier New"/>
          <w:sz w:val="20"/>
          <w:szCs w:val="20"/>
        </w:rPr>
        <w:t xml:space="preserve">: C++ header </w:t>
      </w:r>
      <w:proofErr w:type="gramStart"/>
      <w:r>
        <w:rPr>
          <w:rFonts w:ascii="Courier New" w:hAnsi="Courier New" w:cs="Courier New"/>
          <w:sz w:val="20"/>
          <w:szCs w:val="20"/>
        </w:rPr>
        <w:t>implementation file</w:t>
      </w:r>
      <w:proofErr w:type="gramEnd"/>
      <w:r>
        <w:rPr>
          <w:rFonts w:ascii="Courier New" w:hAnsi="Courier New" w:cs="Courier New"/>
          <w:sz w:val="20"/>
          <w:szCs w:val="20"/>
        </w:rPr>
        <w:t xml:space="preserve"> for a </w:t>
      </w:r>
      <w:proofErr w:type="spellStart"/>
      <w:r>
        <w:rPr>
          <w:rFonts w:ascii="Courier New" w:hAnsi="Courier New" w:cs="Courier New"/>
          <w:sz w:val="20"/>
          <w:szCs w:val="20"/>
        </w:rPr>
        <w:t>templated</w:t>
      </w:r>
      <w:proofErr w:type="spellEnd"/>
      <w:r>
        <w:rPr>
          <w:rFonts w:ascii="Courier New" w:hAnsi="Courier New" w:cs="Courier New"/>
          <w:sz w:val="20"/>
          <w:szCs w:val="20"/>
        </w:rPr>
        <w:t xml:space="preserve"> class</w:t>
      </w:r>
    </w:p>
    <w:p w:rsidR="00640F91" w:rsidRDefault="00640F91">
      <w:pPr>
        <w:widowControl/>
        <w:ind w:firstLine="720"/>
        <w:rPr>
          <w:rFonts w:ascii="Courier New" w:hAnsi="Courier New" w:cs="Courier New"/>
          <w:sz w:val="20"/>
          <w:szCs w:val="20"/>
        </w:rPr>
      </w:pPr>
    </w:p>
    <w:p w:rsidR="00640F91" w:rsidRDefault="00640F91">
      <w:pPr>
        <w:widowControl/>
        <w:ind w:left="720"/>
        <w:rPr>
          <w:rFonts w:ascii="Times New Roman" w:hAnsi="Times New Roman" w:cs="Times New Roman"/>
        </w:rPr>
      </w:pPr>
      <w:r>
        <w:rPr>
          <w:rFonts w:ascii="Times New Roman" w:hAnsi="Times New Roman" w:cs="Times New Roman"/>
        </w:rPr>
        <w:t xml:space="preserve">This scheme allows for sharing header files between C and C++, which is nice when dealing with numerical </w:t>
      </w:r>
      <w:proofErr w:type="gramStart"/>
      <w:r>
        <w:rPr>
          <w:rFonts w:ascii="Times New Roman" w:hAnsi="Times New Roman" w:cs="Times New Roman"/>
        </w:rPr>
        <w:t>code which is mostly written</w:t>
      </w:r>
      <w:proofErr w:type="gramEnd"/>
      <w:r>
        <w:rPr>
          <w:rFonts w:ascii="Times New Roman" w:hAnsi="Times New Roman" w:cs="Times New Roman"/>
        </w:rPr>
        <w:t xml:space="preserve"> in C.  It also avoids the ugliness of #include "foo.cpp" by separating out object code from </w:t>
      </w:r>
      <w:proofErr w:type="spellStart"/>
      <w:r>
        <w:rPr>
          <w:rFonts w:ascii="Times New Roman" w:hAnsi="Times New Roman" w:cs="Times New Roman"/>
        </w:rPr>
        <w:t>templated</w:t>
      </w:r>
      <w:proofErr w:type="spellEnd"/>
      <w:r>
        <w:rPr>
          <w:rFonts w:ascii="Times New Roman" w:hAnsi="Times New Roman" w:cs="Times New Roman"/>
        </w:rPr>
        <w:t xml:space="preserve"> class implementation.</w:t>
      </w:r>
    </w:p>
    <w:p w:rsidR="00640F91" w:rsidRDefault="00640F91">
      <w:pPr>
        <w:widowControl/>
        <w:ind w:left="720"/>
        <w:rPr>
          <w:rFonts w:ascii="Courier New" w:hAnsi="Courier New" w:cs="Courier New"/>
          <w:sz w:val="20"/>
          <w:szCs w:val="20"/>
        </w:rPr>
      </w:pPr>
    </w:p>
    <w:p w:rsidR="00640F91" w:rsidRDefault="00640F91">
      <w:pPr>
        <w:widowControl/>
        <w:ind w:left="720"/>
        <w:rPr>
          <w:rFonts w:ascii="Times New Roman" w:hAnsi="Times New Roman" w:cs="Times New Roman"/>
        </w:rPr>
      </w:pPr>
      <w:r>
        <w:rPr>
          <w:rFonts w:ascii="Times New Roman" w:hAnsi="Times New Roman" w:cs="Times New Roman"/>
        </w:rPr>
        <w:t>Do not use any reserved identifier conventions.  C++ reserves any identifier beginning with an underscore, and any identifier with two or more consecutive underscores anywhere in it, for the standard library implementation.</w:t>
      </w:r>
    </w:p>
    <w:p w:rsidR="00640F91" w:rsidRDefault="00640F91">
      <w:pPr>
        <w:widowControl/>
        <w:ind w:left="720"/>
        <w:rPr>
          <w:rFonts w:ascii="Courier New" w:hAnsi="Courier New" w:cs="Courier New"/>
          <w:sz w:val="20"/>
          <w:szCs w:val="20"/>
        </w:rPr>
      </w:pPr>
    </w:p>
    <w:p w:rsidR="00640F91" w:rsidRDefault="00640F91">
      <w:pPr>
        <w:numPr>
          <w:ilvl w:val="0"/>
          <w:numId w:val="2"/>
        </w:numPr>
        <w:rPr>
          <w:rFonts w:ascii="Times New Roman" w:hAnsi="Times New Roman"/>
        </w:rPr>
      </w:pPr>
      <w:r>
        <w:rPr>
          <w:rFonts w:ascii="Times New Roman" w:hAnsi="Times New Roman"/>
        </w:rPr>
        <w:t>Flags</w:t>
      </w:r>
    </w:p>
    <w:p w:rsidR="00640F91" w:rsidRDefault="00640F91">
      <w:pPr>
        <w:ind w:left="360"/>
      </w:pPr>
    </w:p>
    <w:p w:rsidR="00640F91" w:rsidRDefault="00640F91">
      <w:pPr>
        <w:ind w:left="720"/>
        <w:rPr>
          <w:rFonts w:ascii="Times New Roman" w:hAnsi="Times New Roman" w:cs="Times New Roman"/>
        </w:rPr>
      </w:pPr>
      <w:proofErr w:type="spellStart"/>
      <w:proofErr w:type="gramStart"/>
      <w:r>
        <w:rPr>
          <w:rFonts w:ascii="Times New Roman" w:hAnsi="Times New Roman" w:cs="Times New Roman"/>
        </w:rPr>
        <w:t>gcc</w:t>
      </w:r>
      <w:proofErr w:type="spellEnd"/>
      <w:r>
        <w:rPr>
          <w:rFonts w:ascii="Times New Roman" w:hAnsi="Times New Roman" w:cs="Times New Roman"/>
        </w:rPr>
        <w:t>/g</w:t>
      </w:r>
      <w:proofErr w:type="gramEnd"/>
      <w:r>
        <w:rPr>
          <w:rFonts w:ascii="Times New Roman" w:hAnsi="Times New Roman" w:cs="Times New Roman"/>
        </w:rPr>
        <w:t>++ flags should include -</w:t>
      </w:r>
      <w:proofErr w:type="spellStart"/>
      <w:r>
        <w:rPr>
          <w:rFonts w:ascii="Times New Roman" w:hAnsi="Times New Roman" w:cs="Times New Roman"/>
        </w:rPr>
        <w:t>Wextra</w:t>
      </w:r>
      <w:proofErr w:type="spellEnd"/>
      <w:r>
        <w:rPr>
          <w:rFonts w:ascii="Times New Roman" w:hAnsi="Times New Roman" w:cs="Times New Roman"/>
        </w:rPr>
        <w:t xml:space="preserve"> -Wall -pedantic.  Most warnings are there for a good reason</w:t>
      </w:r>
      <w:proofErr w:type="gramStart"/>
      <w:r>
        <w:rPr>
          <w:rFonts w:ascii="Times New Roman" w:hAnsi="Times New Roman" w:cs="Times New Roman"/>
        </w:rPr>
        <w:t xml:space="preserve">. </w:t>
      </w:r>
      <w:proofErr w:type="gramEnd"/>
      <w:r>
        <w:rPr>
          <w:rFonts w:ascii="Times New Roman" w:hAnsi="Times New Roman" w:cs="Times New Roman"/>
        </w:rPr>
        <w:t xml:space="preserve">Suppress warnings with </w:t>
      </w:r>
      <w:proofErr w:type="spellStart"/>
      <w:r>
        <w:rPr>
          <w:rFonts w:ascii="Times New Roman" w:hAnsi="Times New Roman" w:cs="Times New Roman"/>
        </w:rPr>
        <w:t>gcc</w:t>
      </w:r>
      <w:proofErr w:type="spellEnd"/>
      <w:r>
        <w:rPr>
          <w:rFonts w:ascii="Times New Roman" w:hAnsi="Times New Roman" w:cs="Times New Roman"/>
        </w:rPr>
        <w:t xml:space="preserve"> pragmas only if the warnings </w:t>
      </w:r>
      <w:proofErr w:type="gramStart"/>
      <w:r>
        <w:rPr>
          <w:rFonts w:ascii="Times New Roman" w:hAnsi="Times New Roman" w:cs="Times New Roman"/>
        </w:rPr>
        <w:t>are fully understood</w:t>
      </w:r>
      <w:proofErr w:type="gramEnd"/>
      <w:r>
        <w:rPr>
          <w:rFonts w:ascii="Times New Roman" w:hAnsi="Times New Roman" w:cs="Times New Roman"/>
        </w:rPr>
        <w:t xml:space="preserve">, and </w:t>
      </w:r>
      <w:proofErr w:type="spellStart"/>
      <w:r>
        <w:rPr>
          <w:rFonts w:ascii="Times New Roman" w:hAnsi="Times New Roman" w:cs="Times New Roman"/>
        </w:rPr>
        <w:t>reenable</w:t>
      </w:r>
      <w:proofErr w:type="spellEnd"/>
      <w:r>
        <w:rPr>
          <w:rFonts w:ascii="Times New Roman" w:hAnsi="Times New Roman" w:cs="Times New Roman"/>
        </w:rPr>
        <w:t xml:space="preserve"> them as soon as possible.  All warnings </w:t>
      </w:r>
      <w:proofErr w:type="gramStart"/>
      <w:r>
        <w:rPr>
          <w:rFonts w:ascii="Times New Roman" w:hAnsi="Times New Roman" w:cs="Times New Roman"/>
        </w:rPr>
        <w:t>must be either corrected or suppressed</w:t>
      </w:r>
      <w:proofErr w:type="gramEnd"/>
      <w:r>
        <w:rPr>
          <w:rFonts w:ascii="Times New Roman" w:hAnsi="Times New Roman" w:cs="Times New Roman"/>
        </w:rPr>
        <w:t>.</w:t>
      </w:r>
    </w:p>
    <w:p w:rsidR="00640F91" w:rsidRDefault="00640F91">
      <w:pPr>
        <w:widowControl/>
        <w:rPr>
          <w:rFonts w:ascii="Times New Roman" w:hAnsi="Times New Roman" w:cs="Times New Roman"/>
        </w:rPr>
      </w:pPr>
    </w:p>
    <w:p w:rsidR="00640F91" w:rsidRDefault="00640F91">
      <w:pPr>
        <w:widowControl/>
        <w:ind w:left="720"/>
      </w:pPr>
      <w:proofErr w:type="spellStart"/>
      <w:proofErr w:type="gramStart"/>
      <w:r>
        <w:rPr>
          <w:rFonts w:ascii="Times New Roman" w:hAnsi="Times New Roman" w:cs="Times New Roman"/>
        </w:rPr>
        <w:t>gcc</w:t>
      </w:r>
      <w:proofErr w:type="spellEnd"/>
      <w:proofErr w:type="gramEnd"/>
      <w:r>
        <w:rPr>
          <w:rFonts w:ascii="Times New Roman" w:hAnsi="Times New Roman" w:cs="Times New Roman"/>
        </w:rPr>
        <w:t xml:space="preserve"> should be invoked with -</w:t>
      </w:r>
      <w:proofErr w:type="spellStart"/>
      <w:r>
        <w:rPr>
          <w:rFonts w:ascii="Times New Roman" w:hAnsi="Times New Roman" w:cs="Times New Roman"/>
        </w:rPr>
        <w:t>std</w:t>
      </w:r>
      <w:proofErr w:type="spellEnd"/>
      <w:r>
        <w:rPr>
          <w:rFonts w:ascii="Times New Roman" w:hAnsi="Times New Roman" w:cs="Times New Roman"/>
        </w:rPr>
        <w:t>=c99 and g++ with -</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c++</w:t>
      </w:r>
      <w:proofErr w:type="spellEnd"/>
      <w:r>
        <w:rPr>
          <w:rFonts w:ascii="Times New Roman" w:hAnsi="Times New Roman" w:cs="Times New Roman"/>
        </w:rPr>
        <w:t>98.  This is to prevent GNU-specific code from creeping in.</w:t>
      </w:r>
    </w:p>
    <w:sectPr w:rsidR="00640F91">
      <w:headerReference w:type="default" r:id="rId7"/>
      <w:footerReference w:type="even" r:id="rId8"/>
      <w:footerReference w:type="default" r:id="rId9"/>
      <w:headerReference w:type="first" r:id="rId10"/>
      <w:footerReference w:type="first" r:id="rId11"/>
      <w:pgSz w:w="12240" w:h="15840"/>
      <w:pgMar w:top="2160" w:right="1440" w:bottom="2160" w:left="144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D40" w:rsidRDefault="00836D40">
      <w:r>
        <w:separator/>
      </w:r>
    </w:p>
  </w:endnote>
  <w:endnote w:type="continuationSeparator" w:id="0">
    <w:p w:rsidR="00836D40" w:rsidRDefault="008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FreeSans">
    <w:altName w:val="MS Mincho"/>
    <w:charset w:val="80"/>
    <w:family w:val="auto"/>
    <w:pitch w:val="variable"/>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F91" w:rsidRDefault="00640F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F91" w:rsidRDefault="00640F91">
    <w:pPr>
      <w:pStyle w:val="Footer"/>
      <w:jc w:val="center"/>
    </w:pPr>
    <w:r>
      <w:rPr>
        <w:rStyle w:val="PageNumber"/>
      </w:rPr>
      <w:fldChar w:fldCharType="begin"/>
    </w:r>
    <w:r>
      <w:rPr>
        <w:rStyle w:val="PageNumber"/>
      </w:rPr>
      <w:instrText xml:space="preserve"> PAGE </w:instrText>
    </w:r>
    <w:r>
      <w:rPr>
        <w:rStyle w:val="PageNumber"/>
      </w:rPr>
      <w:fldChar w:fldCharType="separate"/>
    </w:r>
    <w:r w:rsidR="008079E4">
      <w:rPr>
        <w:rStyle w:val="PageNumber"/>
        <w:noProof/>
      </w:rPr>
      <w:t>12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F91" w:rsidRDefault="00640F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D40" w:rsidRDefault="00836D40">
      <w:r>
        <w:separator/>
      </w:r>
    </w:p>
  </w:footnote>
  <w:footnote w:type="continuationSeparator" w:id="0">
    <w:p w:rsidR="00836D40" w:rsidRDefault="00836D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F91" w:rsidRDefault="00640F91">
    <w:pPr>
      <w:pStyle w:val="Header"/>
      <w:rPr>
        <w:lang w:val="en-US" w:eastAsia="en-US"/>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861.35pt;height:861.3pt;rotation:315;z-index:-1;mso-wrap-style:none;mso-position-horizontal:center;mso-position-horizontal-relative:margin;mso-position-vertical:center;mso-position-vertical-relative:margin;v-text-anchor:middle" fillcolor="silver" stroked="f" strokecolor="gray">
          <v:fill opacity=".5" color2="#3f3f3f"/>
          <v:stroke color2="#7f7f7f"/>
          <v:textpath style="font-family:&quot;Arial&quot;" fitpath="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F91" w:rsidRDefault="00640F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decimal"/>
      <w:lvlText w:val="%1."/>
      <w:lvlJc w:val="left"/>
      <w:pPr>
        <w:tabs>
          <w:tab w:val="num" w:pos="0"/>
        </w:tabs>
        <w:ind w:left="0" w:firstLine="0"/>
      </w:pPr>
      <w:rPr>
        <w:rFonts w:ascii="Times New Roman" w:hAnsi="Times New Roman" w:cs="Times New Roman"/>
      </w:rPr>
    </w:lvl>
  </w:abstractNum>
  <w:abstractNum w:abstractNumId="3">
    <w:nsid w:val="00000004"/>
    <w:multiLevelType w:val="singleLevel"/>
    <w:tmpl w:val="00000004"/>
    <w:name w:val="WW8Num5"/>
    <w:lvl w:ilvl="0">
      <w:start w:val="1"/>
      <w:numFmt w:val="decimal"/>
      <w:lvlText w:val="%1."/>
      <w:lvlJc w:val="left"/>
      <w:pPr>
        <w:tabs>
          <w:tab w:val="num" w:pos="0"/>
        </w:tabs>
        <w:ind w:left="0" w:firstLine="0"/>
      </w:pPr>
      <w:rPr>
        <w:rFonts w:ascii="Times New Roman" w:hAnsi="Times New Roman" w:cs="Times New Roman"/>
      </w:rPr>
    </w:lvl>
  </w:abstractNum>
  <w:abstractNum w:abstractNumId="4">
    <w:nsid w:val="00000005"/>
    <w:multiLevelType w:val="singleLevel"/>
    <w:tmpl w:val="00000005"/>
    <w:name w:val="WW8Num6"/>
    <w:lvl w:ilvl="0">
      <w:start w:val="1"/>
      <w:numFmt w:val="decimal"/>
      <w:lvlText w:val="%1."/>
      <w:lvlJc w:val="left"/>
      <w:pPr>
        <w:tabs>
          <w:tab w:val="num" w:pos="0"/>
        </w:tabs>
        <w:ind w:left="0" w:firstLine="0"/>
      </w:pPr>
      <w:rPr>
        <w:rFonts w:ascii="Times New Roman" w:hAnsi="Times New Roman" w:cs="Times New Roman"/>
      </w:rPr>
    </w:lvl>
  </w:abstractNum>
  <w:abstractNum w:abstractNumId="5">
    <w:nsid w:val="00000006"/>
    <w:multiLevelType w:val="singleLevel"/>
    <w:tmpl w:val="00000006"/>
    <w:name w:val="WW8Num7"/>
    <w:lvl w:ilvl="0">
      <w:start w:val="1"/>
      <w:numFmt w:val="decimal"/>
      <w:lvlText w:val="%1."/>
      <w:lvlJc w:val="left"/>
      <w:pPr>
        <w:tabs>
          <w:tab w:val="num" w:pos="0"/>
        </w:tabs>
        <w:ind w:left="0" w:firstLine="0"/>
      </w:pPr>
      <w:rPr>
        <w:rFonts w:ascii="Times New Roman" w:hAnsi="Times New Roman" w:cs="Times New Roman"/>
      </w:rPr>
    </w:lvl>
  </w:abstractNum>
  <w:abstractNum w:abstractNumId="6">
    <w:nsid w:val="00000007"/>
    <w:multiLevelType w:val="singleLevel"/>
    <w:tmpl w:val="00000007"/>
    <w:name w:val="WW8Num8"/>
    <w:lvl w:ilvl="0">
      <w:start w:val="1"/>
      <w:numFmt w:val="decimal"/>
      <w:lvlText w:val="%1."/>
      <w:lvlJc w:val="left"/>
      <w:pPr>
        <w:tabs>
          <w:tab w:val="num" w:pos="0"/>
        </w:tabs>
        <w:ind w:left="0" w:firstLine="0"/>
      </w:pPr>
      <w:rPr>
        <w:rFonts w:ascii="Times New Roman" w:hAnsi="Times New Roman" w:cs="Times New Roman"/>
      </w:rPr>
    </w:lvl>
  </w:abstractNum>
  <w:abstractNum w:abstractNumId="7">
    <w:nsid w:val="00000008"/>
    <w:multiLevelType w:val="singleLevel"/>
    <w:tmpl w:val="00000008"/>
    <w:name w:val="WW8Num12"/>
    <w:lvl w:ilvl="0">
      <w:start w:val="1"/>
      <w:numFmt w:val="decimal"/>
      <w:lvlText w:val="%1."/>
      <w:lvlJc w:val="left"/>
      <w:pPr>
        <w:tabs>
          <w:tab w:val="num" w:pos="0"/>
        </w:tabs>
        <w:ind w:left="0" w:firstLine="0"/>
      </w:pPr>
      <w:rPr>
        <w:rFonts w:ascii="Times New Roman" w:hAnsi="Times New Roman" w:cs="Times New Roman"/>
      </w:rPr>
    </w:lvl>
  </w:abstractNum>
  <w:abstractNum w:abstractNumId="8">
    <w:nsid w:val="00000009"/>
    <w:multiLevelType w:val="singleLevel"/>
    <w:tmpl w:val="00000009"/>
    <w:name w:val="WW8Num13"/>
    <w:lvl w:ilvl="0">
      <w:start w:val="1"/>
      <w:numFmt w:val="decimal"/>
      <w:lvlText w:val="%1."/>
      <w:lvlJc w:val="left"/>
      <w:pPr>
        <w:tabs>
          <w:tab w:val="num" w:pos="0"/>
        </w:tabs>
        <w:ind w:left="0" w:firstLine="0"/>
      </w:pPr>
      <w:rPr>
        <w:rFonts w:ascii="Times New Roman" w:hAnsi="Times New Roman" w:cs="Times New Roman"/>
      </w:rPr>
    </w:lvl>
  </w:abstractNum>
  <w:abstractNum w:abstractNumId="9">
    <w:nsid w:val="0000000A"/>
    <w:multiLevelType w:val="singleLevel"/>
    <w:tmpl w:val="0000000A"/>
    <w:name w:val="WW8Num14"/>
    <w:lvl w:ilvl="0">
      <w:start w:val="1"/>
      <w:numFmt w:val="decimal"/>
      <w:lvlText w:val="%1."/>
      <w:lvlJc w:val="left"/>
      <w:pPr>
        <w:tabs>
          <w:tab w:val="num" w:pos="0"/>
        </w:tabs>
        <w:ind w:left="0" w:firstLine="0"/>
      </w:pPr>
      <w:rPr>
        <w:rFonts w:ascii="Times New Roman" w:hAnsi="Times New Roman" w:cs="Times New Roman"/>
      </w:rPr>
    </w:lvl>
  </w:abstractNum>
  <w:abstractNum w:abstractNumId="10">
    <w:nsid w:val="0000000B"/>
    <w:multiLevelType w:val="singleLevel"/>
    <w:tmpl w:val="0000000B"/>
    <w:name w:val="WW8Num15"/>
    <w:lvl w:ilvl="0">
      <w:start w:val="1"/>
      <w:numFmt w:val="decimal"/>
      <w:lvlText w:val="%1."/>
      <w:lvlJc w:val="left"/>
      <w:pPr>
        <w:tabs>
          <w:tab w:val="num" w:pos="0"/>
        </w:tabs>
        <w:ind w:left="0" w:firstLine="0"/>
      </w:pPr>
      <w:rPr>
        <w:rFonts w:ascii="Times New Roman" w:hAnsi="Times New Roman" w:cs="Times New Roman"/>
      </w:rPr>
    </w:lvl>
  </w:abstractNum>
  <w:abstractNum w:abstractNumId="11">
    <w:nsid w:val="0000000C"/>
    <w:multiLevelType w:val="singleLevel"/>
    <w:tmpl w:val="0000000C"/>
    <w:name w:val="WW8Num16"/>
    <w:lvl w:ilvl="0">
      <w:start w:val="1"/>
      <w:numFmt w:val="decimal"/>
      <w:lvlText w:val="%1."/>
      <w:lvlJc w:val="left"/>
      <w:pPr>
        <w:tabs>
          <w:tab w:val="num" w:pos="0"/>
        </w:tabs>
        <w:ind w:left="0" w:firstLine="0"/>
      </w:pPr>
      <w:rPr>
        <w:rFonts w:ascii="Times New Roman" w:hAnsi="Times New Roman" w:cs="Times New Roman"/>
      </w:rPr>
    </w:lvl>
  </w:abstractNum>
  <w:abstractNum w:abstractNumId="12">
    <w:nsid w:val="0000000D"/>
    <w:multiLevelType w:val="multilevel"/>
    <w:tmpl w:val="0000000D"/>
    <w:name w:val="WW8Num18"/>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1256"/>
    <w:rsid w:val="000340E4"/>
    <w:rsid w:val="00431896"/>
    <w:rsid w:val="00640F91"/>
    <w:rsid w:val="008079E4"/>
    <w:rsid w:val="00836D40"/>
    <w:rsid w:val="00E7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pPr>
    <w:rPr>
      <w:rFonts w:ascii="Arial" w:hAnsi="Arial" w:cs="Arial"/>
      <w:sz w:val="24"/>
      <w:szCs w:val="24"/>
      <w:lang w:eastAsia="zh-CN"/>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rPr>
  </w:style>
  <w:style w:type="character" w:customStyle="1" w:styleId="WW8Num5z0">
    <w:name w:val="WW8Num5z0"/>
    <w:rPr>
      <w:rFonts w:ascii="Times New Roman" w:hAnsi="Times New Roman" w:cs="Times New Roman"/>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rPr>
  </w:style>
  <w:style w:type="character" w:customStyle="1" w:styleId="WW8Num9z0">
    <w:name w:val="WW8Num9z0"/>
    <w:rPr>
      <w:rFonts w:ascii="Times New Roman" w:hAnsi="Times New Roman" w:cs="Times New Roman"/>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ascii="Times New Roman" w:hAnsi="Times New Roman" w:cs="Times New Roman"/>
    </w:rPr>
  </w:style>
  <w:style w:type="character" w:customStyle="1" w:styleId="WW8Num15z0">
    <w:name w:val="WW8Num15z0"/>
    <w:rPr>
      <w:rFonts w:ascii="Times New Roman" w:hAnsi="Times New Roman" w:cs="Times New Roman"/>
    </w:rPr>
  </w:style>
  <w:style w:type="character" w:customStyle="1" w:styleId="WW8Num16z0">
    <w:name w:val="WW8Num16z0"/>
    <w:rPr>
      <w:rFonts w:ascii="Times New Roman" w:hAnsi="Times New Roman" w:cs="Times New Roman"/>
    </w:rPr>
  </w:style>
  <w:style w:type="character" w:customStyle="1" w:styleId="WW8Num17z0">
    <w:name w:val="WW8Num17z0"/>
    <w:rPr>
      <w:rFonts w:ascii="Times New Roman" w:hAnsi="Times New Roman" w:cs="Times New Roman"/>
    </w:rPr>
  </w:style>
  <w:style w:type="character" w:customStyle="1" w:styleId="Absatz-Standardschriftart">
    <w:name w:val="Absatz-Standardschriftart"/>
  </w:style>
  <w:style w:type="character" w:customStyle="1" w:styleId="WW8Num10z0">
    <w:name w:val="WW8Num10z0"/>
    <w:rPr>
      <w:rFonts w:ascii="Symbol" w:hAnsi="Symbol" w:cs="Symbol"/>
    </w:rPr>
  </w:style>
  <w:style w:type="character" w:customStyle="1" w:styleId="WW-Absatz-Standardschriftart">
    <w:name w:val="WW-Absatz-Standardschriftart"/>
  </w:style>
  <w:style w:type="character" w:customStyle="1" w:styleId="WW8Num18z0">
    <w:name w:val="WW8Num18z0"/>
    <w:rPr>
      <w:rFonts w:ascii="Symbol" w:hAnsi="Symbol" w:cs="Symbol"/>
    </w:rPr>
  </w:style>
  <w:style w:type="character" w:customStyle="1" w:styleId="WW8NumSt2z0">
    <w:name w:val="WW8NumSt2z0"/>
    <w:rPr>
      <w:rFonts w:ascii="Times New Roman" w:hAnsi="Times New Roman" w:cs="Times New Roman"/>
    </w:rPr>
  </w:style>
  <w:style w:type="character" w:customStyle="1" w:styleId="WW8NumSt3z0">
    <w:name w:val="WW8NumSt3z0"/>
    <w:rPr>
      <w:rFonts w:ascii="Times New Roman" w:hAnsi="Times New Roman" w:cs="Times New Roman"/>
    </w:rPr>
  </w:style>
  <w:style w:type="character" w:customStyle="1" w:styleId="WW8NumSt4z0">
    <w:name w:val="WW8NumSt4z0"/>
    <w:rPr>
      <w:rFonts w:ascii="Times New Roman" w:hAnsi="Times New Roman" w:cs="Times New Roman"/>
    </w:rPr>
  </w:style>
  <w:style w:type="character" w:customStyle="1" w:styleId="WW8NumSt5z0">
    <w:name w:val="WW8NumSt5z0"/>
    <w:rPr>
      <w:rFonts w:ascii="Times New Roman" w:hAnsi="Times New Roman" w:cs="Times New Roman"/>
    </w:rPr>
  </w:style>
  <w:style w:type="character" w:customStyle="1" w:styleId="WW8NumSt6z0">
    <w:name w:val="WW8NumSt6z0"/>
    <w:rPr>
      <w:rFonts w:ascii="Times New Roman" w:hAnsi="Times New Roman" w:cs="Times New Roman"/>
    </w:rPr>
  </w:style>
  <w:style w:type="character" w:customStyle="1" w:styleId="WW8NumSt7z0">
    <w:name w:val="WW8NumSt7z0"/>
    <w:rPr>
      <w:rFonts w:ascii="Times New Roman" w:hAnsi="Times New Roman" w:cs="Times New Roman"/>
    </w:rPr>
  </w:style>
  <w:style w:type="character" w:customStyle="1" w:styleId="WW8NumSt8z0">
    <w:name w:val="WW8NumSt8z0"/>
    <w:rPr>
      <w:rFonts w:ascii="Times New Roman" w:hAnsi="Times New Roman" w:cs="Times New Roman"/>
    </w:rPr>
  </w:style>
  <w:style w:type="character" w:customStyle="1" w:styleId="WW8NumSt9z0">
    <w:name w:val="WW8NumSt9z0"/>
    <w:rPr>
      <w:rFonts w:ascii="Times New Roman" w:hAnsi="Times New Roman" w:cs="Times New Roman"/>
    </w:rPr>
  </w:style>
  <w:style w:type="character" w:customStyle="1" w:styleId="WW8NumSt11z0">
    <w:name w:val="WW8NumSt11z0"/>
    <w:rPr>
      <w:rFonts w:ascii="Times New Roman" w:hAnsi="Times New Roman" w:cs="Times New Roman"/>
    </w:rPr>
  </w:style>
  <w:style w:type="character" w:customStyle="1" w:styleId="WW8NumSt12z0">
    <w:name w:val="WW8NumSt12z0"/>
    <w:rPr>
      <w:rFonts w:ascii="Times New Roman" w:hAnsi="Times New Roman" w:cs="Times New Roman"/>
    </w:rPr>
  </w:style>
  <w:style w:type="character" w:customStyle="1" w:styleId="WW8NumSt14z0">
    <w:name w:val="WW8NumSt14z0"/>
    <w:rPr>
      <w:rFonts w:ascii="Times New Roman" w:hAnsi="Times New Roman" w:cs="Times New Roman"/>
    </w:rPr>
  </w:style>
  <w:style w:type="character" w:customStyle="1" w:styleId="WW8NumSt15z0">
    <w:name w:val="WW8NumSt15z0"/>
    <w:rPr>
      <w:rFonts w:ascii="Times New Roman" w:hAnsi="Times New Roman" w:cs="Times New Roman"/>
    </w:rPr>
  </w:style>
  <w:style w:type="character" w:customStyle="1" w:styleId="WW8NumSt17z0">
    <w:name w:val="WW8NumSt17z0"/>
    <w:rPr>
      <w:rFonts w:ascii="Times New Roman" w:hAnsi="Times New Roman" w:cs="Times New Roman"/>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0z0">
    <w:name w:val="WW8NumSt20z0"/>
    <w:rPr>
      <w:rFonts w:ascii="Times New Roman" w:hAnsi="Times New Roman" w:cs="Times New Roman"/>
    </w:rPr>
  </w:style>
  <w:style w:type="character" w:customStyle="1" w:styleId="WW8NumSt21z0">
    <w:name w:val="WW8NumSt21z0"/>
    <w:rPr>
      <w:rFonts w:ascii="Times New Roman" w:hAnsi="Times New Roman" w:cs="Times New Roman"/>
    </w:rPr>
  </w:style>
  <w:style w:type="character" w:customStyle="1" w:styleId="WW8NumSt22z0">
    <w:name w:val="WW8NumSt22z0"/>
    <w:rPr>
      <w:rFonts w:ascii="Times New Roman" w:hAnsi="Times New Roman" w:cs="Times New Roman"/>
    </w:rPr>
  </w:style>
  <w:style w:type="character" w:customStyle="1" w:styleId="WW8NumSt23z0">
    <w:name w:val="WW8NumSt23z0"/>
    <w:rPr>
      <w:rFonts w:ascii="Times New Roman" w:hAnsi="Times New Roman" w:cs="Times New Roman"/>
    </w:rPr>
  </w:style>
  <w:style w:type="character" w:customStyle="1" w:styleId="WW8NumSt24z0">
    <w:name w:val="WW8NumSt24z0"/>
    <w:rPr>
      <w:rFonts w:ascii="Times New Roman" w:hAnsi="Times New Roman" w:cs="Times New Roman"/>
    </w:rPr>
  </w:style>
  <w:style w:type="character" w:customStyle="1" w:styleId="WW8NumSt25z0">
    <w:name w:val="WW8NumSt25z0"/>
    <w:rPr>
      <w:rFonts w:ascii="Times New Roman" w:hAnsi="Times New Roman" w:cs="Times New Roman"/>
    </w:rPr>
  </w:style>
  <w:style w:type="character" w:customStyle="1" w:styleId="WW8NumSt26z0">
    <w:name w:val="WW8NumSt26z0"/>
    <w:rPr>
      <w:rFonts w:ascii="Times New Roman" w:hAnsi="Times New Roman" w:cs="Times New Roman"/>
    </w:rPr>
  </w:style>
  <w:style w:type="character" w:customStyle="1" w:styleId="WW8NumSt28z0">
    <w:name w:val="WW8NumSt28z0"/>
    <w:rPr>
      <w:rFonts w:ascii="Times New Roman" w:hAnsi="Times New Roman" w:cs="Times New Roman"/>
    </w:rPr>
  </w:style>
  <w:style w:type="character" w:customStyle="1" w:styleId="WW8NumSt29z0">
    <w:name w:val="WW8NumSt29z0"/>
    <w:rPr>
      <w:rFonts w:ascii="Times New Roman" w:hAnsi="Times New Roman" w:cs="Times New Roman"/>
    </w:rPr>
  </w:style>
  <w:style w:type="character" w:customStyle="1" w:styleId="WW8NumSt31z0">
    <w:name w:val="WW8NumSt31z0"/>
    <w:rPr>
      <w:rFonts w:ascii="Times New Roman" w:hAnsi="Times New Roman" w:cs="Times New Roman"/>
    </w:rPr>
  </w:style>
  <w:style w:type="character" w:customStyle="1" w:styleId="WW8NumSt32z0">
    <w:name w:val="WW8NumSt32z0"/>
    <w:rPr>
      <w:rFonts w:ascii="Times New Roman" w:hAnsi="Times New Roman" w:cs="Times New Roman"/>
    </w:rPr>
  </w:style>
  <w:style w:type="character" w:customStyle="1" w:styleId="WW8NumSt33z0">
    <w:name w:val="WW8NumSt33z0"/>
    <w:rPr>
      <w:rFonts w:ascii="Times New Roman" w:hAnsi="Times New Roman" w:cs="Times New Roman"/>
    </w:rPr>
  </w:style>
  <w:style w:type="character" w:customStyle="1" w:styleId="WW8NumSt34z0">
    <w:name w:val="WW8NumSt34z0"/>
    <w:rPr>
      <w:rFonts w:ascii="Times New Roman" w:hAnsi="Times New Roman" w:cs="Times New Roman"/>
    </w:rPr>
  </w:style>
  <w:style w:type="character" w:customStyle="1" w:styleId="WW8NumSt36z0">
    <w:name w:val="WW8NumSt36z0"/>
    <w:rPr>
      <w:rFonts w:ascii="Times New Roman" w:hAnsi="Times New Roman" w:cs="Times New Roman"/>
    </w:rPr>
  </w:style>
  <w:style w:type="character" w:customStyle="1" w:styleId="WW8NumSt37z0">
    <w:name w:val="WW8NumSt37z0"/>
    <w:rPr>
      <w:rFonts w:ascii="Times New Roman" w:hAnsi="Times New Roman" w:cs="Times New Roman"/>
    </w:rPr>
  </w:style>
  <w:style w:type="character" w:customStyle="1" w:styleId="WW8NumSt38z0">
    <w:name w:val="WW8NumSt38z0"/>
    <w:rPr>
      <w:rFonts w:ascii="Times New Roman" w:hAnsi="Times New Roman" w:cs="Times New Roman"/>
    </w:rPr>
  </w:style>
  <w:style w:type="character" w:customStyle="1" w:styleId="WW8NumSt39z0">
    <w:name w:val="WW8NumSt39z0"/>
    <w:rPr>
      <w:rFonts w:ascii="Times New Roman" w:hAnsi="Times New Roman" w:cs="Times New Roman"/>
    </w:rPr>
  </w:style>
  <w:style w:type="character" w:customStyle="1" w:styleId="WW8NumSt40z0">
    <w:name w:val="WW8NumSt40z0"/>
    <w:rPr>
      <w:rFonts w:ascii="Times New Roman" w:hAnsi="Times New Roman" w:cs="Times New Roman"/>
    </w:rPr>
  </w:style>
  <w:style w:type="character" w:customStyle="1" w:styleId="WW8NumSt41z0">
    <w:name w:val="WW8NumSt41z0"/>
    <w:rPr>
      <w:rFonts w:ascii="Times New Roman" w:hAnsi="Times New Roman" w:cs="Times New Roman"/>
    </w:rPr>
  </w:style>
  <w:style w:type="character" w:customStyle="1" w:styleId="WW8NumSt43z0">
    <w:name w:val="WW8NumSt43z0"/>
    <w:rPr>
      <w:rFonts w:ascii="Times New Roman" w:hAnsi="Times New Roman" w:cs="Times New Roman"/>
    </w:rPr>
  </w:style>
  <w:style w:type="character" w:customStyle="1" w:styleId="WW8NumSt44z0">
    <w:name w:val="WW8NumSt44z0"/>
    <w:rPr>
      <w:rFonts w:ascii="Times New Roman" w:hAnsi="Times New Roman" w:cs="Times New Roman"/>
    </w:rPr>
  </w:style>
  <w:style w:type="character" w:customStyle="1" w:styleId="WW8NumSt46z0">
    <w:name w:val="WW8NumSt46z0"/>
    <w:rPr>
      <w:rFonts w:ascii="Times New Roman" w:hAnsi="Times New Roman" w:cs="Times New Roman"/>
    </w:rPr>
  </w:style>
  <w:style w:type="character" w:customStyle="1" w:styleId="WW8NumSt48z0">
    <w:name w:val="WW8NumSt48z0"/>
    <w:rPr>
      <w:rFonts w:ascii="Times New Roman" w:hAnsi="Times New Roman" w:cs="Times New Roman"/>
    </w:rPr>
  </w:style>
  <w:style w:type="character" w:customStyle="1" w:styleId="WW8NumSt49z0">
    <w:name w:val="WW8NumSt49z0"/>
    <w:rPr>
      <w:rFonts w:ascii="Times New Roman" w:hAnsi="Times New Roman" w:cs="Times New Roman"/>
    </w:rPr>
  </w:style>
  <w:style w:type="character" w:customStyle="1" w:styleId="WW8NumSt50z0">
    <w:name w:val="WW8NumSt50z0"/>
    <w:rPr>
      <w:rFonts w:ascii="Times New Roman" w:hAnsi="Times New Roman" w:cs="Times New Roman"/>
    </w:rPr>
  </w:style>
  <w:style w:type="character" w:customStyle="1" w:styleId="WW8NumSt51z0">
    <w:name w:val="WW8NumSt51z0"/>
    <w:rPr>
      <w:rFonts w:ascii="Times New Roman" w:hAnsi="Times New Roman" w:cs="Times New Roman"/>
    </w:rPr>
  </w:style>
  <w:style w:type="character" w:customStyle="1" w:styleId="WW8NumSt53z0">
    <w:name w:val="WW8NumSt53z0"/>
    <w:rPr>
      <w:rFonts w:ascii="Times New Roman" w:hAnsi="Times New Roman" w:cs="Times New Roman"/>
    </w:rPr>
  </w:style>
  <w:style w:type="character" w:customStyle="1" w:styleId="WW8NumSt55z0">
    <w:name w:val="WW8NumSt55z0"/>
    <w:rPr>
      <w:rFonts w:ascii="Times New Roman" w:hAnsi="Times New Roman" w:cs="Times New Roman"/>
    </w:rPr>
  </w:style>
  <w:style w:type="character" w:customStyle="1" w:styleId="WW8NumSt56z0">
    <w:name w:val="WW8NumSt56z0"/>
    <w:rPr>
      <w:rFonts w:ascii="Times New Roman" w:hAnsi="Times New Roman" w:cs="Times New Roman"/>
    </w:rPr>
  </w:style>
  <w:style w:type="character" w:customStyle="1" w:styleId="WW8NumSt57z0">
    <w:name w:val="WW8NumSt57z0"/>
    <w:rPr>
      <w:rFonts w:ascii="Times New Roman" w:hAnsi="Times New Roman" w:cs="Times New Roman"/>
    </w:rPr>
  </w:style>
  <w:style w:type="character" w:customStyle="1" w:styleId="WW8NumSt58z0">
    <w:name w:val="WW8NumSt58z0"/>
    <w:rPr>
      <w:rFonts w:ascii="Times New Roman" w:hAnsi="Times New Roman" w:cs="Times New Roman"/>
    </w:rPr>
  </w:style>
  <w:style w:type="character" w:customStyle="1" w:styleId="WW8NumSt59z0">
    <w:name w:val="WW8NumSt59z0"/>
    <w:rPr>
      <w:rFonts w:ascii="Times New Roman" w:hAnsi="Times New Roman" w:cs="Times New Roman"/>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80"/>
      <w:u w:val="single"/>
      <w:lang/>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Droid Sans Fallback"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customStyle="1" w:styleId="Heading10">
    <w:name w:val="Heading 10"/>
    <w:basedOn w:val="Heading"/>
    <w:next w:val="BodyText"/>
    <w:pPr>
      <w:numPr>
        <w:ilvl w:val="8"/>
        <w:numId w:val="1"/>
      </w:numPr>
      <w:outlineLvl w:val="8"/>
    </w:pPr>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UMR Power Group</vt:lpstr>
    </vt:vector>
  </TitlesOfParts>
  <Company>Hewlett-Packard</Company>
  <LinksUpToDate>false</LinksUpToDate>
  <CharactersWithSpaces>16287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UMR Power Group</dc:title>
  <dc:creator>jtown</dc:creator>
  <cp:lastModifiedBy>Michael</cp:lastModifiedBy>
  <cp:revision>2</cp:revision>
  <cp:lastPrinted>2005-09-01T15:03:00Z</cp:lastPrinted>
  <dcterms:created xsi:type="dcterms:W3CDTF">2012-04-11T19:21:00Z</dcterms:created>
  <dcterms:modified xsi:type="dcterms:W3CDTF">2012-04-11T19:21:00Z</dcterms:modified>
</cp:coreProperties>
</file>